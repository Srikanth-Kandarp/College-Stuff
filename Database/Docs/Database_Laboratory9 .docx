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C8FC7" w14:textId="77777777" w:rsidR="003E2895" w:rsidRPr="00E42159" w:rsidRDefault="003E2895" w:rsidP="003E2895">
      <w:pPr>
        <w:pStyle w:val="Heading1"/>
        <w:spacing w:before="0" w:line="360" w:lineRule="auto"/>
        <w:jc w:val="both"/>
        <w:rPr>
          <w:rFonts w:asciiTheme="minorHAnsi" w:hAnsiTheme="minorHAnsi"/>
          <w:szCs w:val="22"/>
        </w:rPr>
      </w:pPr>
      <w:r w:rsidRPr="00E42159">
        <w:rPr>
          <w:rFonts w:asciiTheme="minorHAnsi" w:hAnsiTheme="minorHAnsi" w:cs="Times New Roman"/>
          <w:szCs w:val="22"/>
        </w:rPr>
        <w:t xml:space="preserve">Laboratory </w:t>
      </w:r>
      <w:r>
        <w:rPr>
          <w:rFonts w:asciiTheme="minorHAnsi" w:hAnsiTheme="minorHAnsi" w:cs="Times New Roman"/>
          <w:szCs w:val="22"/>
        </w:rPr>
        <w:t>9</w:t>
      </w:r>
    </w:p>
    <w:p w14:paraId="17048C41" w14:textId="77777777" w:rsidR="003E2895" w:rsidRPr="00E42159" w:rsidRDefault="003E2895" w:rsidP="003E2895">
      <w:pPr>
        <w:spacing w:after="0" w:line="360" w:lineRule="auto"/>
        <w:jc w:val="both"/>
      </w:pPr>
      <w:r w:rsidRPr="00E42159">
        <w:rPr>
          <w:rFonts w:cs="Times New Roman"/>
        </w:rPr>
        <w:t>Title of the Laboratory Exercise: Multidimensional data modelling</w:t>
      </w:r>
    </w:p>
    <w:p w14:paraId="24854D9E" w14:textId="77777777" w:rsidR="003E2895" w:rsidRPr="00985E33" w:rsidRDefault="003E2895" w:rsidP="003E2895">
      <w:pPr>
        <w:pStyle w:val="ListParagraph"/>
        <w:numPr>
          <w:ilvl w:val="0"/>
          <w:numId w:val="21"/>
        </w:numPr>
        <w:tabs>
          <w:tab w:val="left" w:pos="720"/>
        </w:tabs>
        <w:suppressAutoHyphens/>
        <w:spacing w:after="0" w:line="360" w:lineRule="auto"/>
        <w:contextualSpacing w:val="0"/>
        <w:jc w:val="both"/>
        <w:rPr>
          <w:b/>
          <w:bCs/>
        </w:rPr>
      </w:pPr>
      <w:r w:rsidRPr="00985E33">
        <w:rPr>
          <w:rFonts w:cs="Times New Roman"/>
          <w:b/>
          <w:bCs/>
        </w:rPr>
        <w:t>Introduction and Purpose of Experiment</w:t>
      </w:r>
    </w:p>
    <w:p w14:paraId="28FF5C20" w14:textId="77777777" w:rsidR="003E2895" w:rsidRPr="00E42159" w:rsidRDefault="003E2895" w:rsidP="003E2895">
      <w:pPr>
        <w:pStyle w:val="ListParagraph"/>
        <w:tabs>
          <w:tab w:val="left" w:pos="720"/>
        </w:tabs>
        <w:suppressAutoHyphens/>
        <w:spacing w:after="0" w:line="360" w:lineRule="auto"/>
        <w:jc w:val="both"/>
      </w:pPr>
      <w:r w:rsidRPr="00E42159">
        <w:t>The multidimensional data model is an integral part of On-Line Analytical Processing (OLAP).Dimensional modelling always uses the concepts of facts, measures, and dimensions.  Facts are typically (but not always) numeric values that can be aggregated. Dimensions are groups of hierarchies and descriptors that define the facts. By doing this lab, students will be able to design and implement multi-dimensional data model.</w:t>
      </w:r>
    </w:p>
    <w:p w14:paraId="677DF42A" w14:textId="77777777" w:rsidR="003E2895" w:rsidRPr="00985E33" w:rsidRDefault="003E2895" w:rsidP="003E2895">
      <w:pPr>
        <w:pStyle w:val="ListParagraph"/>
        <w:numPr>
          <w:ilvl w:val="0"/>
          <w:numId w:val="21"/>
        </w:numPr>
        <w:tabs>
          <w:tab w:val="left" w:pos="720"/>
        </w:tabs>
        <w:suppressAutoHyphens/>
        <w:spacing w:after="0" w:line="360" w:lineRule="auto"/>
        <w:contextualSpacing w:val="0"/>
        <w:jc w:val="both"/>
        <w:rPr>
          <w:b/>
          <w:bCs/>
          <w:color w:val="000000" w:themeColor="text1"/>
        </w:rPr>
      </w:pPr>
      <w:r w:rsidRPr="00985E33">
        <w:rPr>
          <w:rFonts w:cs="Times New Roman"/>
          <w:b/>
          <w:bCs/>
          <w:color w:val="000000" w:themeColor="text1"/>
        </w:rPr>
        <w:t>Aim and Objectives</w:t>
      </w:r>
    </w:p>
    <w:p w14:paraId="660CE677" w14:textId="77777777" w:rsidR="003E2895" w:rsidRPr="00E42159" w:rsidRDefault="003E2895" w:rsidP="003E2895">
      <w:pPr>
        <w:spacing w:after="0" w:line="360" w:lineRule="auto"/>
        <w:ind w:left="360" w:firstLine="360"/>
        <w:jc w:val="both"/>
        <w:rPr>
          <w:color w:val="000000" w:themeColor="text1"/>
        </w:rPr>
      </w:pPr>
      <w:r w:rsidRPr="00E42159">
        <w:rPr>
          <w:rFonts w:cs="Times New Roman"/>
          <w:color w:val="000000" w:themeColor="text1"/>
        </w:rPr>
        <w:t>Aim</w:t>
      </w:r>
    </w:p>
    <w:p w14:paraId="17F26310" w14:textId="77777777" w:rsidR="003E2895" w:rsidRPr="00E42159" w:rsidRDefault="003E2895" w:rsidP="003E2895">
      <w:pPr>
        <w:pStyle w:val="ListParagraph"/>
        <w:widowControl w:val="0"/>
        <w:numPr>
          <w:ilvl w:val="0"/>
          <w:numId w:val="13"/>
        </w:numPr>
        <w:tabs>
          <w:tab w:val="left" w:pos="720"/>
          <w:tab w:val="left" w:pos="2880"/>
        </w:tabs>
        <w:suppressAutoHyphens/>
        <w:spacing w:after="0" w:line="360" w:lineRule="auto"/>
        <w:jc w:val="both"/>
        <w:rPr>
          <w:color w:val="000000" w:themeColor="text1"/>
        </w:rPr>
      </w:pPr>
      <w:r w:rsidRPr="00E42159">
        <w:t>To design and implement concepts of multi-dimensional data modelling</w:t>
      </w:r>
    </w:p>
    <w:p w14:paraId="48CF0BA4" w14:textId="77777777" w:rsidR="003E2895" w:rsidRPr="00E42159" w:rsidRDefault="003E2895" w:rsidP="003E2895">
      <w:pPr>
        <w:pStyle w:val="ListParagraph"/>
        <w:widowControl w:val="0"/>
        <w:tabs>
          <w:tab w:val="left" w:pos="720"/>
          <w:tab w:val="left" w:pos="2880"/>
        </w:tabs>
        <w:suppressAutoHyphens/>
        <w:spacing w:after="0" w:line="360" w:lineRule="auto"/>
        <w:ind w:left="1440"/>
        <w:jc w:val="both"/>
        <w:rPr>
          <w:color w:val="000000" w:themeColor="text1"/>
        </w:rPr>
      </w:pPr>
    </w:p>
    <w:p w14:paraId="49FE8093" w14:textId="77777777" w:rsidR="003E2895" w:rsidRPr="00E42159" w:rsidRDefault="003E2895" w:rsidP="003E2895">
      <w:pPr>
        <w:spacing w:after="0" w:line="360" w:lineRule="auto"/>
        <w:ind w:left="360" w:firstLine="360"/>
        <w:jc w:val="both"/>
        <w:rPr>
          <w:color w:val="000000" w:themeColor="text1"/>
        </w:rPr>
      </w:pPr>
      <w:r w:rsidRPr="00E42159">
        <w:rPr>
          <w:rFonts w:cs="Times New Roman"/>
          <w:color w:val="000000" w:themeColor="text1"/>
        </w:rPr>
        <w:t>Objectives</w:t>
      </w:r>
    </w:p>
    <w:p w14:paraId="439753C1" w14:textId="77777777" w:rsidR="003E2895" w:rsidRPr="00E42159" w:rsidRDefault="003E2895" w:rsidP="003E2895">
      <w:pPr>
        <w:spacing w:after="0" w:line="360" w:lineRule="auto"/>
        <w:ind w:left="360" w:firstLine="360"/>
        <w:jc w:val="both"/>
        <w:rPr>
          <w:color w:val="000000" w:themeColor="text1"/>
        </w:rPr>
      </w:pPr>
      <w:r w:rsidRPr="00E42159">
        <w:rPr>
          <w:rFonts w:cs="Times New Roman"/>
          <w:color w:val="000000" w:themeColor="text1"/>
        </w:rPr>
        <w:t>At the end of this lab, the student will be able to</w:t>
      </w:r>
    </w:p>
    <w:p w14:paraId="1F74F07A" w14:textId="77777777" w:rsidR="003E2895" w:rsidRPr="00E42159" w:rsidRDefault="003E2895" w:rsidP="003E2895">
      <w:pPr>
        <w:pStyle w:val="ListParagraph"/>
        <w:widowControl w:val="0"/>
        <w:numPr>
          <w:ilvl w:val="0"/>
          <w:numId w:val="13"/>
        </w:numPr>
        <w:tabs>
          <w:tab w:val="left" w:pos="720"/>
          <w:tab w:val="left" w:pos="2880"/>
        </w:tabs>
        <w:suppressAutoHyphens/>
        <w:spacing w:after="0" w:line="360" w:lineRule="auto"/>
        <w:jc w:val="both"/>
        <w:rPr>
          <w:color w:val="000000" w:themeColor="text1"/>
        </w:rPr>
      </w:pPr>
      <w:r w:rsidRPr="00E42159">
        <w:rPr>
          <w:color w:val="000000" w:themeColor="text1"/>
        </w:rPr>
        <w:t>Design star and snowflake schema</w:t>
      </w:r>
    </w:p>
    <w:p w14:paraId="643A383B" w14:textId="77777777" w:rsidR="003E2895" w:rsidRPr="00E42159" w:rsidRDefault="003E2895" w:rsidP="003E2895">
      <w:pPr>
        <w:pStyle w:val="ListParagraph"/>
        <w:widowControl w:val="0"/>
        <w:numPr>
          <w:ilvl w:val="0"/>
          <w:numId w:val="13"/>
        </w:numPr>
        <w:tabs>
          <w:tab w:val="left" w:pos="720"/>
          <w:tab w:val="left" w:pos="2880"/>
        </w:tabs>
        <w:suppressAutoHyphens/>
        <w:spacing w:after="0" w:line="360" w:lineRule="auto"/>
        <w:jc w:val="both"/>
        <w:rPr>
          <w:color w:val="000000" w:themeColor="text1"/>
        </w:rPr>
      </w:pPr>
      <w:r w:rsidRPr="00E42159">
        <w:rPr>
          <w:color w:val="000000" w:themeColor="text1"/>
        </w:rPr>
        <w:t>Implement multi-dimensional data modelling</w:t>
      </w:r>
    </w:p>
    <w:p w14:paraId="288C2D51" w14:textId="77777777" w:rsidR="003E2895" w:rsidRPr="00E42159" w:rsidRDefault="003E2895" w:rsidP="003E2895">
      <w:pPr>
        <w:pStyle w:val="ListParagraph"/>
        <w:widowControl w:val="0"/>
        <w:tabs>
          <w:tab w:val="left" w:pos="720"/>
          <w:tab w:val="left" w:pos="2880"/>
        </w:tabs>
        <w:suppressAutoHyphens/>
        <w:spacing w:after="0" w:line="360" w:lineRule="auto"/>
        <w:ind w:left="1440"/>
        <w:jc w:val="both"/>
        <w:rPr>
          <w:color w:val="000000" w:themeColor="text1"/>
        </w:rPr>
      </w:pPr>
    </w:p>
    <w:p w14:paraId="24B335E6" w14:textId="77777777" w:rsidR="003E2895" w:rsidRPr="00985E33" w:rsidRDefault="003E2895" w:rsidP="003E2895">
      <w:pPr>
        <w:pStyle w:val="ListParagraph"/>
        <w:numPr>
          <w:ilvl w:val="0"/>
          <w:numId w:val="21"/>
        </w:numPr>
        <w:tabs>
          <w:tab w:val="left" w:pos="720"/>
        </w:tabs>
        <w:suppressAutoHyphens/>
        <w:spacing w:after="0" w:line="360" w:lineRule="auto"/>
        <w:contextualSpacing w:val="0"/>
        <w:jc w:val="both"/>
        <w:rPr>
          <w:b/>
          <w:bCs/>
        </w:rPr>
      </w:pPr>
      <w:r w:rsidRPr="00985E33">
        <w:rPr>
          <w:rFonts w:cs="Times New Roman"/>
          <w:b/>
          <w:bCs/>
        </w:rPr>
        <w:t>Experimental Procedure</w:t>
      </w:r>
    </w:p>
    <w:p w14:paraId="0A27783F" w14:textId="77777777" w:rsidR="003E2895" w:rsidRPr="00E42159" w:rsidRDefault="003E2895" w:rsidP="003E2895">
      <w:pPr>
        <w:pStyle w:val="ListParagraph"/>
        <w:numPr>
          <w:ilvl w:val="2"/>
          <w:numId w:val="21"/>
        </w:numPr>
        <w:tabs>
          <w:tab w:val="left" w:pos="720"/>
          <w:tab w:val="left" w:pos="1440"/>
        </w:tabs>
        <w:suppressAutoHyphens/>
        <w:spacing w:after="0" w:line="360" w:lineRule="auto"/>
        <w:contextualSpacing w:val="0"/>
        <w:jc w:val="both"/>
      </w:pPr>
      <w:r w:rsidRPr="00E42159">
        <w:rPr>
          <w:rFonts w:cs="Times New Roman"/>
        </w:rPr>
        <w:t>Analyse the problem statement</w:t>
      </w:r>
    </w:p>
    <w:p w14:paraId="273CCB80" w14:textId="77777777" w:rsidR="003E2895" w:rsidRPr="00E42159" w:rsidRDefault="003E2895" w:rsidP="003E2895">
      <w:pPr>
        <w:pStyle w:val="ListParagraph"/>
        <w:numPr>
          <w:ilvl w:val="2"/>
          <w:numId w:val="21"/>
        </w:numPr>
        <w:tabs>
          <w:tab w:val="left" w:pos="720"/>
          <w:tab w:val="left" w:pos="1440"/>
        </w:tabs>
        <w:suppressAutoHyphens/>
        <w:spacing w:after="0" w:line="360" w:lineRule="auto"/>
        <w:jc w:val="both"/>
      </w:pPr>
      <w:r w:rsidRPr="00E42159">
        <w:t>Design a data cube which contains a fact table and dimension table</w:t>
      </w:r>
    </w:p>
    <w:p w14:paraId="6257B355" w14:textId="77777777" w:rsidR="003E2895" w:rsidRPr="00E42159" w:rsidRDefault="003E2895" w:rsidP="003E2895">
      <w:pPr>
        <w:pStyle w:val="ListParagraph"/>
        <w:numPr>
          <w:ilvl w:val="2"/>
          <w:numId w:val="21"/>
        </w:numPr>
        <w:tabs>
          <w:tab w:val="left" w:pos="720"/>
          <w:tab w:val="left" w:pos="1440"/>
        </w:tabs>
        <w:suppressAutoHyphens/>
        <w:spacing w:after="0" w:line="360" w:lineRule="auto"/>
        <w:contextualSpacing w:val="0"/>
        <w:jc w:val="both"/>
      </w:pPr>
      <w:r w:rsidRPr="00E42159">
        <w:rPr>
          <w:rFonts w:cs="Times New Roman"/>
        </w:rPr>
        <w:t>Document the Results</w:t>
      </w:r>
    </w:p>
    <w:p w14:paraId="5987A8CE" w14:textId="77777777" w:rsidR="003E2895" w:rsidRPr="00E42159" w:rsidRDefault="003E2895" w:rsidP="003E2895">
      <w:pPr>
        <w:pStyle w:val="ListParagraph"/>
        <w:numPr>
          <w:ilvl w:val="2"/>
          <w:numId w:val="21"/>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4463DA60" w14:textId="77777777" w:rsidR="003E2895" w:rsidRPr="00985E33" w:rsidRDefault="003E2895" w:rsidP="003E2895">
      <w:pPr>
        <w:pStyle w:val="ListParagraph"/>
        <w:numPr>
          <w:ilvl w:val="0"/>
          <w:numId w:val="21"/>
        </w:numPr>
        <w:tabs>
          <w:tab w:val="left" w:pos="720"/>
        </w:tabs>
        <w:suppressAutoHyphens/>
        <w:spacing w:after="0" w:line="360" w:lineRule="auto"/>
        <w:contextualSpacing w:val="0"/>
        <w:jc w:val="both"/>
        <w:rPr>
          <w:b/>
          <w:bCs/>
        </w:rPr>
      </w:pPr>
      <w:r w:rsidRPr="00985E33">
        <w:rPr>
          <w:rFonts w:cs="Times New Roman"/>
          <w:b/>
          <w:bCs/>
        </w:rPr>
        <w:t>Questions</w:t>
      </w:r>
    </w:p>
    <w:p w14:paraId="45BD7229" w14:textId="77777777" w:rsidR="003E2895" w:rsidRPr="00E42159" w:rsidRDefault="003E2895" w:rsidP="003E2895">
      <w:pPr>
        <w:pStyle w:val="ListParagraph"/>
        <w:numPr>
          <w:ilvl w:val="0"/>
          <w:numId w:val="22"/>
        </w:numPr>
        <w:tabs>
          <w:tab w:val="left" w:pos="720"/>
        </w:tabs>
        <w:suppressAutoHyphens/>
        <w:spacing w:after="0" w:line="360" w:lineRule="auto"/>
        <w:jc w:val="both"/>
      </w:pPr>
      <w:r w:rsidRPr="00E42159">
        <w:t>Design</w:t>
      </w:r>
      <w:r>
        <w:t xml:space="preserve"> the following multi-dimensional data models for the Banking enterprise</w:t>
      </w:r>
    </w:p>
    <w:p w14:paraId="0FD16E35" w14:textId="77777777" w:rsidR="003E2895" w:rsidRPr="00E42159" w:rsidRDefault="003E2895" w:rsidP="003E2895">
      <w:pPr>
        <w:pStyle w:val="ListParagraph"/>
        <w:numPr>
          <w:ilvl w:val="1"/>
          <w:numId w:val="22"/>
        </w:numPr>
        <w:tabs>
          <w:tab w:val="left" w:pos="720"/>
        </w:tabs>
        <w:suppressAutoHyphens/>
        <w:spacing w:after="0" w:line="360" w:lineRule="auto"/>
        <w:jc w:val="both"/>
      </w:pPr>
      <w:r w:rsidRPr="00E42159">
        <w:t>Star schema </w:t>
      </w:r>
    </w:p>
    <w:p w14:paraId="707D9C86" w14:textId="77777777" w:rsidR="003E2895" w:rsidRDefault="003E2895" w:rsidP="003E2895">
      <w:pPr>
        <w:pStyle w:val="ListParagraph"/>
        <w:numPr>
          <w:ilvl w:val="1"/>
          <w:numId w:val="22"/>
        </w:numPr>
        <w:tabs>
          <w:tab w:val="left" w:pos="720"/>
        </w:tabs>
        <w:suppressAutoHyphens/>
        <w:spacing w:after="0" w:line="360" w:lineRule="auto"/>
        <w:jc w:val="both"/>
      </w:pPr>
      <w:r w:rsidRPr="00E42159">
        <w:t>Snowflake schema </w:t>
      </w:r>
    </w:p>
    <w:p w14:paraId="1DEAC681" w14:textId="4794BECA" w:rsidR="003E2895" w:rsidRDefault="003E2895" w:rsidP="003E2895">
      <w:pPr>
        <w:pStyle w:val="ListParagraph"/>
        <w:tabs>
          <w:tab w:val="left" w:pos="720"/>
        </w:tabs>
        <w:suppressAutoHyphens/>
        <w:spacing w:after="0" w:line="360" w:lineRule="auto"/>
        <w:ind w:left="1800"/>
        <w:jc w:val="both"/>
      </w:pPr>
    </w:p>
    <w:p w14:paraId="30682526" w14:textId="2665ED83" w:rsidR="00111CFE" w:rsidRDefault="00111CFE" w:rsidP="003E2895">
      <w:pPr>
        <w:pStyle w:val="ListParagraph"/>
        <w:tabs>
          <w:tab w:val="left" w:pos="720"/>
        </w:tabs>
        <w:suppressAutoHyphens/>
        <w:spacing w:after="0" w:line="360" w:lineRule="auto"/>
        <w:ind w:left="1800"/>
        <w:jc w:val="both"/>
      </w:pPr>
    </w:p>
    <w:p w14:paraId="2F5571BD" w14:textId="7BF92D82" w:rsidR="00111CFE" w:rsidRDefault="00111CFE" w:rsidP="003E2895">
      <w:pPr>
        <w:pStyle w:val="ListParagraph"/>
        <w:tabs>
          <w:tab w:val="left" w:pos="720"/>
        </w:tabs>
        <w:suppressAutoHyphens/>
        <w:spacing w:after="0" w:line="360" w:lineRule="auto"/>
        <w:ind w:left="1800"/>
        <w:jc w:val="both"/>
      </w:pPr>
    </w:p>
    <w:p w14:paraId="2153C9DE" w14:textId="26740405" w:rsidR="00111CFE" w:rsidRDefault="00111CFE" w:rsidP="003E2895">
      <w:pPr>
        <w:pStyle w:val="ListParagraph"/>
        <w:tabs>
          <w:tab w:val="left" w:pos="720"/>
        </w:tabs>
        <w:suppressAutoHyphens/>
        <w:spacing w:after="0" w:line="360" w:lineRule="auto"/>
        <w:ind w:left="1800"/>
        <w:jc w:val="both"/>
      </w:pPr>
    </w:p>
    <w:p w14:paraId="4BCAFA66" w14:textId="44F4F8F1" w:rsidR="00111CFE" w:rsidRDefault="00111CFE" w:rsidP="003E2895">
      <w:pPr>
        <w:pStyle w:val="ListParagraph"/>
        <w:tabs>
          <w:tab w:val="left" w:pos="720"/>
        </w:tabs>
        <w:suppressAutoHyphens/>
        <w:spacing w:after="0" w:line="360" w:lineRule="auto"/>
        <w:ind w:left="1800"/>
        <w:jc w:val="both"/>
      </w:pPr>
    </w:p>
    <w:p w14:paraId="04FEFFE2" w14:textId="45AB3BC5" w:rsidR="00111CFE" w:rsidRDefault="00111CFE" w:rsidP="003E2895">
      <w:pPr>
        <w:pStyle w:val="ListParagraph"/>
        <w:tabs>
          <w:tab w:val="left" w:pos="720"/>
        </w:tabs>
        <w:suppressAutoHyphens/>
        <w:spacing w:after="0" w:line="360" w:lineRule="auto"/>
        <w:ind w:left="1800"/>
        <w:jc w:val="both"/>
      </w:pPr>
    </w:p>
    <w:p w14:paraId="5520D705" w14:textId="67E5CE94" w:rsidR="00111CFE" w:rsidRDefault="00111CFE" w:rsidP="003E2895">
      <w:pPr>
        <w:pStyle w:val="ListParagraph"/>
        <w:tabs>
          <w:tab w:val="left" w:pos="720"/>
        </w:tabs>
        <w:suppressAutoHyphens/>
        <w:spacing w:after="0" w:line="360" w:lineRule="auto"/>
        <w:ind w:left="1800"/>
        <w:jc w:val="both"/>
      </w:pPr>
    </w:p>
    <w:p w14:paraId="785C6C0D" w14:textId="0CAA3260" w:rsidR="00111CFE" w:rsidRDefault="00111CFE" w:rsidP="003E2895">
      <w:pPr>
        <w:pStyle w:val="ListParagraph"/>
        <w:tabs>
          <w:tab w:val="left" w:pos="720"/>
        </w:tabs>
        <w:suppressAutoHyphens/>
        <w:spacing w:after="0" w:line="360" w:lineRule="auto"/>
        <w:ind w:left="1800"/>
        <w:jc w:val="both"/>
      </w:pPr>
    </w:p>
    <w:p w14:paraId="785B45E4" w14:textId="77777777" w:rsidR="00111CFE" w:rsidRPr="00E42159" w:rsidRDefault="00111CFE" w:rsidP="003E2895">
      <w:pPr>
        <w:pStyle w:val="ListParagraph"/>
        <w:tabs>
          <w:tab w:val="left" w:pos="720"/>
        </w:tabs>
        <w:suppressAutoHyphens/>
        <w:spacing w:after="0" w:line="360" w:lineRule="auto"/>
        <w:ind w:left="1800"/>
        <w:jc w:val="both"/>
      </w:pPr>
    </w:p>
    <w:p w14:paraId="52CE0639" w14:textId="77777777" w:rsidR="003E2895" w:rsidRPr="00985E33" w:rsidRDefault="003E2895" w:rsidP="003E2895">
      <w:pPr>
        <w:pStyle w:val="ListParagraph"/>
        <w:numPr>
          <w:ilvl w:val="0"/>
          <w:numId w:val="21"/>
        </w:numPr>
        <w:tabs>
          <w:tab w:val="left" w:pos="720"/>
        </w:tabs>
        <w:suppressAutoHyphens/>
        <w:spacing w:after="0" w:line="360" w:lineRule="auto"/>
        <w:contextualSpacing w:val="0"/>
        <w:jc w:val="both"/>
        <w:rPr>
          <w:b/>
          <w:bCs/>
        </w:rPr>
      </w:pPr>
      <w:r w:rsidRPr="00985E33">
        <w:rPr>
          <w:rFonts w:cs="Times New Roman"/>
          <w:b/>
          <w:bCs/>
        </w:rPr>
        <w:t>Calculations/Computations/Algorithms</w:t>
      </w:r>
    </w:p>
    <w:p w14:paraId="44D19DDC" w14:textId="339A8DAE" w:rsidR="003E2895" w:rsidRPr="00255E3B" w:rsidRDefault="00111CFE" w:rsidP="00111CFE">
      <w:pPr>
        <w:spacing w:after="0" w:line="360" w:lineRule="auto"/>
        <w:ind w:left="720"/>
        <w:jc w:val="both"/>
        <w:rPr>
          <w:b/>
          <w:bCs/>
          <w:sz w:val="24"/>
          <w:szCs w:val="24"/>
        </w:rPr>
      </w:pPr>
      <w:r w:rsidRPr="00255E3B">
        <w:rPr>
          <w:b/>
          <w:bCs/>
          <w:sz w:val="24"/>
          <w:szCs w:val="24"/>
        </w:rPr>
        <w:t>Star Schema</w:t>
      </w:r>
    </w:p>
    <w:p w14:paraId="408EE46C" w14:textId="44E9B294" w:rsidR="00C16D62" w:rsidRDefault="00C16D62" w:rsidP="00111CFE">
      <w:pPr>
        <w:spacing w:after="0" w:line="360" w:lineRule="auto"/>
        <w:ind w:left="720"/>
        <w:jc w:val="both"/>
        <w:rPr>
          <w:b/>
          <w:bCs/>
          <w:u w:val="single"/>
        </w:rPr>
      </w:pPr>
      <w:r w:rsidRPr="00C16D62">
        <w:rPr>
          <w:b/>
          <w:bCs/>
          <w:u w:val="single"/>
        </w:rPr>
        <w:t xml:space="preserve">Fact Table </w:t>
      </w:r>
    </w:p>
    <w:p w14:paraId="5474B6D9" w14:textId="0DE89A4B" w:rsidR="00C16D62" w:rsidRPr="00C16D62" w:rsidRDefault="00C16D62" w:rsidP="00111CFE">
      <w:pPr>
        <w:spacing w:after="0" w:line="360" w:lineRule="auto"/>
        <w:ind w:left="720"/>
        <w:jc w:val="both"/>
        <w:rPr>
          <w:b/>
          <w:bCs/>
        </w:rPr>
      </w:pPr>
      <w:r w:rsidRPr="00C16D62">
        <w:rPr>
          <w:b/>
          <w:bCs/>
        </w:rPr>
        <w:t xml:space="preserve">Transaction </w:t>
      </w:r>
    </w:p>
    <w:p w14:paraId="604C2FDE" w14:textId="07C7EEB2" w:rsidR="00C16D62" w:rsidRPr="00C16D62" w:rsidRDefault="00C16D62" w:rsidP="00C16D62">
      <w:pPr>
        <w:pStyle w:val="ListParagraph"/>
        <w:numPr>
          <w:ilvl w:val="0"/>
          <w:numId w:val="41"/>
        </w:numPr>
        <w:spacing w:after="0" w:line="360" w:lineRule="auto"/>
        <w:jc w:val="both"/>
        <w:rPr>
          <w:b/>
          <w:bCs/>
        </w:rPr>
      </w:pPr>
      <w:r w:rsidRPr="00C16D62">
        <w:rPr>
          <w:b/>
          <w:bCs/>
        </w:rPr>
        <w:t xml:space="preserve">Primary Key  </w:t>
      </w:r>
      <w:r w:rsidRPr="00C16D62">
        <w:sym w:font="Wingdings" w:char="F0E0"/>
      </w:r>
      <w:r w:rsidRPr="00C16D62">
        <w:rPr>
          <w:b/>
          <w:bCs/>
        </w:rPr>
        <w:t xml:space="preserve"> Transaction ID</w:t>
      </w:r>
    </w:p>
    <w:p w14:paraId="1C1CDCD0" w14:textId="21D14854" w:rsidR="00C16D62" w:rsidRPr="00C16D62" w:rsidRDefault="00C16D62" w:rsidP="00C16D62">
      <w:pPr>
        <w:pStyle w:val="ListParagraph"/>
        <w:numPr>
          <w:ilvl w:val="0"/>
          <w:numId w:val="41"/>
        </w:numPr>
        <w:spacing w:after="0" w:line="360" w:lineRule="auto"/>
        <w:jc w:val="both"/>
        <w:rPr>
          <w:b/>
          <w:bCs/>
        </w:rPr>
      </w:pPr>
      <w:r w:rsidRPr="00C16D62">
        <w:rPr>
          <w:b/>
          <w:bCs/>
        </w:rPr>
        <w:t xml:space="preserve">Integer </w:t>
      </w:r>
      <w:r w:rsidRPr="00C16D62">
        <w:sym w:font="Wingdings" w:char="F0E0"/>
      </w:r>
      <w:r w:rsidRPr="00C16D62">
        <w:rPr>
          <w:b/>
          <w:bCs/>
        </w:rPr>
        <w:t xml:space="preserve"> Account Number</w:t>
      </w:r>
    </w:p>
    <w:p w14:paraId="7F5DE4A7" w14:textId="4D022461" w:rsidR="00C16D62" w:rsidRPr="00C16D62" w:rsidRDefault="00C16D62" w:rsidP="00C16D62">
      <w:pPr>
        <w:pStyle w:val="ListParagraph"/>
        <w:numPr>
          <w:ilvl w:val="0"/>
          <w:numId w:val="41"/>
        </w:numPr>
        <w:spacing w:after="0" w:line="360" w:lineRule="auto"/>
        <w:jc w:val="both"/>
        <w:rPr>
          <w:b/>
          <w:bCs/>
        </w:rPr>
      </w:pPr>
      <w:r w:rsidRPr="00C16D62">
        <w:rPr>
          <w:b/>
          <w:bCs/>
        </w:rPr>
        <w:t xml:space="preserve">Integer </w:t>
      </w:r>
      <w:r w:rsidRPr="00C16D62">
        <w:sym w:font="Wingdings" w:char="F0E0"/>
      </w:r>
      <w:r w:rsidRPr="00C16D62">
        <w:rPr>
          <w:b/>
          <w:bCs/>
        </w:rPr>
        <w:t xml:space="preserve"> Customer ID</w:t>
      </w:r>
    </w:p>
    <w:p w14:paraId="6C7E25DB" w14:textId="61C15DF5" w:rsidR="00C16D62" w:rsidRPr="00C16D62" w:rsidRDefault="00C16D62" w:rsidP="00C16D62">
      <w:pPr>
        <w:pStyle w:val="ListParagraph"/>
        <w:numPr>
          <w:ilvl w:val="0"/>
          <w:numId w:val="41"/>
        </w:numPr>
        <w:spacing w:after="0" w:line="360" w:lineRule="auto"/>
        <w:jc w:val="both"/>
        <w:rPr>
          <w:b/>
          <w:bCs/>
        </w:rPr>
      </w:pPr>
      <w:r w:rsidRPr="00C16D62">
        <w:rPr>
          <w:b/>
          <w:bCs/>
        </w:rPr>
        <w:t xml:space="preserve">Varchar </w:t>
      </w:r>
      <w:r w:rsidRPr="00C16D62">
        <w:sym w:font="Wingdings" w:char="F0E0"/>
      </w:r>
      <w:r w:rsidRPr="00C16D62">
        <w:rPr>
          <w:b/>
          <w:bCs/>
        </w:rPr>
        <w:t xml:space="preserve"> IFSC Code</w:t>
      </w:r>
    </w:p>
    <w:p w14:paraId="523E7ABC" w14:textId="012AC438" w:rsidR="00C16D62" w:rsidRPr="00C16D62" w:rsidRDefault="00C16D62" w:rsidP="00C16D62">
      <w:pPr>
        <w:pStyle w:val="ListParagraph"/>
        <w:numPr>
          <w:ilvl w:val="0"/>
          <w:numId w:val="41"/>
        </w:numPr>
        <w:spacing w:after="0" w:line="360" w:lineRule="auto"/>
        <w:jc w:val="both"/>
        <w:rPr>
          <w:b/>
          <w:bCs/>
        </w:rPr>
      </w:pPr>
      <w:r w:rsidRPr="00C16D62">
        <w:rPr>
          <w:b/>
          <w:bCs/>
        </w:rPr>
        <w:t xml:space="preserve">Varchar </w:t>
      </w:r>
      <w:r w:rsidRPr="00C16D62">
        <w:sym w:font="Wingdings" w:char="F0E0"/>
      </w:r>
      <w:r w:rsidRPr="00C16D62">
        <w:rPr>
          <w:b/>
          <w:bCs/>
        </w:rPr>
        <w:t xml:space="preserve"> Account Type</w:t>
      </w:r>
    </w:p>
    <w:p w14:paraId="3C2F36F0" w14:textId="0276580F" w:rsidR="00C16D62" w:rsidRDefault="00C16D62" w:rsidP="00C16D62">
      <w:pPr>
        <w:pStyle w:val="ListParagraph"/>
        <w:numPr>
          <w:ilvl w:val="0"/>
          <w:numId w:val="41"/>
        </w:numPr>
        <w:spacing w:after="0" w:line="360" w:lineRule="auto"/>
        <w:jc w:val="both"/>
        <w:rPr>
          <w:b/>
          <w:bCs/>
        </w:rPr>
      </w:pPr>
      <w:r w:rsidRPr="00C16D62">
        <w:rPr>
          <w:b/>
          <w:bCs/>
        </w:rPr>
        <w:t xml:space="preserve">Time Stamp </w:t>
      </w:r>
      <w:r w:rsidRPr="00C16D62">
        <w:sym w:font="Wingdings" w:char="F0E0"/>
      </w:r>
      <w:r w:rsidRPr="00C16D62">
        <w:rPr>
          <w:b/>
          <w:bCs/>
        </w:rPr>
        <w:t xml:space="preserve"> Date and Time</w:t>
      </w:r>
    </w:p>
    <w:p w14:paraId="111CFAF6" w14:textId="77777777" w:rsidR="00C16D62" w:rsidRPr="00C16D62" w:rsidRDefault="00C16D62" w:rsidP="00C16D62">
      <w:pPr>
        <w:spacing w:after="0" w:line="360" w:lineRule="auto"/>
        <w:jc w:val="both"/>
        <w:rPr>
          <w:b/>
          <w:bCs/>
        </w:rPr>
      </w:pPr>
    </w:p>
    <w:p w14:paraId="663A7A99" w14:textId="15E270BA" w:rsidR="00C16D62" w:rsidRPr="00C16D62" w:rsidRDefault="00C16D62" w:rsidP="00C16D62">
      <w:pPr>
        <w:spacing w:after="0" w:line="360" w:lineRule="auto"/>
        <w:ind w:left="720"/>
        <w:jc w:val="both"/>
        <w:rPr>
          <w:b/>
          <w:bCs/>
          <w:u w:val="single"/>
        </w:rPr>
      </w:pPr>
      <w:r w:rsidRPr="00C16D62">
        <w:rPr>
          <w:b/>
          <w:bCs/>
          <w:u w:val="single"/>
        </w:rPr>
        <w:t xml:space="preserve">Dimension Tables </w:t>
      </w:r>
    </w:p>
    <w:p w14:paraId="2B0B5FAC" w14:textId="2B1564CD" w:rsidR="00C16D62" w:rsidRDefault="00C16D62" w:rsidP="00C16D62">
      <w:pPr>
        <w:spacing w:after="0" w:line="360" w:lineRule="auto"/>
        <w:ind w:left="720"/>
        <w:jc w:val="both"/>
        <w:rPr>
          <w:b/>
          <w:bCs/>
        </w:rPr>
      </w:pPr>
      <w:r>
        <w:rPr>
          <w:b/>
          <w:bCs/>
        </w:rPr>
        <w:t>Customer (Table 1)</w:t>
      </w:r>
    </w:p>
    <w:p w14:paraId="6EC8C903" w14:textId="7A26E938" w:rsidR="00C16D62" w:rsidRPr="00C16D62" w:rsidRDefault="00C16D62" w:rsidP="00C16D62">
      <w:pPr>
        <w:pStyle w:val="ListParagraph"/>
        <w:numPr>
          <w:ilvl w:val="0"/>
          <w:numId w:val="42"/>
        </w:numPr>
        <w:spacing w:after="0" w:line="360" w:lineRule="auto"/>
        <w:jc w:val="both"/>
        <w:rPr>
          <w:b/>
          <w:bCs/>
        </w:rPr>
      </w:pPr>
      <w:r w:rsidRPr="00C16D62">
        <w:rPr>
          <w:b/>
          <w:bCs/>
        </w:rPr>
        <w:t xml:space="preserve">Primary Key </w:t>
      </w:r>
      <w:r w:rsidRPr="00C16D62">
        <w:sym w:font="Wingdings" w:char="F0E0"/>
      </w:r>
      <w:r w:rsidRPr="00C16D62">
        <w:rPr>
          <w:b/>
          <w:bCs/>
        </w:rPr>
        <w:t xml:space="preserve"> Customer ID</w:t>
      </w:r>
    </w:p>
    <w:p w14:paraId="2E3C83A5" w14:textId="41CE044D" w:rsidR="00C16D62" w:rsidRPr="00C16D62" w:rsidRDefault="00C16D62" w:rsidP="00C16D62">
      <w:pPr>
        <w:pStyle w:val="ListParagraph"/>
        <w:numPr>
          <w:ilvl w:val="0"/>
          <w:numId w:val="42"/>
        </w:numPr>
        <w:spacing w:after="0" w:line="360" w:lineRule="auto"/>
        <w:jc w:val="both"/>
        <w:rPr>
          <w:b/>
          <w:bCs/>
        </w:rPr>
      </w:pPr>
      <w:r w:rsidRPr="00C16D62">
        <w:rPr>
          <w:b/>
          <w:bCs/>
        </w:rPr>
        <w:t xml:space="preserve">Varchar </w:t>
      </w:r>
      <w:r w:rsidRPr="00C16D62">
        <w:sym w:font="Wingdings" w:char="F0E0"/>
      </w:r>
      <w:r w:rsidRPr="00C16D62">
        <w:rPr>
          <w:b/>
          <w:bCs/>
        </w:rPr>
        <w:t xml:space="preserve"> Name </w:t>
      </w:r>
    </w:p>
    <w:p w14:paraId="46B9F9FE" w14:textId="4167A750" w:rsidR="00C16D62" w:rsidRPr="00C16D62" w:rsidRDefault="00BB49AF" w:rsidP="00C16D62">
      <w:pPr>
        <w:pStyle w:val="ListParagraph"/>
        <w:numPr>
          <w:ilvl w:val="0"/>
          <w:numId w:val="42"/>
        </w:numPr>
        <w:spacing w:after="0" w:line="360" w:lineRule="auto"/>
        <w:jc w:val="both"/>
        <w:rPr>
          <w:b/>
          <w:bCs/>
        </w:rPr>
      </w:pPr>
      <w:r>
        <w:rPr>
          <w:b/>
          <w:bCs/>
        </w:rPr>
        <w:t xml:space="preserve">Multivalued Attribute </w:t>
      </w:r>
      <w:r w:rsidR="00C16D62" w:rsidRPr="00C16D62">
        <w:sym w:font="Wingdings" w:char="F0E0"/>
      </w:r>
      <w:r w:rsidR="00C16D62" w:rsidRPr="00C16D62">
        <w:rPr>
          <w:b/>
          <w:bCs/>
        </w:rPr>
        <w:t xml:space="preserve"> Contact Details </w:t>
      </w:r>
    </w:p>
    <w:p w14:paraId="74D08A7D" w14:textId="2773F092" w:rsidR="00C16D62" w:rsidRDefault="00C16D62" w:rsidP="00064A5A">
      <w:pPr>
        <w:spacing w:after="0" w:line="360" w:lineRule="auto"/>
        <w:jc w:val="both"/>
      </w:pPr>
    </w:p>
    <w:p w14:paraId="25E0D886" w14:textId="73DF2AA6" w:rsidR="00064A5A" w:rsidRPr="00064A5A" w:rsidRDefault="00064A5A" w:rsidP="00064A5A">
      <w:pPr>
        <w:spacing w:after="0" w:line="360" w:lineRule="auto"/>
        <w:ind w:left="720"/>
        <w:jc w:val="both"/>
        <w:rPr>
          <w:b/>
          <w:bCs/>
        </w:rPr>
      </w:pPr>
      <w:r w:rsidRPr="00064A5A">
        <w:rPr>
          <w:b/>
          <w:bCs/>
        </w:rPr>
        <w:t>Account (Table 2)</w:t>
      </w:r>
    </w:p>
    <w:p w14:paraId="2B004631" w14:textId="554ED246" w:rsidR="00064A5A" w:rsidRPr="00064A5A" w:rsidRDefault="00064A5A" w:rsidP="00064A5A">
      <w:pPr>
        <w:pStyle w:val="ListParagraph"/>
        <w:numPr>
          <w:ilvl w:val="0"/>
          <w:numId w:val="43"/>
        </w:numPr>
        <w:spacing w:after="0" w:line="360" w:lineRule="auto"/>
        <w:jc w:val="both"/>
        <w:rPr>
          <w:b/>
          <w:bCs/>
        </w:rPr>
      </w:pPr>
      <w:r w:rsidRPr="00064A5A">
        <w:rPr>
          <w:b/>
          <w:bCs/>
        </w:rPr>
        <w:t xml:space="preserve">Primary Key </w:t>
      </w:r>
      <w:r w:rsidRPr="00064A5A">
        <w:rPr>
          <w:b/>
          <w:bCs/>
        </w:rPr>
        <w:sym w:font="Wingdings" w:char="F0E0"/>
      </w:r>
      <w:r w:rsidRPr="00064A5A">
        <w:rPr>
          <w:b/>
          <w:bCs/>
        </w:rPr>
        <w:t xml:space="preserve"> Account Number </w:t>
      </w:r>
    </w:p>
    <w:p w14:paraId="3C9957C1" w14:textId="752F51D3" w:rsidR="00064A5A" w:rsidRPr="00064A5A" w:rsidRDefault="00064A5A" w:rsidP="00064A5A">
      <w:pPr>
        <w:pStyle w:val="ListParagraph"/>
        <w:numPr>
          <w:ilvl w:val="0"/>
          <w:numId w:val="43"/>
        </w:numPr>
        <w:spacing w:after="0" w:line="360" w:lineRule="auto"/>
        <w:jc w:val="both"/>
        <w:rPr>
          <w:b/>
          <w:bCs/>
        </w:rPr>
      </w:pPr>
      <w:r w:rsidRPr="00064A5A">
        <w:rPr>
          <w:b/>
          <w:bCs/>
        </w:rPr>
        <w:t xml:space="preserve">Double </w:t>
      </w:r>
      <w:r w:rsidRPr="00064A5A">
        <w:rPr>
          <w:b/>
          <w:bCs/>
        </w:rPr>
        <w:sym w:font="Wingdings" w:char="F0E0"/>
      </w:r>
      <w:r w:rsidRPr="00064A5A">
        <w:rPr>
          <w:b/>
          <w:bCs/>
        </w:rPr>
        <w:t xml:space="preserve"> Balance </w:t>
      </w:r>
    </w:p>
    <w:p w14:paraId="33630AE2" w14:textId="52924AA7" w:rsidR="00064A5A" w:rsidRPr="00064A5A" w:rsidRDefault="00064A5A" w:rsidP="00064A5A">
      <w:pPr>
        <w:pStyle w:val="ListParagraph"/>
        <w:numPr>
          <w:ilvl w:val="0"/>
          <w:numId w:val="43"/>
        </w:numPr>
        <w:spacing w:after="0" w:line="360" w:lineRule="auto"/>
        <w:jc w:val="both"/>
        <w:rPr>
          <w:b/>
          <w:bCs/>
        </w:rPr>
      </w:pPr>
      <w:r w:rsidRPr="00064A5A">
        <w:rPr>
          <w:b/>
          <w:bCs/>
        </w:rPr>
        <w:t xml:space="preserve">Varchar </w:t>
      </w:r>
      <w:r w:rsidRPr="00064A5A">
        <w:rPr>
          <w:b/>
          <w:bCs/>
        </w:rPr>
        <w:sym w:font="Wingdings" w:char="F0E0"/>
      </w:r>
      <w:r w:rsidRPr="00064A5A">
        <w:rPr>
          <w:b/>
          <w:bCs/>
        </w:rPr>
        <w:t xml:space="preserve"> Account Type</w:t>
      </w:r>
    </w:p>
    <w:p w14:paraId="0DFE7B84" w14:textId="3356C15E" w:rsidR="00111CFE" w:rsidRDefault="00111CFE" w:rsidP="00111CFE">
      <w:pPr>
        <w:spacing w:after="0" w:line="360" w:lineRule="auto"/>
        <w:ind w:left="720"/>
        <w:jc w:val="both"/>
      </w:pPr>
    </w:p>
    <w:p w14:paraId="2244F59D" w14:textId="3AFF7494" w:rsidR="00064A5A" w:rsidRPr="00064A5A" w:rsidRDefault="00064A5A" w:rsidP="00111CFE">
      <w:pPr>
        <w:spacing w:after="0" w:line="360" w:lineRule="auto"/>
        <w:ind w:left="720"/>
        <w:jc w:val="both"/>
        <w:rPr>
          <w:b/>
          <w:bCs/>
        </w:rPr>
      </w:pPr>
      <w:r w:rsidRPr="00064A5A">
        <w:rPr>
          <w:b/>
          <w:bCs/>
        </w:rPr>
        <w:t>Branch (Table 3)</w:t>
      </w:r>
    </w:p>
    <w:p w14:paraId="752835CB" w14:textId="097325FF" w:rsidR="00064A5A" w:rsidRPr="00064A5A" w:rsidRDefault="00064A5A" w:rsidP="00064A5A">
      <w:pPr>
        <w:pStyle w:val="ListParagraph"/>
        <w:numPr>
          <w:ilvl w:val="0"/>
          <w:numId w:val="44"/>
        </w:numPr>
        <w:spacing w:after="0" w:line="360" w:lineRule="auto"/>
        <w:jc w:val="both"/>
        <w:rPr>
          <w:b/>
          <w:bCs/>
        </w:rPr>
      </w:pPr>
      <w:r w:rsidRPr="00064A5A">
        <w:rPr>
          <w:b/>
          <w:bCs/>
        </w:rPr>
        <w:t xml:space="preserve">Primary Key </w:t>
      </w:r>
      <w:r w:rsidRPr="00064A5A">
        <w:rPr>
          <w:b/>
          <w:bCs/>
        </w:rPr>
        <w:sym w:font="Wingdings" w:char="F0E0"/>
      </w:r>
      <w:r w:rsidRPr="00064A5A">
        <w:rPr>
          <w:b/>
          <w:bCs/>
        </w:rPr>
        <w:t xml:space="preserve"> IFSC Code </w:t>
      </w:r>
    </w:p>
    <w:p w14:paraId="218566A7" w14:textId="3785E1ED" w:rsidR="00064A5A" w:rsidRPr="00064A5A" w:rsidRDefault="00064A5A" w:rsidP="00064A5A">
      <w:pPr>
        <w:pStyle w:val="ListParagraph"/>
        <w:numPr>
          <w:ilvl w:val="0"/>
          <w:numId w:val="44"/>
        </w:numPr>
        <w:spacing w:after="0" w:line="360" w:lineRule="auto"/>
        <w:jc w:val="both"/>
        <w:rPr>
          <w:b/>
          <w:bCs/>
        </w:rPr>
      </w:pPr>
      <w:r w:rsidRPr="00064A5A">
        <w:rPr>
          <w:b/>
          <w:bCs/>
        </w:rPr>
        <w:t xml:space="preserve">Varchar </w:t>
      </w:r>
      <w:r w:rsidRPr="00064A5A">
        <w:rPr>
          <w:b/>
          <w:bCs/>
        </w:rPr>
        <w:sym w:font="Wingdings" w:char="F0E0"/>
      </w:r>
      <w:r w:rsidRPr="00064A5A">
        <w:rPr>
          <w:b/>
          <w:bCs/>
        </w:rPr>
        <w:t xml:space="preserve"> Bank Name</w:t>
      </w:r>
    </w:p>
    <w:p w14:paraId="26391E03" w14:textId="51B9EF74" w:rsidR="00064A5A" w:rsidRDefault="00064A5A" w:rsidP="00064A5A">
      <w:pPr>
        <w:pStyle w:val="ListParagraph"/>
        <w:numPr>
          <w:ilvl w:val="0"/>
          <w:numId w:val="44"/>
        </w:numPr>
        <w:spacing w:after="0" w:line="360" w:lineRule="auto"/>
        <w:jc w:val="both"/>
        <w:rPr>
          <w:b/>
          <w:bCs/>
        </w:rPr>
      </w:pPr>
      <w:r w:rsidRPr="00064A5A">
        <w:rPr>
          <w:b/>
          <w:bCs/>
        </w:rPr>
        <w:t xml:space="preserve">Big Integer </w:t>
      </w:r>
      <w:r w:rsidRPr="00064A5A">
        <w:rPr>
          <w:b/>
          <w:bCs/>
        </w:rPr>
        <w:sym w:font="Wingdings" w:char="F0E0"/>
      </w:r>
      <w:r w:rsidRPr="00064A5A">
        <w:rPr>
          <w:b/>
          <w:bCs/>
        </w:rPr>
        <w:t xml:space="preserve"> Phone Number</w:t>
      </w:r>
    </w:p>
    <w:p w14:paraId="65241BDE" w14:textId="56DC8953" w:rsidR="00064A5A" w:rsidRDefault="00064A5A" w:rsidP="00064A5A">
      <w:pPr>
        <w:spacing w:after="0" w:line="360" w:lineRule="auto"/>
        <w:jc w:val="both"/>
        <w:rPr>
          <w:b/>
          <w:bCs/>
        </w:rPr>
      </w:pPr>
    </w:p>
    <w:p w14:paraId="658D0BC4" w14:textId="6F095D81" w:rsidR="00064A5A" w:rsidRDefault="00064A5A" w:rsidP="00064A5A">
      <w:pPr>
        <w:spacing w:after="0" w:line="360" w:lineRule="auto"/>
        <w:jc w:val="both"/>
        <w:rPr>
          <w:b/>
          <w:bCs/>
        </w:rPr>
      </w:pPr>
    </w:p>
    <w:p w14:paraId="55550F01" w14:textId="3B2D7DFE" w:rsidR="00064A5A" w:rsidRDefault="00064A5A" w:rsidP="00064A5A">
      <w:pPr>
        <w:spacing w:after="0" w:line="360" w:lineRule="auto"/>
        <w:jc w:val="both"/>
        <w:rPr>
          <w:b/>
          <w:bCs/>
        </w:rPr>
      </w:pPr>
    </w:p>
    <w:p w14:paraId="5B4750F0" w14:textId="59F8F4F5" w:rsidR="00064A5A" w:rsidRDefault="00064A5A" w:rsidP="00064A5A">
      <w:pPr>
        <w:spacing w:after="0" w:line="360" w:lineRule="auto"/>
        <w:jc w:val="both"/>
        <w:rPr>
          <w:b/>
          <w:bCs/>
        </w:rPr>
      </w:pPr>
    </w:p>
    <w:p w14:paraId="3EDA38D1" w14:textId="54C26D49" w:rsidR="00064A5A" w:rsidRDefault="00064A5A" w:rsidP="00064A5A">
      <w:pPr>
        <w:spacing w:after="0" w:line="360" w:lineRule="auto"/>
        <w:jc w:val="both"/>
        <w:rPr>
          <w:b/>
          <w:bCs/>
        </w:rPr>
      </w:pPr>
    </w:p>
    <w:p w14:paraId="41E76EAC" w14:textId="668D9E90" w:rsidR="00064A5A" w:rsidRDefault="00064A5A" w:rsidP="00064A5A">
      <w:pPr>
        <w:spacing w:after="0" w:line="360" w:lineRule="auto"/>
        <w:jc w:val="both"/>
        <w:rPr>
          <w:b/>
          <w:bCs/>
        </w:rPr>
      </w:pPr>
    </w:p>
    <w:p w14:paraId="242FD38E" w14:textId="77777777" w:rsidR="00064A5A" w:rsidRPr="00064A5A" w:rsidRDefault="00064A5A" w:rsidP="00064A5A">
      <w:pPr>
        <w:spacing w:after="0" w:line="360" w:lineRule="auto"/>
        <w:jc w:val="both"/>
        <w:rPr>
          <w:b/>
          <w:bCs/>
        </w:rPr>
      </w:pPr>
    </w:p>
    <w:p w14:paraId="6942A138" w14:textId="36F1E25D" w:rsidR="00111CFE" w:rsidRPr="00064A5A" w:rsidRDefault="00C16D62" w:rsidP="008C32A4">
      <w:pPr>
        <w:spacing w:after="0" w:line="360" w:lineRule="auto"/>
        <w:jc w:val="both"/>
        <w:rPr>
          <w:b/>
          <w:bCs/>
          <w:sz w:val="24"/>
          <w:szCs w:val="24"/>
        </w:rPr>
      </w:pPr>
      <w:r w:rsidRPr="00064A5A">
        <w:rPr>
          <w:b/>
          <w:bCs/>
          <w:sz w:val="24"/>
          <w:szCs w:val="24"/>
        </w:rPr>
        <w:lastRenderedPageBreak/>
        <w:t>Snowflake</w:t>
      </w:r>
      <w:r w:rsidR="00111CFE" w:rsidRPr="00064A5A">
        <w:rPr>
          <w:b/>
          <w:bCs/>
          <w:sz w:val="24"/>
          <w:szCs w:val="24"/>
        </w:rPr>
        <w:t xml:space="preserve"> Schema </w:t>
      </w:r>
    </w:p>
    <w:p w14:paraId="2CC9612B" w14:textId="77777777" w:rsidR="00064A5A" w:rsidRPr="00064A5A" w:rsidRDefault="00064A5A" w:rsidP="00064A5A">
      <w:pPr>
        <w:spacing w:after="0" w:line="360" w:lineRule="auto"/>
        <w:jc w:val="both"/>
        <w:rPr>
          <w:b/>
          <w:bCs/>
          <w:u w:val="single"/>
        </w:rPr>
      </w:pPr>
      <w:r w:rsidRPr="00064A5A">
        <w:rPr>
          <w:b/>
          <w:bCs/>
          <w:u w:val="single"/>
        </w:rPr>
        <w:t xml:space="preserve">Fact Table </w:t>
      </w:r>
    </w:p>
    <w:p w14:paraId="44A17700" w14:textId="77777777" w:rsidR="00064A5A" w:rsidRPr="00064A5A" w:rsidRDefault="00064A5A" w:rsidP="00064A5A">
      <w:pPr>
        <w:spacing w:after="0" w:line="360" w:lineRule="auto"/>
        <w:jc w:val="both"/>
        <w:rPr>
          <w:b/>
          <w:bCs/>
        </w:rPr>
      </w:pPr>
      <w:r w:rsidRPr="00064A5A">
        <w:rPr>
          <w:b/>
          <w:bCs/>
        </w:rPr>
        <w:t xml:space="preserve">Transaction </w:t>
      </w:r>
    </w:p>
    <w:p w14:paraId="015F26AD" w14:textId="77777777" w:rsidR="00064A5A" w:rsidRPr="00064A5A" w:rsidRDefault="00064A5A" w:rsidP="00064A5A">
      <w:pPr>
        <w:pStyle w:val="ListParagraph"/>
        <w:numPr>
          <w:ilvl w:val="0"/>
          <w:numId w:val="45"/>
        </w:numPr>
        <w:spacing w:after="0" w:line="360" w:lineRule="auto"/>
        <w:jc w:val="both"/>
        <w:rPr>
          <w:b/>
          <w:bCs/>
        </w:rPr>
      </w:pPr>
      <w:r w:rsidRPr="00064A5A">
        <w:rPr>
          <w:b/>
          <w:bCs/>
        </w:rPr>
        <w:t xml:space="preserve">Primary Key  </w:t>
      </w:r>
      <w:r w:rsidRPr="00064A5A">
        <w:sym w:font="Wingdings" w:char="F0E0"/>
      </w:r>
      <w:r w:rsidRPr="00064A5A">
        <w:rPr>
          <w:b/>
          <w:bCs/>
        </w:rPr>
        <w:t xml:space="preserve"> Transaction ID</w:t>
      </w:r>
    </w:p>
    <w:p w14:paraId="3A5B6F00" w14:textId="77777777" w:rsidR="00064A5A" w:rsidRPr="00064A5A" w:rsidRDefault="00064A5A" w:rsidP="00064A5A">
      <w:pPr>
        <w:pStyle w:val="ListParagraph"/>
        <w:numPr>
          <w:ilvl w:val="0"/>
          <w:numId w:val="45"/>
        </w:numPr>
        <w:spacing w:after="0" w:line="360" w:lineRule="auto"/>
        <w:jc w:val="both"/>
        <w:rPr>
          <w:b/>
          <w:bCs/>
        </w:rPr>
      </w:pPr>
      <w:r w:rsidRPr="00064A5A">
        <w:rPr>
          <w:b/>
          <w:bCs/>
        </w:rPr>
        <w:t xml:space="preserve">Integer </w:t>
      </w:r>
      <w:r w:rsidRPr="00064A5A">
        <w:sym w:font="Wingdings" w:char="F0E0"/>
      </w:r>
      <w:r w:rsidRPr="00064A5A">
        <w:rPr>
          <w:b/>
          <w:bCs/>
        </w:rPr>
        <w:t xml:space="preserve"> Account Number</w:t>
      </w:r>
    </w:p>
    <w:p w14:paraId="60BE16A9" w14:textId="77777777" w:rsidR="00064A5A" w:rsidRPr="00064A5A" w:rsidRDefault="00064A5A" w:rsidP="00064A5A">
      <w:pPr>
        <w:pStyle w:val="ListParagraph"/>
        <w:numPr>
          <w:ilvl w:val="0"/>
          <w:numId w:val="45"/>
        </w:numPr>
        <w:spacing w:after="0" w:line="360" w:lineRule="auto"/>
        <w:jc w:val="both"/>
        <w:rPr>
          <w:b/>
          <w:bCs/>
        </w:rPr>
      </w:pPr>
      <w:r w:rsidRPr="00064A5A">
        <w:rPr>
          <w:b/>
          <w:bCs/>
        </w:rPr>
        <w:t xml:space="preserve">Integer </w:t>
      </w:r>
      <w:r w:rsidRPr="00064A5A">
        <w:sym w:font="Wingdings" w:char="F0E0"/>
      </w:r>
      <w:r w:rsidRPr="00064A5A">
        <w:rPr>
          <w:b/>
          <w:bCs/>
        </w:rPr>
        <w:t xml:space="preserve"> Customer ID</w:t>
      </w:r>
    </w:p>
    <w:p w14:paraId="77783785" w14:textId="77777777" w:rsidR="00064A5A" w:rsidRPr="00064A5A" w:rsidRDefault="00064A5A" w:rsidP="00064A5A">
      <w:pPr>
        <w:pStyle w:val="ListParagraph"/>
        <w:numPr>
          <w:ilvl w:val="0"/>
          <w:numId w:val="45"/>
        </w:numPr>
        <w:spacing w:after="0" w:line="360" w:lineRule="auto"/>
        <w:jc w:val="both"/>
        <w:rPr>
          <w:b/>
          <w:bCs/>
        </w:rPr>
      </w:pPr>
      <w:r w:rsidRPr="00064A5A">
        <w:rPr>
          <w:b/>
          <w:bCs/>
        </w:rPr>
        <w:t xml:space="preserve">Varchar </w:t>
      </w:r>
      <w:r w:rsidRPr="00064A5A">
        <w:sym w:font="Wingdings" w:char="F0E0"/>
      </w:r>
      <w:r w:rsidRPr="00064A5A">
        <w:rPr>
          <w:b/>
          <w:bCs/>
        </w:rPr>
        <w:t xml:space="preserve"> IFSC Code</w:t>
      </w:r>
    </w:p>
    <w:p w14:paraId="59F6D942" w14:textId="77777777" w:rsidR="00064A5A" w:rsidRPr="00064A5A" w:rsidRDefault="00064A5A" w:rsidP="00064A5A">
      <w:pPr>
        <w:pStyle w:val="ListParagraph"/>
        <w:numPr>
          <w:ilvl w:val="0"/>
          <w:numId w:val="45"/>
        </w:numPr>
        <w:spacing w:after="0" w:line="360" w:lineRule="auto"/>
        <w:jc w:val="both"/>
        <w:rPr>
          <w:b/>
          <w:bCs/>
        </w:rPr>
      </w:pPr>
      <w:r w:rsidRPr="00064A5A">
        <w:rPr>
          <w:b/>
          <w:bCs/>
        </w:rPr>
        <w:t xml:space="preserve">Varchar </w:t>
      </w:r>
      <w:r w:rsidRPr="00064A5A">
        <w:sym w:font="Wingdings" w:char="F0E0"/>
      </w:r>
      <w:r w:rsidRPr="00064A5A">
        <w:rPr>
          <w:b/>
          <w:bCs/>
        </w:rPr>
        <w:t xml:space="preserve"> Account Type</w:t>
      </w:r>
    </w:p>
    <w:p w14:paraId="6DF9A133" w14:textId="77777777" w:rsidR="00064A5A" w:rsidRPr="00064A5A" w:rsidRDefault="00064A5A" w:rsidP="00064A5A">
      <w:pPr>
        <w:pStyle w:val="ListParagraph"/>
        <w:numPr>
          <w:ilvl w:val="0"/>
          <w:numId w:val="45"/>
        </w:numPr>
        <w:spacing w:after="0" w:line="360" w:lineRule="auto"/>
        <w:jc w:val="both"/>
        <w:rPr>
          <w:b/>
          <w:bCs/>
        </w:rPr>
      </w:pPr>
      <w:r w:rsidRPr="00064A5A">
        <w:rPr>
          <w:b/>
          <w:bCs/>
        </w:rPr>
        <w:t xml:space="preserve">Time Stamp </w:t>
      </w:r>
      <w:r w:rsidRPr="00064A5A">
        <w:sym w:font="Wingdings" w:char="F0E0"/>
      </w:r>
      <w:r w:rsidRPr="00064A5A">
        <w:rPr>
          <w:b/>
          <w:bCs/>
        </w:rPr>
        <w:t xml:space="preserve"> Date and Time</w:t>
      </w:r>
    </w:p>
    <w:p w14:paraId="1CAA14C5" w14:textId="77777777" w:rsidR="00064A5A" w:rsidRPr="00064A5A" w:rsidRDefault="00064A5A" w:rsidP="00064A5A">
      <w:pPr>
        <w:spacing w:after="0" w:line="360" w:lineRule="auto"/>
        <w:jc w:val="both"/>
        <w:rPr>
          <w:b/>
          <w:bCs/>
        </w:rPr>
      </w:pPr>
    </w:p>
    <w:p w14:paraId="43EB8B21" w14:textId="77777777" w:rsidR="00064A5A" w:rsidRPr="00064A5A" w:rsidRDefault="00064A5A" w:rsidP="00064A5A">
      <w:pPr>
        <w:spacing w:after="0" w:line="360" w:lineRule="auto"/>
        <w:jc w:val="both"/>
        <w:rPr>
          <w:b/>
          <w:bCs/>
          <w:u w:val="single"/>
        </w:rPr>
      </w:pPr>
      <w:r w:rsidRPr="00064A5A">
        <w:rPr>
          <w:b/>
          <w:bCs/>
          <w:u w:val="single"/>
        </w:rPr>
        <w:t xml:space="preserve">Dimension Tables </w:t>
      </w:r>
    </w:p>
    <w:p w14:paraId="3E45485B" w14:textId="77777777" w:rsidR="00064A5A" w:rsidRPr="00064A5A" w:rsidRDefault="00064A5A" w:rsidP="00064A5A">
      <w:pPr>
        <w:spacing w:after="0" w:line="360" w:lineRule="auto"/>
        <w:jc w:val="both"/>
        <w:rPr>
          <w:b/>
          <w:bCs/>
        </w:rPr>
      </w:pPr>
      <w:r w:rsidRPr="00064A5A">
        <w:rPr>
          <w:b/>
          <w:bCs/>
        </w:rPr>
        <w:t>Customer (Table 1)</w:t>
      </w:r>
    </w:p>
    <w:p w14:paraId="02F59CF6" w14:textId="77777777" w:rsidR="00064A5A" w:rsidRPr="00064A5A" w:rsidRDefault="00064A5A" w:rsidP="00064A5A">
      <w:pPr>
        <w:pStyle w:val="ListParagraph"/>
        <w:numPr>
          <w:ilvl w:val="0"/>
          <w:numId w:val="46"/>
        </w:numPr>
        <w:spacing w:after="0" w:line="360" w:lineRule="auto"/>
        <w:jc w:val="both"/>
        <w:rPr>
          <w:b/>
          <w:bCs/>
        </w:rPr>
      </w:pPr>
      <w:r w:rsidRPr="00064A5A">
        <w:rPr>
          <w:b/>
          <w:bCs/>
        </w:rPr>
        <w:t xml:space="preserve">Primary Key </w:t>
      </w:r>
      <w:r w:rsidRPr="00064A5A">
        <w:sym w:font="Wingdings" w:char="F0E0"/>
      </w:r>
      <w:r w:rsidRPr="00064A5A">
        <w:rPr>
          <w:b/>
          <w:bCs/>
        </w:rPr>
        <w:t xml:space="preserve"> Customer ID</w:t>
      </w:r>
    </w:p>
    <w:p w14:paraId="23932AF0" w14:textId="77777777" w:rsidR="00064A5A" w:rsidRPr="00064A5A" w:rsidRDefault="00064A5A" w:rsidP="00064A5A">
      <w:pPr>
        <w:pStyle w:val="ListParagraph"/>
        <w:numPr>
          <w:ilvl w:val="0"/>
          <w:numId w:val="46"/>
        </w:numPr>
        <w:spacing w:after="0" w:line="360" w:lineRule="auto"/>
        <w:jc w:val="both"/>
        <w:rPr>
          <w:b/>
          <w:bCs/>
        </w:rPr>
      </w:pPr>
      <w:r w:rsidRPr="00064A5A">
        <w:rPr>
          <w:b/>
          <w:bCs/>
        </w:rPr>
        <w:t xml:space="preserve">Varchar </w:t>
      </w:r>
      <w:r w:rsidRPr="00064A5A">
        <w:sym w:font="Wingdings" w:char="F0E0"/>
      </w:r>
      <w:r w:rsidRPr="00064A5A">
        <w:rPr>
          <w:b/>
          <w:bCs/>
        </w:rPr>
        <w:t xml:space="preserve"> Name </w:t>
      </w:r>
    </w:p>
    <w:p w14:paraId="5FE2FB0D" w14:textId="1E1764BA" w:rsidR="00064A5A" w:rsidRDefault="00064A5A" w:rsidP="00064A5A">
      <w:pPr>
        <w:pStyle w:val="ListParagraph"/>
        <w:numPr>
          <w:ilvl w:val="0"/>
          <w:numId w:val="46"/>
        </w:numPr>
        <w:spacing w:after="0" w:line="360" w:lineRule="auto"/>
        <w:jc w:val="both"/>
        <w:rPr>
          <w:b/>
          <w:bCs/>
        </w:rPr>
      </w:pPr>
      <w:r>
        <w:rPr>
          <w:b/>
          <w:bCs/>
        </w:rPr>
        <w:t xml:space="preserve">Multivalued </w:t>
      </w:r>
      <w:r w:rsidR="00BB49AF">
        <w:rPr>
          <w:b/>
          <w:bCs/>
        </w:rPr>
        <w:t xml:space="preserve">Attribute </w:t>
      </w:r>
      <w:r w:rsidRPr="00064A5A">
        <w:sym w:font="Wingdings" w:char="F0E0"/>
      </w:r>
      <w:r w:rsidRPr="00064A5A">
        <w:rPr>
          <w:b/>
          <w:bCs/>
        </w:rPr>
        <w:t xml:space="preserve"> Contact Details </w:t>
      </w:r>
    </w:p>
    <w:p w14:paraId="6D75181D" w14:textId="77777777" w:rsidR="00064A5A" w:rsidRPr="00064A5A" w:rsidRDefault="00064A5A" w:rsidP="00064A5A">
      <w:pPr>
        <w:spacing w:after="0" w:line="360" w:lineRule="auto"/>
        <w:jc w:val="both"/>
        <w:rPr>
          <w:b/>
          <w:bCs/>
        </w:rPr>
      </w:pPr>
    </w:p>
    <w:p w14:paraId="21C6059B" w14:textId="65DB9DE4" w:rsidR="00064A5A" w:rsidRPr="008C32A4" w:rsidRDefault="00930BD4" w:rsidP="00064A5A">
      <w:pPr>
        <w:spacing w:after="0" w:line="360" w:lineRule="auto"/>
        <w:jc w:val="both"/>
        <w:rPr>
          <w:b/>
          <w:bCs/>
        </w:rPr>
      </w:pPr>
      <w:r w:rsidRPr="008C32A4">
        <w:rPr>
          <w:b/>
          <w:bCs/>
        </w:rPr>
        <w:t>Customer Details (Table 2)</w:t>
      </w:r>
    </w:p>
    <w:p w14:paraId="35450F04" w14:textId="20B4E759" w:rsidR="00930BD4" w:rsidRPr="008C32A4" w:rsidRDefault="008C32A4" w:rsidP="008C32A4">
      <w:pPr>
        <w:pStyle w:val="ListParagraph"/>
        <w:numPr>
          <w:ilvl w:val="0"/>
          <w:numId w:val="49"/>
        </w:numPr>
        <w:spacing w:after="0" w:line="360" w:lineRule="auto"/>
        <w:jc w:val="both"/>
        <w:rPr>
          <w:b/>
          <w:bCs/>
        </w:rPr>
      </w:pPr>
      <w:r w:rsidRPr="008C32A4">
        <w:rPr>
          <w:b/>
          <w:bCs/>
        </w:rPr>
        <w:t xml:space="preserve">Primary Key </w:t>
      </w:r>
      <w:r w:rsidRPr="008C32A4">
        <w:rPr>
          <w:b/>
          <w:bCs/>
        </w:rPr>
        <w:sym w:font="Wingdings" w:char="F0E0"/>
      </w:r>
      <w:r w:rsidRPr="008C32A4">
        <w:rPr>
          <w:b/>
          <w:bCs/>
        </w:rPr>
        <w:t xml:space="preserve"> Customer ID</w:t>
      </w:r>
    </w:p>
    <w:p w14:paraId="571C1207" w14:textId="12BD6849" w:rsidR="008C32A4" w:rsidRPr="008C32A4" w:rsidRDefault="008C32A4" w:rsidP="008C32A4">
      <w:pPr>
        <w:pStyle w:val="ListParagraph"/>
        <w:numPr>
          <w:ilvl w:val="0"/>
          <w:numId w:val="49"/>
        </w:numPr>
        <w:spacing w:after="0" w:line="360" w:lineRule="auto"/>
        <w:jc w:val="both"/>
        <w:rPr>
          <w:b/>
          <w:bCs/>
        </w:rPr>
      </w:pPr>
      <w:r w:rsidRPr="008C32A4">
        <w:rPr>
          <w:b/>
          <w:bCs/>
        </w:rPr>
        <w:t xml:space="preserve">Varchar </w:t>
      </w:r>
      <w:r w:rsidRPr="008C32A4">
        <w:rPr>
          <w:b/>
          <w:bCs/>
        </w:rPr>
        <w:sym w:font="Wingdings" w:char="F0E0"/>
      </w:r>
      <w:r w:rsidRPr="008C32A4">
        <w:rPr>
          <w:b/>
          <w:bCs/>
        </w:rPr>
        <w:t xml:space="preserve"> Email ID</w:t>
      </w:r>
    </w:p>
    <w:p w14:paraId="07566495" w14:textId="58CF3BAB" w:rsidR="008C32A4" w:rsidRDefault="008C32A4" w:rsidP="008C32A4">
      <w:pPr>
        <w:pStyle w:val="ListParagraph"/>
        <w:numPr>
          <w:ilvl w:val="0"/>
          <w:numId w:val="49"/>
        </w:numPr>
        <w:spacing w:after="0" w:line="360" w:lineRule="auto"/>
        <w:jc w:val="both"/>
        <w:rPr>
          <w:b/>
          <w:bCs/>
        </w:rPr>
      </w:pPr>
      <w:r w:rsidRPr="008C32A4">
        <w:rPr>
          <w:b/>
          <w:bCs/>
        </w:rPr>
        <w:t xml:space="preserve">Big Integer </w:t>
      </w:r>
      <w:r w:rsidRPr="008C32A4">
        <w:rPr>
          <w:b/>
          <w:bCs/>
        </w:rPr>
        <w:sym w:font="Wingdings" w:char="F0E0"/>
      </w:r>
      <w:r w:rsidRPr="008C32A4">
        <w:rPr>
          <w:b/>
          <w:bCs/>
        </w:rPr>
        <w:t xml:space="preserve"> Phone Number</w:t>
      </w:r>
    </w:p>
    <w:p w14:paraId="2130F0AE" w14:textId="77777777" w:rsidR="008C32A4" w:rsidRPr="008C32A4" w:rsidRDefault="008C32A4" w:rsidP="008C32A4">
      <w:pPr>
        <w:pStyle w:val="ListParagraph"/>
        <w:spacing w:after="0" w:line="360" w:lineRule="auto"/>
        <w:ind w:left="1494"/>
        <w:jc w:val="both"/>
        <w:rPr>
          <w:b/>
          <w:bCs/>
        </w:rPr>
      </w:pPr>
    </w:p>
    <w:p w14:paraId="44D1C3A8" w14:textId="7D17AEC2" w:rsidR="00064A5A" w:rsidRPr="00064A5A" w:rsidRDefault="00064A5A" w:rsidP="00064A5A">
      <w:pPr>
        <w:spacing w:after="0" w:line="360" w:lineRule="auto"/>
        <w:jc w:val="both"/>
        <w:rPr>
          <w:b/>
          <w:bCs/>
        </w:rPr>
      </w:pPr>
      <w:r w:rsidRPr="00064A5A">
        <w:rPr>
          <w:b/>
          <w:bCs/>
        </w:rPr>
        <w:t xml:space="preserve">Account (Table </w:t>
      </w:r>
      <w:r w:rsidR="008C32A4">
        <w:rPr>
          <w:b/>
          <w:bCs/>
        </w:rPr>
        <w:t>3</w:t>
      </w:r>
      <w:r w:rsidRPr="00064A5A">
        <w:rPr>
          <w:b/>
          <w:bCs/>
        </w:rPr>
        <w:t>)</w:t>
      </w:r>
    </w:p>
    <w:p w14:paraId="3E4BCE49" w14:textId="77777777" w:rsidR="00064A5A" w:rsidRPr="00064A5A" w:rsidRDefault="00064A5A" w:rsidP="00064A5A">
      <w:pPr>
        <w:pStyle w:val="ListParagraph"/>
        <w:numPr>
          <w:ilvl w:val="0"/>
          <w:numId w:val="47"/>
        </w:numPr>
        <w:spacing w:after="0" w:line="360" w:lineRule="auto"/>
        <w:jc w:val="both"/>
        <w:rPr>
          <w:b/>
          <w:bCs/>
        </w:rPr>
      </w:pPr>
      <w:r w:rsidRPr="00064A5A">
        <w:rPr>
          <w:b/>
          <w:bCs/>
        </w:rPr>
        <w:t xml:space="preserve">Primary Key </w:t>
      </w:r>
      <w:r w:rsidRPr="00064A5A">
        <w:sym w:font="Wingdings" w:char="F0E0"/>
      </w:r>
      <w:r w:rsidRPr="00064A5A">
        <w:rPr>
          <w:b/>
          <w:bCs/>
        </w:rPr>
        <w:t xml:space="preserve"> Account Number </w:t>
      </w:r>
    </w:p>
    <w:p w14:paraId="7D35A094" w14:textId="77777777" w:rsidR="00064A5A" w:rsidRPr="00064A5A" w:rsidRDefault="00064A5A" w:rsidP="00064A5A">
      <w:pPr>
        <w:pStyle w:val="ListParagraph"/>
        <w:numPr>
          <w:ilvl w:val="0"/>
          <w:numId w:val="47"/>
        </w:numPr>
        <w:spacing w:after="0" w:line="360" w:lineRule="auto"/>
        <w:jc w:val="both"/>
        <w:rPr>
          <w:b/>
          <w:bCs/>
        </w:rPr>
      </w:pPr>
      <w:r w:rsidRPr="00064A5A">
        <w:rPr>
          <w:b/>
          <w:bCs/>
        </w:rPr>
        <w:t xml:space="preserve">Double </w:t>
      </w:r>
      <w:r w:rsidRPr="00064A5A">
        <w:sym w:font="Wingdings" w:char="F0E0"/>
      </w:r>
      <w:r w:rsidRPr="00064A5A">
        <w:rPr>
          <w:b/>
          <w:bCs/>
        </w:rPr>
        <w:t xml:space="preserve"> Balance </w:t>
      </w:r>
    </w:p>
    <w:p w14:paraId="0D5E5AB6" w14:textId="77777777" w:rsidR="00064A5A" w:rsidRPr="00064A5A" w:rsidRDefault="00064A5A" w:rsidP="00064A5A">
      <w:pPr>
        <w:pStyle w:val="ListParagraph"/>
        <w:numPr>
          <w:ilvl w:val="0"/>
          <w:numId w:val="47"/>
        </w:numPr>
        <w:spacing w:after="0" w:line="360" w:lineRule="auto"/>
        <w:jc w:val="both"/>
        <w:rPr>
          <w:b/>
          <w:bCs/>
        </w:rPr>
      </w:pPr>
      <w:r w:rsidRPr="00064A5A">
        <w:rPr>
          <w:b/>
          <w:bCs/>
        </w:rPr>
        <w:t xml:space="preserve">Varchar </w:t>
      </w:r>
      <w:r w:rsidRPr="00064A5A">
        <w:sym w:font="Wingdings" w:char="F0E0"/>
      </w:r>
      <w:r w:rsidRPr="00064A5A">
        <w:rPr>
          <w:b/>
          <w:bCs/>
        </w:rPr>
        <w:t xml:space="preserve"> Account Type</w:t>
      </w:r>
    </w:p>
    <w:p w14:paraId="77CA9EDA" w14:textId="77777777" w:rsidR="00064A5A" w:rsidRPr="00064A5A" w:rsidRDefault="00064A5A" w:rsidP="00064A5A">
      <w:pPr>
        <w:spacing w:after="0" w:line="360" w:lineRule="auto"/>
        <w:jc w:val="both"/>
      </w:pPr>
    </w:p>
    <w:p w14:paraId="333D0DE1" w14:textId="3B74209E" w:rsidR="00064A5A" w:rsidRPr="00064A5A" w:rsidRDefault="00064A5A" w:rsidP="00064A5A">
      <w:pPr>
        <w:spacing w:after="0" w:line="360" w:lineRule="auto"/>
        <w:jc w:val="both"/>
        <w:rPr>
          <w:b/>
          <w:bCs/>
        </w:rPr>
      </w:pPr>
      <w:r w:rsidRPr="00064A5A">
        <w:rPr>
          <w:b/>
          <w:bCs/>
        </w:rPr>
        <w:t xml:space="preserve">Branch (Table </w:t>
      </w:r>
      <w:r w:rsidR="008C32A4">
        <w:rPr>
          <w:b/>
          <w:bCs/>
        </w:rPr>
        <w:t>4</w:t>
      </w:r>
      <w:r w:rsidRPr="00064A5A">
        <w:rPr>
          <w:b/>
          <w:bCs/>
        </w:rPr>
        <w:t>)</w:t>
      </w:r>
    </w:p>
    <w:p w14:paraId="484A2DCE" w14:textId="77777777" w:rsidR="00064A5A" w:rsidRPr="00064A5A" w:rsidRDefault="00064A5A" w:rsidP="00064A5A">
      <w:pPr>
        <w:pStyle w:val="ListParagraph"/>
        <w:numPr>
          <w:ilvl w:val="0"/>
          <w:numId w:val="48"/>
        </w:numPr>
        <w:spacing w:after="0" w:line="360" w:lineRule="auto"/>
        <w:jc w:val="both"/>
        <w:rPr>
          <w:b/>
          <w:bCs/>
        </w:rPr>
      </w:pPr>
      <w:r w:rsidRPr="00064A5A">
        <w:rPr>
          <w:b/>
          <w:bCs/>
        </w:rPr>
        <w:t xml:space="preserve">Primary Key </w:t>
      </w:r>
      <w:r w:rsidRPr="00064A5A">
        <w:sym w:font="Wingdings" w:char="F0E0"/>
      </w:r>
      <w:r w:rsidRPr="00064A5A">
        <w:rPr>
          <w:b/>
          <w:bCs/>
        </w:rPr>
        <w:t xml:space="preserve"> IFSC Code </w:t>
      </w:r>
    </w:p>
    <w:p w14:paraId="60CC1319" w14:textId="77777777" w:rsidR="00064A5A" w:rsidRPr="00064A5A" w:rsidRDefault="00064A5A" w:rsidP="00064A5A">
      <w:pPr>
        <w:pStyle w:val="ListParagraph"/>
        <w:numPr>
          <w:ilvl w:val="0"/>
          <w:numId w:val="48"/>
        </w:numPr>
        <w:spacing w:after="0" w:line="360" w:lineRule="auto"/>
        <w:jc w:val="both"/>
        <w:rPr>
          <w:b/>
          <w:bCs/>
        </w:rPr>
      </w:pPr>
      <w:r w:rsidRPr="00064A5A">
        <w:rPr>
          <w:b/>
          <w:bCs/>
        </w:rPr>
        <w:t xml:space="preserve">Varchar </w:t>
      </w:r>
      <w:r w:rsidRPr="00064A5A">
        <w:sym w:font="Wingdings" w:char="F0E0"/>
      </w:r>
      <w:r w:rsidRPr="00064A5A">
        <w:rPr>
          <w:b/>
          <w:bCs/>
        </w:rPr>
        <w:t xml:space="preserve"> Bank Name</w:t>
      </w:r>
    </w:p>
    <w:p w14:paraId="10058911" w14:textId="746D2439" w:rsidR="00064A5A" w:rsidRDefault="00064A5A" w:rsidP="00064A5A">
      <w:pPr>
        <w:pStyle w:val="ListParagraph"/>
        <w:numPr>
          <w:ilvl w:val="0"/>
          <w:numId w:val="48"/>
        </w:numPr>
        <w:spacing w:after="0" w:line="360" w:lineRule="auto"/>
        <w:jc w:val="both"/>
        <w:rPr>
          <w:b/>
          <w:bCs/>
        </w:rPr>
      </w:pPr>
      <w:r w:rsidRPr="00064A5A">
        <w:rPr>
          <w:b/>
          <w:bCs/>
        </w:rPr>
        <w:t xml:space="preserve">Big Integer </w:t>
      </w:r>
      <w:r w:rsidRPr="00064A5A">
        <w:sym w:font="Wingdings" w:char="F0E0"/>
      </w:r>
      <w:r w:rsidRPr="00064A5A">
        <w:rPr>
          <w:b/>
          <w:bCs/>
        </w:rPr>
        <w:t xml:space="preserve"> Phone Number</w:t>
      </w:r>
    </w:p>
    <w:p w14:paraId="1A139253" w14:textId="6D48A65C" w:rsidR="00BB08B7" w:rsidRDefault="00BB08B7" w:rsidP="00BB08B7">
      <w:pPr>
        <w:spacing w:after="0" w:line="360" w:lineRule="auto"/>
        <w:jc w:val="both"/>
        <w:rPr>
          <w:b/>
          <w:bCs/>
        </w:rPr>
      </w:pPr>
    </w:p>
    <w:p w14:paraId="3B3A260E" w14:textId="77777777" w:rsidR="00BB08B7" w:rsidRDefault="00BB08B7" w:rsidP="00BB08B7">
      <w:pPr>
        <w:spacing w:after="0" w:line="360" w:lineRule="auto"/>
        <w:jc w:val="both"/>
        <w:rPr>
          <w:b/>
          <w:bCs/>
        </w:rPr>
      </w:pPr>
    </w:p>
    <w:p w14:paraId="6DA533C5" w14:textId="77777777" w:rsidR="00BB08B7" w:rsidRDefault="00BB08B7" w:rsidP="00BB08B7">
      <w:pPr>
        <w:spacing w:after="0" w:line="360" w:lineRule="auto"/>
        <w:jc w:val="both"/>
        <w:rPr>
          <w:b/>
          <w:bCs/>
        </w:rPr>
      </w:pPr>
    </w:p>
    <w:p w14:paraId="63327943" w14:textId="77777777" w:rsidR="00BB08B7" w:rsidRDefault="00BB08B7" w:rsidP="00BB08B7">
      <w:pPr>
        <w:spacing w:after="0" w:line="360" w:lineRule="auto"/>
        <w:jc w:val="both"/>
        <w:rPr>
          <w:b/>
          <w:bCs/>
        </w:rPr>
      </w:pPr>
    </w:p>
    <w:p w14:paraId="17231155" w14:textId="75C00952" w:rsidR="00BB08B7" w:rsidRDefault="00BB08B7" w:rsidP="00BB08B7">
      <w:pPr>
        <w:spacing w:after="0" w:line="360" w:lineRule="auto"/>
        <w:jc w:val="both"/>
        <w:rPr>
          <w:b/>
          <w:bCs/>
        </w:rPr>
      </w:pPr>
      <w:r>
        <w:rPr>
          <w:b/>
          <w:bCs/>
        </w:rPr>
        <w:lastRenderedPageBreak/>
        <w:t>Bank Contact Details (Table 5)</w:t>
      </w:r>
    </w:p>
    <w:p w14:paraId="10F6422E" w14:textId="1375A101" w:rsidR="00BB08B7" w:rsidRPr="00BB08B7" w:rsidRDefault="00BB08B7" w:rsidP="00BB08B7">
      <w:pPr>
        <w:pStyle w:val="ListParagraph"/>
        <w:numPr>
          <w:ilvl w:val="0"/>
          <w:numId w:val="50"/>
        </w:numPr>
        <w:spacing w:after="0" w:line="360" w:lineRule="auto"/>
        <w:jc w:val="both"/>
        <w:rPr>
          <w:b/>
          <w:bCs/>
        </w:rPr>
      </w:pPr>
      <w:r w:rsidRPr="00BB08B7">
        <w:rPr>
          <w:b/>
          <w:bCs/>
        </w:rPr>
        <w:t xml:space="preserve">Primary Key </w:t>
      </w:r>
      <w:r w:rsidRPr="00BB08B7">
        <w:sym w:font="Wingdings" w:char="F0E0"/>
      </w:r>
      <w:r w:rsidRPr="00BB08B7">
        <w:rPr>
          <w:b/>
          <w:bCs/>
        </w:rPr>
        <w:t xml:space="preserve"> Branch ID </w:t>
      </w:r>
    </w:p>
    <w:p w14:paraId="22AE6F7E" w14:textId="3F165C36" w:rsidR="00BB08B7" w:rsidRPr="00BB08B7" w:rsidRDefault="00BB08B7" w:rsidP="00BB08B7">
      <w:pPr>
        <w:pStyle w:val="ListParagraph"/>
        <w:numPr>
          <w:ilvl w:val="0"/>
          <w:numId w:val="50"/>
        </w:numPr>
        <w:spacing w:after="0" w:line="360" w:lineRule="auto"/>
        <w:jc w:val="both"/>
        <w:rPr>
          <w:b/>
          <w:bCs/>
        </w:rPr>
      </w:pPr>
      <w:r w:rsidRPr="00BB08B7">
        <w:rPr>
          <w:b/>
          <w:bCs/>
        </w:rPr>
        <w:t xml:space="preserve">Varchar </w:t>
      </w:r>
      <w:r w:rsidRPr="00BB08B7">
        <w:sym w:font="Wingdings" w:char="F0E0"/>
      </w:r>
      <w:r w:rsidRPr="00BB08B7">
        <w:rPr>
          <w:b/>
          <w:bCs/>
        </w:rPr>
        <w:t xml:space="preserve"> Branch Name </w:t>
      </w:r>
    </w:p>
    <w:p w14:paraId="3AB271EB" w14:textId="5C91A436" w:rsidR="00BB08B7" w:rsidRPr="00BB08B7" w:rsidRDefault="00BB08B7" w:rsidP="00BB08B7">
      <w:pPr>
        <w:pStyle w:val="ListParagraph"/>
        <w:numPr>
          <w:ilvl w:val="0"/>
          <w:numId w:val="50"/>
        </w:numPr>
        <w:spacing w:after="0" w:line="360" w:lineRule="auto"/>
        <w:jc w:val="both"/>
        <w:rPr>
          <w:b/>
          <w:bCs/>
        </w:rPr>
      </w:pPr>
      <w:r w:rsidRPr="00BB08B7">
        <w:rPr>
          <w:b/>
          <w:bCs/>
        </w:rPr>
        <w:t xml:space="preserve">Varchar </w:t>
      </w:r>
      <w:r w:rsidRPr="00BB08B7">
        <w:sym w:font="Wingdings" w:char="F0E0"/>
      </w:r>
      <w:r w:rsidRPr="00BB08B7">
        <w:rPr>
          <w:b/>
          <w:bCs/>
        </w:rPr>
        <w:t xml:space="preserve"> Branch Address</w:t>
      </w:r>
    </w:p>
    <w:p w14:paraId="76327BA8" w14:textId="77777777" w:rsidR="00BB08B7" w:rsidRPr="00BB08B7" w:rsidRDefault="00BB08B7" w:rsidP="00BB08B7">
      <w:pPr>
        <w:pStyle w:val="ListParagraph"/>
        <w:numPr>
          <w:ilvl w:val="0"/>
          <w:numId w:val="50"/>
        </w:numPr>
        <w:spacing w:after="0" w:line="360" w:lineRule="auto"/>
        <w:jc w:val="both"/>
        <w:rPr>
          <w:b/>
          <w:bCs/>
        </w:rPr>
      </w:pPr>
      <w:r w:rsidRPr="00BB08B7">
        <w:rPr>
          <w:b/>
          <w:bCs/>
        </w:rPr>
        <w:t xml:space="preserve">Varchar </w:t>
      </w:r>
      <w:r w:rsidRPr="00BB08B7">
        <w:sym w:font="Wingdings" w:char="F0E0"/>
      </w:r>
      <w:r w:rsidRPr="00BB08B7">
        <w:rPr>
          <w:b/>
          <w:bCs/>
        </w:rPr>
        <w:t xml:space="preserve"> Email ID</w:t>
      </w:r>
    </w:p>
    <w:p w14:paraId="0703D860" w14:textId="46A3E3A2" w:rsidR="00111CFE" w:rsidRPr="002117F2" w:rsidRDefault="00BB08B7" w:rsidP="003E2895">
      <w:pPr>
        <w:pStyle w:val="ListParagraph"/>
        <w:numPr>
          <w:ilvl w:val="0"/>
          <w:numId w:val="50"/>
        </w:numPr>
        <w:spacing w:after="0" w:line="360" w:lineRule="auto"/>
        <w:jc w:val="both"/>
        <w:rPr>
          <w:b/>
          <w:bCs/>
        </w:rPr>
      </w:pPr>
      <w:r w:rsidRPr="00BB08B7">
        <w:rPr>
          <w:b/>
          <w:bCs/>
        </w:rPr>
        <w:t xml:space="preserve">Big Integer </w:t>
      </w:r>
      <w:r w:rsidRPr="00BB08B7">
        <w:sym w:font="Wingdings" w:char="F0E0"/>
      </w:r>
      <w:r w:rsidRPr="00BB08B7">
        <w:rPr>
          <w:b/>
          <w:bCs/>
        </w:rPr>
        <w:t xml:space="preserve"> Phone Number  </w:t>
      </w:r>
    </w:p>
    <w:p w14:paraId="77591F65" w14:textId="77777777" w:rsidR="00111CFE" w:rsidRPr="00E42159" w:rsidRDefault="00111CFE" w:rsidP="003E2895">
      <w:pPr>
        <w:spacing w:after="0" w:line="360" w:lineRule="auto"/>
        <w:jc w:val="both"/>
      </w:pPr>
    </w:p>
    <w:p w14:paraId="38A1E301" w14:textId="22B1CDE8" w:rsidR="003E2895" w:rsidRPr="002117F2" w:rsidRDefault="003E2895" w:rsidP="003E2895">
      <w:pPr>
        <w:pStyle w:val="ListParagraph"/>
        <w:numPr>
          <w:ilvl w:val="0"/>
          <w:numId w:val="21"/>
        </w:numPr>
        <w:tabs>
          <w:tab w:val="left" w:pos="720"/>
        </w:tabs>
        <w:suppressAutoHyphens/>
        <w:spacing w:after="0" w:line="360" w:lineRule="auto"/>
        <w:contextualSpacing w:val="0"/>
        <w:jc w:val="both"/>
        <w:rPr>
          <w:b/>
          <w:bCs/>
        </w:rPr>
      </w:pPr>
      <w:r w:rsidRPr="002117F2">
        <w:rPr>
          <w:rFonts w:cs="Times New Roman"/>
          <w:b/>
          <w:bCs/>
        </w:rPr>
        <w:t>Presentation of Results</w:t>
      </w:r>
    </w:p>
    <w:p w14:paraId="1A35054A" w14:textId="77777777" w:rsidR="002117F2" w:rsidRPr="002117F2" w:rsidRDefault="002117F2" w:rsidP="002117F2">
      <w:pPr>
        <w:pStyle w:val="ListParagraph"/>
        <w:tabs>
          <w:tab w:val="left" w:pos="720"/>
        </w:tabs>
        <w:suppressAutoHyphens/>
        <w:spacing w:after="0" w:line="360" w:lineRule="auto"/>
        <w:contextualSpacing w:val="0"/>
        <w:jc w:val="both"/>
        <w:rPr>
          <w:b/>
          <w:bCs/>
        </w:rPr>
      </w:pPr>
    </w:p>
    <w:p w14:paraId="2A4807D3" w14:textId="77777777" w:rsidR="002117F2" w:rsidRDefault="00C16D62" w:rsidP="002117F2">
      <w:pPr>
        <w:keepNext/>
        <w:spacing w:after="0" w:line="360" w:lineRule="auto"/>
        <w:jc w:val="center"/>
      </w:pPr>
      <w:r>
        <w:rPr>
          <w:noProof/>
        </w:rPr>
        <w:drawing>
          <wp:inline distT="0" distB="0" distL="0" distR="0" wp14:anchorId="598728D5" wp14:editId="7140253C">
            <wp:extent cx="4646506" cy="2861725"/>
            <wp:effectExtent l="12700" t="1270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54838" cy="2866857"/>
                    </a:xfrm>
                    <a:prstGeom prst="rect">
                      <a:avLst/>
                    </a:prstGeom>
                    <a:ln>
                      <a:solidFill>
                        <a:schemeClr val="tx1"/>
                      </a:solidFill>
                    </a:ln>
                  </pic:spPr>
                </pic:pic>
              </a:graphicData>
            </a:graphic>
          </wp:inline>
        </w:drawing>
      </w:r>
    </w:p>
    <w:p w14:paraId="358E6E49" w14:textId="05FCBB42" w:rsidR="003E2895" w:rsidRPr="002117F2" w:rsidRDefault="002117F2" w:rsidP="002117F2">
      <w:pPr>
        <w:pStyle w:val="Caption"/>
        <w:jc w:val="center"/>
        <w:rPr>
          <w:rFonts w:ascii="Product Sans" w:hAnsi="Product Sans"/>
          <w:i w:val="0"/>
          <w:iCs w:val="0"/>
          <w:sz w:val="16"/>
          <w:szCs w:val="16"/>
        </w:rPr>
      </w:pPr>
      <w:r w:rsidRPr="002117F2">
        <w:rPr>
          <w:rFonts w:ascii="Product Sans" w:hAnsi="Product Sans"/>
          <w:i w:val="0"/>
          <w:iCs w:val="0"/>
          <w:sz w:val="16"/>
          <w:szCs w:val="16"/>
        </w:rPr>
        <w:t xml:space="preserve">Figure </w:t>
      </w:r>
      <w:r w:rsidRPr="002117F2">
        <w:rPr>
          <w:rFonts w:ascii="Product Sans" w:hAnsi="Product Sans"/>
          <w:i w:val="0"/>
          <w:iCs w:val="0"/>
          <w:sz w:val="16"/>
          <w:szCs w:val="16"/>
        </w:rPr>
        <w:fldChar w:fldCharType="begin"/>
      </w:r>
      <w:r w:rsidRPr="002117F2">
        <w:rPr>
          <w:rFonts w:ascii="Product Sans" w:hAnsi="Product Sans"/>
          <w:i w:val="0"/>
          <w:iCs w:val="0"/>
          <w:sz w:val="16"/>
          <w:szCs w:val="16"/>
        </w:rPr>
        <w:instrText xml:space="preserve"> SEQ Figure \* ARABIC </w:instrText>
      </w:r>
      <w:r w:rsidRPr="002117F2">
        <w:rPr>
          <w:rFonts w:ascii="Product Sans" w:hAnsi="Product Sans"/>
          <w:i w:val="0"/>
          <w:iCs w:val="0"/>
          <w:sz w:val="16"/>
          <w:szCs w:val="16"/>
        </w:rPr>
        <w:fldChar w:fldCharType="separate"/>
      </w:r>
      <w:r>
        <w:rPr>
          <w:rFonts w:ascii="Product Sans" w:hAnsi="Product Sans"/>
          <w:i w:val="0"/>
          <w:iCs w:val="0"/>
          <w:noProof/>
          <w:sz w:val="16"/>
          <w:szCs w:val="16"/>
        </w:rPr>
        <w:t>1</w:t>
      </w:r>
      <w:r w:rsidRPr="002117F2">
        <w:rPr>
          <w:rFonts w:ascii="Product Sans" w:hAnsi="Product Sans"/>
          <w:i w:val="0"/>
          <w:iCs w:val="0"/>
          <w:sz w:val="16"/>
          <w:szCs w:val="16"/>
        </w:rPr>
        <w:fldChar w:fldCharType="end"/>
      </w:r>
      <w:r w:rsidRPr="002117F2">
        <w:rPr>
          <w:rFonts w:ascii="Product Sans" w:hAnsi="Product Sans"/>
          <w:i w:val="0"/>
          <w:iCs w:val="0"/>
          <w:sz w:val="16"/>
          <w:szCs w:val="16"/>
          <w:lang w:val="en-US"/>
        </w:rPr>
        <w:t xml:space="preserve"> Star Schema for the given schema</w:t>
      </w:r>
    </w:p>
    <w:p w14:paraId="3429C6F4" w14:textId="13B7FFFF" w:rsidR="003E2895" w:rsidRDefault="003E2895" w:rsidP="003E2895">
      <w:pPr>
        <w:spacing w:after="0" w:line="360" w:lineRule="auto"/>
        <w:jc w:val="both"/>
      </w:pPr>
    </w:p>
    <w:p w14:paraId="14E48CF7" w14:textId="5C81FD10" w:rsidR="002C1B89" w:rsidRPr="00A82680" w:rsidRDefault="002C1B89" w:rsidP="003E2895">
      <w:pPr>
        <w:spacing w:after="0" w:line="360" w:lineRule="auto"/>
        <w:jc w:val="both"/>
        <w:rPr>
          <w:b/>
          <w:bCs/>
        </w:rPr>
      </w:pPr>
      <w:r w:rsidRPr="002C1B89">
        <w:t xml:space="preserve">In the following Star Schema, the fact table is at the centre which contains keys to every dimension table </w:t>
      </w:r>
      <w:r w:rsidRPr="00A82680">
        <w:rPr>
          <w:b/>
          <w:bCs/>
        </w:rPr>
        <w:t>like Account Number,</w:t>
      </w:r>
      <w:r w:rsidR="001E7B8C" w:rsidRPr="00A82680">
        <w:rPr>
          <w:b/>
          <w:bCs/>
        </w:rPr>
        <w:t xml:space="preserve"> </w:t>
      </w:r>
      <w:r w:rsidRPr="00A82680">
        <w:rPr>
          <w:b/>
          <w:bCs/>
        </w:rPr>
        <w:t>Customer ID</w:t>
      </w:r>
      <w:r w:rsidR="001E7B8C" w:rsidRPr="00A82680">
        <w:rPr>
          <w:b/>
          <w:bCs/>
        </w:rPr>
        <w:t xml:space="preserve">, </w:t>
      </w:r>
      <w:r w:rsidRPr="00A82680">
        <w:rPr>
          <w:b/>
          <w:bCs/>
        </w:rPr>
        <w:t xml:space="preserve">IFSC Code, </w:t>
      </w:r>
      <w:r w:rsidR="00FF043E" w:rsidRPr="00A82680">
        <w:rPr>
          <w:b/>
          <w:bCs/>
        </w:rPr>
        <w:t xml:space="preserve">Type </w:t>
      </w:r>
      <w:r w:rsidRPr="00A82680">
        <w:rPr>
          <w:b/>
          <w:bCs/>
        </w:rPr>
        <w:t xml:space="preserve">other attributes like </w:t>
      </w:r>
      <w:r w:rsidR="00FF043E" w:rsidRPr="00A82680">
        <w:rPr>
          <w:b/>
          <w:bCs/>
        </w:rPr>
        <w:t>Date and Time.</w:t>
      </w:r>
    </w:p>
    <w:p w14:paraId="6FD693AE" w14:textId="77777777" w:rsidR="002117F2" w:rsidRDefault="00C16D62" w:rsidP="002117F2">
      <w:pPr>
        <w:keepNext/>
        <w:spacing w:after="0" w:line="360" w:lineRule="auto"/>
        <w:jc w:val="center"/>
      </w:pPr>
      <w:r>
        <w:rPr>
          <w:noProof/>
        </w:rPr>
        <w:lastRenderedPageBreak/>
        <w:drawing>
          <wp:inline distT="0" distB="0" distL="0" distR="0" wp14:anchorId="4B20DD23" wp14:editId="52D8BE27">
            <wp:extent cx="3814233" cy="3179090"/>
            <wp:effectExtent l="12700" t="1270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28169" cy="3190705"/>
                    </a:xfrm>
                    <a:prstGeom prst="rect">
                      <a:avLst/>
                    </a:prstGeom>
                    <a:ln>
                      <a:solidFill>
                        <a:schemeClr val="tx1"/>
                      </a:solidFill>
                    </a:ln>
                  </pic:spPr>
                </pic:pic>
              </a:graphicData>
            </a:graphic>
          </wp:inline>
        </w:drawing>
      </w:r>
    </w:p>
    <w:p w14:paraId="51517472" w14:textId="43AFC023" w:rsidR="00C16D62" w:rsidRPr="002117F2" w:rsidRDefault="002117F2" w:rsidP="002117F2">
      <w:pPr>
        <w:pStyle w:val="Caption"/>
        <w:jc w:val="center"/>
        <w:rPr>
          <w:rFonts w:ascii="Product Sans" w:hAnsi="Product Sans"/>
          <w:i w:val="0"/>
          <w:iCs w:val="0"/>
          <w:sz w:val="16"/>
          <w:szCs w:val="16"/>
        </w:rPr>
      </w:pPr>
      <w:r w:rsidRPr="002117F2">
        <w:rPr>
          <w:rFonts w:ascii="Product Sans" w:hAnsi="Product Sans"/>
          <w:i w:val="0"/>
          <w:iCs w:val="0"/>
          <w:sz w:val="16"/>
          <w:szCs w:val="16"/>
        </w:rPr>
        <w:t xml:space="preserve">Figure </w:t>
      </w:r>
      <w:r w:rsidRPr="002117F2">
        <w:rPr>
          <w:rFonts w:ascii="Product Sans" w:hAnsi="Product Sans"/>
          <w:i w:val="0"/>
          <w:iCs w:val="0"/>
          <w:sz w:val="16"/>
          <w:szCs w:val="16"/>
        </w:rPr>
        <w:fldChar w:fldCharType="begin"/>
      </w:r>
      <w:r w:rsidRPr="002117F2">
        <w:rPr>
          <w:rFonts w:ascii="Product Sans" w:hAnsi="Product Sans"/>
          <w:i w:val="0"/>
          <w:iCs w:val="0"/>
          <w:sz w:val="16"/>
          <w:szCs w:val="16"/>
        </w:rPr>
        <w:instrText xml:space="preserve"> SEQ Figure \* ARABIC </w:instrText>
      </w:r>
      <w:r w:rsidRPr="002117F2">
        <w:rPr>
          <w:rFonts w:ascii="Product Sans" w:hAnsi="Product Sans"/>
          <w:i w:val="0"/>
          <w:iCs w:val="0"/>
          <w:sz w:val="16"/>
          <w:szCs w:val="16"/>
        </w:rPr>
        <w:fldChar w:fldCharType="separate"/>
      </w:r>
      <w:r w:rsidRPr="002117F2">
        <w:rPr>
          <w:rFonts w:ascii="Product Sans" w:hAnsi="Product Sans"/>
          <w:i w:val="0"/>
          <w:iCs w:val="0"/>
          <w:noProof/>
          <w:sz w:val="16"/>
          <w:szCs w:val="16"/>
        </w:rPr>
        <w:t>2</w:t>
      </w:r>
      <w:r w:rsidRPr="002117F2">
        <w:rPr>
          <w:rFonts w:ascii="Product Sans" w:hAnsi="Product Sans"/>
          <w:i w:val="0"/>
          <w:iCs w:val="0"/>
          <w:sz w:val="16"/>
          <w:szCs w:val="16"/>
        </w:rPr>
        <w:fldChar w:fldCharType="end"/>
      </w:r>
      <w:r w:rsidRPr="002117F2">
        <w:rPr>
          <w:rFonts w:ascii="Product Sans" w:hAnsi="Product Sans"/>
          <w:i w:val="0"/>
          <w:iCs w:val="0"/>
          <w:sz w:val="16"/>
          <w:szCs w:val="16"/>
        </w:rPr>
        <w:t xml:space="preserve"> Snow Flake Schema for the given schema</w:t>
      </w:r>
    </w:p>
    <w:p w14:paraId="28311EB6" w14:textId="50BB8D37" w:rsidR="001646FB" w:rsidRPr="000C34C2" w:rsidRDefault="00E57EEC" w:rsidP="003E2895">
      <w:pPr>
        <w:spacing w:after="0" w:line="360" w:lineRule="auto"/>
        <w:jc w:val="both"/>
      </w:pPr>
      <w:r w:rsidRPr="000C34C2">
        <w:t xml:space="preserve">In the following Snowflake Schema, </w:t>
      </w:r>
      <w:r w:rsidRPr="00C5566A">
        <w:rPr>
          <w:b/>
          <w:bCs/>
        </w:rPr>
        <w:t>Customer Contact Details and Back Contact Details</w:t>
      </w:r>
      <w:r w:rsidRPr="000C34C2">
        <w:t xml:space="preserve"> is further normalized into an individual table.</w:t>
      </w:r>
    </w:p>
    <w:p w14:paraId="46254A73" w14:textId="77777777" w:rsidR="001E608D" w:rsidRPr="00684412" w:rsidRDefault="001E608D" w:rsidP="003E2895">
      <w:pPr>
        <w:spacing w:after="0" w:line="360" w:lineRule="auto"/>
        <w:jc w:val="both"/>
        <w:rPr>
          <w:b/>
          <w:bCs/>
        </w:rPr>
      </w:pPr>
    </w:p>
    <w:p w14:paraId="41C24FB7" w14:textId="7F73FCF6" w:rsidR="003E2895" w:rsidRPr="001646FB" w:rsidRDefault="003E2895" w:rsidP="003E2895">
      <w:pPr>
        <w:pStyle w:val="ListParagraph"/>
        <w:numPr>
          <w:ilvl w:val="0"/>
          <w:numId w:val="21"/>
        </w:numPr>
        <w:tabs>
          <w:tab w:val="left" w:pos="720"/>
        </w:tabs>
        <w:suppressAutoHyphens/>
        <w:spacing w:after="0" w:line="360" w:lineRule="auto"/>
        <w:contextualSpacing w:val="0"/>
        <w:jc w:val="both"/>
        <w:rPr>
          <w:b/>
          <w:bCs/>
        </w:rPr>
      </w:pPr>
      <w:r w:rsidRPr="00684412">
        <w:rPr>
          <w:rFonts w:cs="Times New Roman"/>
          <w:b/>
          <w:bCs/>
        </w:rPr>
        <w:t xml:space="preserve">Conclusions </w:t>
      </w:r>
    </w:p>
    <w:p w14:paraId="42D40413" w14:textId="6ECDF135" w:rsidR="001646FB" w:rsidRDefault="001646FB" w:rsidP="001646FB">
      <w:pPr>
        <w:tabs>
          <w:tab w:val="left" w:pos="720"/>
        </w:tabs>
        <w:suppressAutoHyphens/>
        <w:spacing w:after="0" w:line="360" w:lineRule="auto"/>
        <w:jc w:val="both"/>
        <w:rPr>
          <w:b/>
          <w:bCs/>
        </w:rPr>
      </w:pPr>
      <w:r>
        <w:rPr>
          <w:b/>
          <w:bCs/>
        </w:rPr>
        <w:t xml:space="preserve">Star Schema </w:t>
      </w:r>
    </w:p>
    <w:p w14:paraId="6DAB79A9" w14:textId="0909FE09" w:rsidR="001646FB" w:rsidRPr="00E57EEC" w:rsidRDefault="00E57EEC" w:rsidP="001646FB">
      <w:pPr>
        <w:tabs>
          <w:tab w:val="left" w:pos="720"/>
        </w:tabs>
        <w:suppressAutoHyphens/>
        <w:spacing w:after="0" w:line="360" w:lineRule="auto"/>
        <w:jc w:val="both"/>
      </w:pPr>
      <w:r w:rsidRPr="00E57EEC">
        <w:t>Star Schema in data warehouse, in which the centre of the star can have one fact table and a number of associated dimension tables. It is known as star schema as its structure resembles a star. The Star Schema data model is the simplest type of Data Warehouse schema. It is also known as Star Join Schema and is optimized for querying large data sets.</w:t>
      </w:r>
    </w:p>
    <w:p w14:paraId="1E8A9EAF" w14:textId="46F658AB" w:rsidR="001646FB" w:rsidRDefault="001646FB" w:rsidP="001646FB">
      <w:pPr>
        <w:tabs>
          <w:tab w:val="left" w:pos="720"/>
        </w:tabs>
        <w:suppressAutoHyphens/>
        <w:spacing w:after="0" w:line="360" w:lineRule="auto"/>
        <w:jc w:val="both"/>
        <w:rPr>
          <w:b/>
          <w:bCs/>
        </w:rPr>
      </w:pPr>
    </w:p>
    <w:p w14:paraId="73B481B1" w14:textId="298FD486" w:rsidR="001646FB" w:rsidRPr="001646FB" w:rsidRDefault="001646FB" w:rsidP="001646FB">
      <w:pPr>
        <w:tabs>
          <w:tab w:val="left" w:pos="720"/>
        </w:tabs>
        <w:suppressAutoHyphens/>
        <w:spacing w:after="0" w:line="360" w:lineRule="auto"/>
        <w:jc w:val="both"/>
        <w:rPr>
          <w:b/>
          <w:bCs/>
        </w:rPr>
      </w:pPr>
      <w:r>
        <w:rPr>
          <w:b/>
          <w:bCs/>
        </w:rPr>
        <w:t>Snow Flake Sch</w:t>
      </w:r>
      <w:r w:rsidR="00E84887">
        <w:rPr>
          <w:b/>
          <w:bCs/>
        </w:rPr>
        <w:t>ema</w:t>
      </w:r>
    </w:p>
    <w:p w14:paraId="5678E77C" w14:textId="1FA604F5" w:rsidR="003E2895" w:rsidRDefault="00E57EEC" w:rsidP="003E2895">
      <w:pPr>
        <w:spacing w:after="0" w:line="360" w:lineRule="auto"/>
        <w:jc w:val="both"/>
      </w:pPr>
      <w:r w:rsidRPr="00E57EEC">
        <w:t>Snowflake Schema in data warehouse is a logical arrangement of tables in a multidimensional database such that the ER diagram resembles a snowflake shape. A Snowflake Schema is an extension of a Star Schema, and it adds additional dimensions. The dimension tables are normalized which splits data into additional tables.</w:t>
      </w:r>
    </w:p>
    <w:p w14:paraId="3F18E30D" w14:textId="77777777" w:rsidR="001E608D" w:rsidRPr="00E57EEC" w:rsidRDefault="001E608D" w:rsidP="003E2895">
      <w:pPr>
        <w:spacing w:after="0" w:line="360" w:lineRule="auto"/>
        <w:jc w:val="both"/>
      </w:pPr>
    </w:p>
    <w:p w14:paraId="29633414" w14:textId="63F366AF" w:rsidR="003E2895" w:rsidRPr="00FA7EA8" w:rsidRDefault="003E2895" w:rsidP="00FA7EA8">
      <w:pPr>
        <w:pStyle w:val="ListParagraph"/>
        <w:numPr>
          <w:ilvl w:val="0"/>
          <w:numId w:val="21"/>
        </w:numPr>
        <w:tabs>
          <w:tab w:val="left" w:pos="720"/>
        </w:tabs>
        <w:suppressAutoHyphens/>
        <w:spacing w:after="0" w:line="360" w:lineRule="auto"/>
        <w:contextualSpacing w:val="0"/>
        <w:jc w:val="both"/>
        <w:rPr>
          <w:b/>
          <w:bCs/>
        </w:rPr>
      </w:pPr>
      <w:r w:rsidRPr="00684412">
        <w:rPr>
          <w:rFonts w:cs="Times New Roman"/>
          <w:b/>
          <w:bCs/>
        </w:rPr>
        <w:t xml:space="preserve">Comments </w:t>
      </w:r>
    </w:p>
    <w:p w14:paraId="5DD1ACB2" w14:textId="3CCCEEFD" w:rsidR="003E2895" w:rsidRDefault="003E2895" w:rsidP="003E2895">
      <w:pPr>
        <w:pStyle w:val="ListParagraph"/>
        <w:spacing w:after="0" w:line="360" w:lineRule="auto"/>
        <w:jc w:val="both"/>
        <w:rPr>
          <w:rFonts w:cs="Times New Roman"/>
          <w:b/>
          <w:bCs/>
        </w:rPr>
      </w:pPr>
      <w:r w:rsidRPr="00684412">
        <w:rPr>
          <w:rFonts w:cs="Times New Roman"/>
          <w:b/>
          <w:bCs/>
        </w:rPr>
        <w:t>Learning happened</w:t>
      </w:r>
    </w:p>
    <w:p w14:paraId="4C940CE3" w14:textId="5466245A" w:rsidR="00FA7EA8" w:rsidRDefault="00FA7EA8" w:rsidP="003E2895">
      <w:pPr>
        <w:pStyle w:val="ListParagraph"/>
        <w:spacing w:after="0" w:line="360" w:lineRule="auto"/>
        <w:jc w:val="both"/>
        <w:rPr>
          <w:rFonts w:cs="Times New Roman"/>
          <w:b/>
          <w:bCs/>
        </w:rPr>
      </w:pPr>
      <w:r w:rsidRPr="00FA7EA8">
        <w:rPr>
          <w:rFonts w:cs="Times New Roman"/>
        </w:rPr>
        <w:t>Learned how to create an</w:t>
      </w:r>
      <w:r>
        <w:rPr>
          <w:rFonts w:cs="Times New Roman"/>
          <w:b/>
          <w:bCs/>
        </w:rPr>
        <w:t xml:space="preserve"> Star and Snow Flake Schema</w:t>
      </w:r>
      <w:r w:rsidR="008B2765">
        <w:rPr>
          <w:rFonts w:cs="Times New Roman"/>
          <w:b/>
          <w:bCs/>
        </w:rPr>
        <w:t>.</w:t>
      </w:r>
    </w:p>
    <w:p w14:paraId="33469E7E" w14:textId="77777777" w:rsidR="003E2895" w:rsidRPr="00072D20" w:rsidRDefault="003E2895" w:rsidP="00072D20">
      <w:pPr>
        <w:spacing w:after="0" w:line="360" w:lineRule="auto"/>
        <w:jc w:val="both"/>
        <w:rPr>
          <w:rFonts w:cs="Times New Roman"/>
          <w:b/>
          <w:bCs/>
        </w:rPr>
      </w:pPr>
    </w:p>
    <w:p w14:paraId="126BE4AF" w14:textId="77777777" w:rsidR="00465972" w:rsidRPr="003E2895" w:rsidRDefault="00465972" w:rsidP="003E2895"/>
    <w:sectPr w:rsidR="00465972" w:rsidRPr="003E2895" w:rsidSect="00AE667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C9C37" w14:textId="77777777" w:rsidR="00E7312C" w:rsidRDefault="00E7312C" w:rsidP="00BE415E">
      <w:pPr>
        <w:spacing w:after="0" w:line="240" w:lineRule="auto"/>
      </w:pPr>
      <w:r>
        <w:separator/>
      </w:r>
    </w:p>
  </w:endnote>
  <w:endnote w:type="continuationSeparator" w:id="0">
    <w:p w14:paraId="51DB38B3" w14:textId="77777777" w:rsidR="00E7312C" w:rsidRDefault="00E7312C"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20B0604020202020204"/>
    <w:charset w:val="00"/>
    <w:family w:val="roman"/>
    <w:notTrueType/>
    <w:pitch w:val="default"/>
  </w:font>
  <w:font w:name="Product Sans">
    <w:altName w:val="﷽﷽﷽﷽﷽﷽﷽﷽Sans"/>
    <w:panose1 w:val="020B0403030502040203"/>
    <w:charset w:val="00"/>
    <w:family w:val="swiss"/>
    <w:pitch w:val="variable"/>
    <w:sig w:usb0="80000287" w:usb1="0000001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D3A10" w14:textId="77777777" w:rsidR="00E7312C" w:rsidRDefault="00E7312C" w:rsidP="00BE415E">
      <w:pPr>
        <w:spacing w:after="0" w:line="240" w:lineRule="auto"/>
      </w:pPr>
      <w:r>
        <w:separator/>
      </w:r>
    </w:p>
  </w:footnote>
  <w:footnote w:type="continuationSeparator" w:id="0">
    <w:p w14:paraId="784A00E2" w14:textId="77777777" w:rsidR="00E7312C" w:rsidRDefault="00E7312C"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6A124" w14:textId="1B00943F" w:rsidR="007C74C2" w:rsidRPr="00BE415E" w:rsidRDefault="007C74C2">
    <w:pPr>
      <w:pStyle w:val="Header"/>
      <w:rPr>
        <w:u w:val="single"/>
      </w:rPr>
    </w:pPr>
    <w:r>
      <w:t>Name:</w:t>
    </w:r>
    <w:r w:rsidR="004A279C">
      <w:t xml:space="preserve"> K Srikanth</w:t>
    </w:r>
    <w:r>
      <w:t xml:space="preserve">             </w:t>
    </w:r>
    <w:r w:rsidR="004A279C">
      <w:tab/>
    </w:r>
    <w:r w:rsidR="004A279C">
      <w:tab/>
    </w:r>
    <w:r>
      <w:t xml:space="preserve">       Roll Number:</w:t>
    </w:r>
    <w:r w:rsidR="004A279C">
      <w:t xml:space="preserve"> 17ETCS002124</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B7D5FE9"/>
    <w:multiLevelType w:val="hybridMultilevel"/>
    <w:tmpl w:val="662862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0F4B5DBC"/>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AC597F"/>
    <w:multiLevelType w:val="hybridMultilevel"/>
    <w:tmpl w:val="4EAC6A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27D02E4"/>
    <w:multiLevelType w:val="multilevel"/>
    <w:tmpl w:val="1A8CE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65C07F3"/>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C7F7ABA"/>
    <w:multiLevelType w:val="hybridMultilevel"/>
    <w:tmpl w:val="0F9C56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1ECA73B3"/>
    <w:multiLevelType w:val="hybridMultilevel"/>
    <w:tmpl w:val="8A6E316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AF76E96"/>
    <w:multiLevelType w:val="hybridMultilevel"/>
    <w:tmpl w:val="D7C41C4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BA8746A"/>
    <w:multiLevelType w:val="hybridMultilevel"/>
    <w:tmpl w:val="D42C341C"/>
    <w:lvl w:ilvl="0" w:tplc="0809000F">
      <w:start w:val="1"/>
      <w:numFmt w:val="decimal"/>
      <w:lvlText w:val="%1."/>
      <w:lvlJc w:val="left"/>
      <w:pPr>
        <w:ind w:left="1210" w:hanging="360"/>
      </w:p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37" w15:restartNumberingAfterBreak="0">
    <w:nsid w:val="2BFF1400"/>
    <w:multiLevelType w:val="hybridMultilevel"/>
    <w:tmpl w:val="E1286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12A53EE"/>
    <w:multiLevelType w:val="multilevel"/>
    <w:tmpl w:val="80B2A810"/>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2FF1145"/>
    <w:multiLevelType w:val="hybridMultilevel"/>
    <w:tmpl w:val="4DB21686"/>
    <w:lvl w:ilvl="0" w:tplc="222A0D1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8F433D4"/>
    <w:multiLevelType w:val="hybridMultilevel"/>
    <w:tmpl w:val="6AF478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1564D9B"/>
    <w:multiLevelType w:val="hybridMultilevel"/>
    <w:tmpl w:val="52D2DB0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2D940F0"/>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3D326AD"/>
    <w:multiLevelType w:val="hybridMultilevel"/>
    <w:tmpl w:val="F8B839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7" w15:restartNumberingAfterBreak="0">
    <w:nsid w:val="4490129A"/>
    <w:multiLevelType w:val="hybridMultilevel"/>
    <w:tmpl w:val="8DD22B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9" w15:restartNumberingAfterBreak="0">
    <w:nsid w:val="48D56116"/>
    <w:multiLevelType w:val="hybridMultilevel"/>
    <w:tmpl w:val="9146AD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15:restartNumberingAfterBreak="0">
    <w:nsid w:val="4B0967CF"/>
    <w:multiLevelType w:val="hybridMultilevel"/>
    <w:tmpl w:val="554EE4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51462208"/>
    <w:multiLevelType w:val="hybridMultilevel"/>
    <w:tmpl w:val="70CCDD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15:restartNumberingAfterBreak="0">
    <w:nsid w:val="51DB0C75"/>
    <w:multiLevelType w:val="hybridMultilevel"/>
    <w:tmpl w:val="1464B7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537331C2"/>
    <w:multiLevelType w:val="hybridMultilevel"/>
    <w:tmpl w:val="25989F5A"/>
    <w:lvl w:ilvl="0" w:tplc="76DC377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171695"/>
    <w:multiLevelType w:val="multilevel"/>
    <w:tmpl w:val="1E52AD5E"/>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E291FA3"/>
    <w:multiLevelType w:val="hybridMultilevel"/>
    <w:tmpl w:val="E35A79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F8D6D39"/>
    <w:multiLevelType w:val="multilevel"/>
    <w:tmpl w:val="FCC4770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FDB31BA"/>
    <w:multiLevelType w:val="hybridMultilevel"/>
    <w:tmpl w:val="D62271D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15:restartNumberingAfterBreak="0">
    <w:nsid w:val="651B05C3"/>
    <w:multiLevelType w:val="hybridMultilevel"/>
    <w:tmpl w:val="6D76A56A"/>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0"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7951B47"/>
    <w:multiLevelType w:val="hybridMultilevel"/>
    <w:tmpl w:val="6AF478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3" w15:restartNumberingAfterBreak="0">
    <w:nsid w:val="67F74D80"/>
    <w:multiLevelType w:val="hybridMultilevel"/>
    <w:tmpl w:val="F5DE0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E4E7B78"/>
    <w:multiLevelType w:val="hybridMultilevel"/>
    <w:tmpl w:val="D9681F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6"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F096E22"/>
    <w:multiLevelType w:val="multilevel"/>
    <w:tmpl w:val="C36EE7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74193A5A"/>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97E1ED7"/>
    <w:multiLevelType w:val="multilevel"/>
    <w:tmpl w:val="9016459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A1E2FA1"/>
    <w:multiLevelType w:val="hybridMultilevel"/>
    <w:tmpl w:val="5852DC6C"/>
    <w:lvl w:ilvl="0" w:tplc="6B1EF74C">
      <w:start w:val="1"/>
      <w:numFmt w:val="lowerLetter"/>
      <w:lvlText w:val="%1."/>
      <w:lvlJc w:val="left"/>
      <w:pPr>
        <w:ind w:left="1440" w:hanging="360"/>
      </w:pPr>
      <w:rPr>
        <w:color w:val="auto"/>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6"/>
  </w:num>
  <w:num w:numId="2">
    <w:abstractNumId w:val="56"/>
  </w:num>
  <w:num w:numId="3">
    <w:abstractNumId w:val="60"/>
  </w:num>
  <w:num w:numId="4">
    <w:abstractNumId w:val="67"/>
  </w:num>
  <w:num w:numId="5">
    <w:abstractNumId w:val="34"/>
  </w:num>
  <w:num w:numId="6">
    <w:abstractNumId w:val="26"/>
  </w:num>
  <w:num w:numId="7">
    <w:abstractNumId w:val="64"/>
  </w:num>
  <w:num w:numId="8">
    <w:abstractNumId w:val="25"/>
  </w:num>
  <w:num w:numId="9">
    <w:abstractNumId w:val="33"/>
  </w:num>
  <w:num w:numId="10">
    <w:abstractNumId w:val="41"/>
  </w:num>
  <w:num w:numId="11">
    <w:abstractNumId w:val="28"/>
  </w:num>
  <w:num w:numId="12">
    <w:abstractNumId w:val="29"/>
  </w:num>
  <w:num w:numId="13">
    <w:abstractNumId w:val="38"/>
  </w:num>
  <w:num w:numId="14">
    <w:abstractNumId w:val="32"/>
  </w:num>
  <w:num w:numId="15">
    <w:abstractNumId w:val="35"/>
  </w:num>
  <w:num w:numId="16">
    <w:abstractNumId w:val="23"/>
  </w:num>
  <w:num w:numId="17">
    <w:abstractNumId w:val="61"/>
  </w:num>
  <w:num w:numId="18">
    <w:abstractNumId w:val="24"/>
  </w:num>
  <w:num w:numId="19">
    <w:abstractNumId w:val="27"/>
  </w:num>
  <w:num w:numId="20">
    <w:abstractNumId w:val="68"/>
  </w:num>
  <w:num w:numId="21">
    <w:abstractNumId w:val="69"/>
  </w:num>
  <w:num w:numId="22">
    <w:abstractNumId w:val="44"/>
  </w:num>
  <w:num w:numId="23">
    <w:abstractNumId w:val="31"/>
  </w:num>
  <w:num w:numId="24">
    <w:abstractNumId w:val="70"/>
  </w:num>
  <w:num w:numId="25">
    <w:abstractNumId w:val="58"/>
  </w:num>
  <w:num w:numId="26">
    <w:abstractNumId w:val="42"/>
  </w:num>
  <w:num w:numId="27">
    <w:abstractNumId w:val="37"/>
  </w:num>
  <w:num w:numId="28">
    <w:abstractNumId w:val="54"/>
  </w:num>
  <w:num w:numId="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8"/>
  </w:num>
  <w:num w:numId="31">
    <w:abstractNumId w:val="62"/>
  </w:num>
  <w:num w:numId="32">
    <w:abstractNumId w:val="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7"/>
  </w:num>
  <w:num w:numId="35">
    <w:abstractNumId w:val="53"/>
  </w:num>
  <w:num w:numId="36">
    <w:abstractNumId w:val="39"/>
  </w:num>
  <w:num w:numId="37">
    <w:abstractNumId w:val="40"/>
  </w:num>
  <w:num w:numId="38">
    <w:abstractNumId w:val="47"/>
  </w:num>
  <w:num w:numId="39">
    <w:abstractNumId w:val="55"/>
  </w:num>
  <w:num w:numId="40">
    <w:abstractNumId w:val="45"/>
  </w:num>
  <w:num w:numId="41">
    <w:abstractNumId w:val="50"/>
  </w:num>
  <w:num w:numId="42">
    <w:abstractNumId w:val="52"/>
  </w:num>
  <w:num w:numId="43">
    <w:abstractNumId w:val="51"/>
  </w:num>
  <w:num w:numId="44">
    <w:abstractNumId w:val="22"/>
  </w:num>
  <w:num w:numId="45">
    <w:abstractNumId w:val="65"/>
  </w:num>
  <w:num w:numId="46">
    <w:abstractNumId w:val="30"/>
  </w:num>
  <w:num w:numId="47">
    <w:abstractNumId w:val="46"/>
  </w:num>
  <w:num w:numId="48">
    <w:abstractNumId w:val="49"/>
  </w:num>
  <w:num w:numId="49">
    <w:abstractNumId w:val="59"/>
  </w:num>
  <w:num w:numId="50">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F5"/>
    <w:rsid w:val="00001B7A"/>
    <w:rsid w:val="00003E99"/>
    <w:rsid w:val="00004F70"/>
    <w:rsid w:val="000064CD"/>
    <w:rsid w:val="00007A85"/>
    <w:rsid w:val="0001182E"/>
    <w:rsid w:val="00014AC7"/>
    <w:rsid w:val="00014FC0"/>
    <w:rsid w:val="00024754"/>
    <w:rsid w:val="000332A5"/>
    <w:rsid w:val="00036118"/>
    <w:rsid w:val="00040FD0"/>
    <w:rsid w:val="000530A0"/>
    <w:rsid w:val="00060478"/>
    <w:rsid w:val="000604A6"/>
    <w:rsid w:val="00061BDE"/>
    <w:rsid w:val="00062397"/>
    <w:rsid w:val="00064047"/>
    <w:rsid w:val="00064A5A"/>
    <w:rsid w:val="00070131"/>
    <w:rsid w:val="00072D20"/>
    <w:rsid w:val="00075D9C"/>
    <w:rsid w:val="0008797C"/>
    <w:rsid w:val="00094971"/>
    <w:rsid w:val="00097511"/>
    <w:rsid w:val="000B41D4"/>
    <w:rsid w:val="000B4B7D"/>
    <w:rsid w:val="000B60F5"/>
    <w:rsid w:val="000B7629"/>
    <w:rsid w:val="000C042A"/>
    <w:rsid w:val="000C1556"/>
    <w:rsid w:val="000C34C2"/>
    <w:rsid w:val="000C36C4"/>
    <w:rsid w:val="000C7629"/>
    <w:rsid w:val="000D0B29"/>
    <w:rsid w:val="000D3CC0"/>
    <w:rsid w:val="000E1D16"/>
    <w:rsid w:val="000E1EE8"/>
    <w:rsid w:val="000E2EA7"/>
    <w:rsid w:val="000E458C"/>
    <w:rsid w:val="000E58F0"/>
    <w:rsid w:val="000E6129"/>
    <w:rsid w:val="000E728C"/>
    <w:rsid w:val="000F59E9"/>
    <w:rsid w:val="000F610C"/>
    <w:rsid w:val="000F752C"/>
    <w:rsid w:val="000F7AE4"/>
    <w:rsid w:val="0010037F"/>
    <w:rsid w:val="001005C6"/>
    <w:rsid w:val="00103A96"/>
    <w:rsid w:val="00106097"/>
    <w:rsid w:val="00106A3A"/>
    <w:rsid w:val="00111CFE"/>
    <w:rsid w:val="0011224A"/>
    <w:rsid w:val="00114449"/>
    <w:rsid w:val="00114DF6"/>
    <w:rsid w:val="00114DF8"/>
    <w:rsid w:val="00115C29"/>
    <w:rsid w:val="00116083"/>
    <w:rsid w:val="001160BE"/>
    <w:rsid w:val="00116639"/>
    <w:rsid w:val="001169E7"/>
    <w:rsid w:val="00126940"/>
    <w:rsid w:val="001271E8"/>
    <w:rsid w:val="00131193"/>
    <w:rsid w:val="001320E6"/>
    <w:rsid w:val="00134354"/>
    <w:rsid w:val="00137ABD"/>
    <w:rsid w:val="00141AAF"/>
    <w:rsid w:val="0014289E"/>
    <w:rsid w:val="00143717"/>
    <w:rsid w:val="00151732"/>
    <w:rsid w:val="001569B3"/>
    <w:rsid w:val="0016336C"/>
    <w:rsid w:val="001646FB"/>
    <w:rsid w:val="00166048"/>
    <w:rsid w:val="001664F2"/>
    <w:rsid w:val="001667FF"/>
    <w:rsid w:val="001738B7"/>
    <w:rsid w:val="00176746"/>
    <w:rsid w:val="00176EBB"/>
    <w:rsid w:val="00181331"/>
    <w:rsid w:val="0018280D"/>
    <w:rsid w:val="001861F3"/>
    <w:rsid w:val="0019162C"/>
    <w:rsid w:val="00193AE1"/>
    <w:rsid w:val="001A279A"/>
    <w:rsid w:val="001A46C4"/>
    <w:rsid w:val="001A5B08"/>
    <w:rsid w:val="001A6C6F"/>
    <w:rsid w:val="001B0AC8"/>
    <w:rsid w:val="001B4D29"/>
    <w:rsid w:val="001B78E3"/>
    <w:rsid w:val="001B7BF3"/>
    <w:rsid w:val="001B7E74"/>
    <w:rsid w:val="001C003A"/>
    <w:rsid w:val="001C13A7"/>
    <w:rsid w:val="001D3AA8"/>
    <w:rsid w:val="001D3D43"/>
    <w:rsid w:val="001D5140"/>
    <w:rsid w:val="001D553D"/>
    <w:rsid w:val="001E608D"/>
    <w:rsid w:val="001E7B8C"/>
    <w:rsid w:val="001F6240"/>
    <w:rsid w:val="001F7DFA"/>
    <w:rsid w:val="00201269"/>
    <w:rsid w:val="00203C5F"/>
    <w:rsid w:val="002040CC"/>
    <w:rsid w:val="00206C7C"/>
    <w:rsid w:val="00206F17"/>
    <w:rsid w:val="002070E6"/>
    <w:rsid w:val="002117F2"/>
    <w:rsid w:val="002131D5"/>
    <w:rsid w:val="00213A9B"/>
    <w:rsid w:val="00215428"/>
    <w:rsid w:val="00216BE1"/>
    <w:rsid w:val="00217118"/>
    <w:rsid w:val="00224F8F"/>
    <w:rsid w:val="002253B4"/>
    <w:rsid w:val="002374CE"/>
    <w:rsid w:val="00240464"/>
    <w:rsid w:val="00240CB1"/>
    <w:rsid w:val="00242D18"/>
    <w:rsid w:val="00252F50"/>
    <w:rsid w:val="00255E3B"/>
    <w:rsid w:val="00264B3E"/>
    <w:rsid w:val="00264F05"/>
    <w:rsid w:val="00267EDD"/>
    <w:rsid w:val="00271E89"/>
    <w:rsid w:val="00274C41"/>
    <w:rsid w:val="00275147"/>
    <w:rsid w:val="00275421"/>
    <w:rsid w:val="00275556"/>
    <w:rsid w:val="00275C6D"/>
    <w:rsid w:val="002774D7"/>
    <w:rsid w:val="00280C9D"/>
    <w:rsid w:val="002A42F7"/>
    <w:rsid w:val="002A5908"/>
    <w:rsid w:val="002B32F9"/>
    <w:rsid w:val="002C1B89"/>
    <w:rsid w:val="002D3397"/>
    <w:rsid w:val="002D33FC"/>
    <w:rsid w:val="002D4E1F"/>
    <w:rsid w:val="002E2087"/>
    <w:rsid w:val="002E6F06"/>
    <w:rsid w:val="002F28B2"/>
    <w:rsid w:val="002F34DE"/>
    <w:rsid w:val="002F662A"/>
    <w:rsid w:val="002F6CAA"/>
    <w:rsid w:val="003044FB"/>
    <w:rsid w:val="00304810"/>
    <w:rsid w:val="00307344"/>
    <w:rsid w:val="00311A55"/>
    <w:rsid w:val="00316EAA"/>
    <w:rsid w:val="00320093"/>
    <w:rsid w:val="00327F05"/>
    <w:rsid w:val="00330886"/>
    <w:rsid w:val="00333F96"/>
    <w:rsid w:val="00334100"/>
    <w:rsid w:val="003355AF"/>
    <w:rsid w:val="00342440"/>
    <w:rsid w:val="0034528C"/>
    <w:rsid w:val="0034538B"/>
    <w:rsid w:val="003453CE"/>
    <w:rsid w:val="0034736F"/>
    <w:rsid w:val="00351592"/>
    <w:rsid w:val="0035289C"/>
    <w:rsid w:val="0035366D"/>
    <w:rsid w:val="00354197"/>
    <w:rsid w:val="00364880"/>
    <w:rsid w:val="00366E19"/>
    <w:rsid w:val="00374802"/>
    <w:rsid w:val="00377B0B"/>
    <w:rsid w:val="00385AB1"/>
    <w:rsid w:val="00387046"/>
    <w:rsid w:val="003932E9"/>
    <w:rsid w:val="0039566E"/>
    <w:rsid w:val="003968D6"/>
    <w:rsid w:val="003A1F50"/>
    <w:rsid w:val="003A4AAE"/>
    <w:rsid w:val="003A6146"/>
    <w:rsid w:val="003A735C"/>
    <w:rsid w:val="003B363F"/>
    <w:rsid w:val="003B4C86"/>
    <w:rsid w:val="003C42BD"/>
    <w:rsid w:val="003D118B"/>
    <w:rsid w:val="003D3BE2"/>
    <w:rsid w:val="003E2895"/>
    <w:rsid w:val="003E46B6"/>
    <w:rsid w:val="003E6344"/>
    <w:rsid w:val="003E7C59"/>
    <w:rsid w:val="003F71D9"/>
    <w:rsid w:val="003F7F68"/>
    <w:rsid w:val="0040429B"/>
    <w:rsid w:val="00407997"/>
    <w:rsid w:val="004105FA"/>
    <w:rsid w:val="0042339B"/>
    <w:rsid w:val="004275C0"/>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A279C"/>
    <w:rsid w:val="004B201F"/>
    <w:rsid w:val="004B601B"/>
    <w:rsid w:val="004B7252"/>
    <w:rsid w:val="004C200C"/>
    <w:rsid w:val="004C22F0"/>
    <w:rsid w:val="004C5343"/>
    <w:rsid w:val="004C6C11"/>
    <w:rsid w:val="004D064B"/>
    <w:rsid w:val="004D2B6A"/>
    <w:rsid w:val="004D2C38"/>
    <w:rsid w:val="004D391C"/>
    <w:rsid w:val="004D7480"/>
    <w:rsid w:val="004E72BE"/>
    <w:rsid w:val="004E7B6A"/>
    <w:rsid w:val="004F084F"/>
    <w:rsid w:val="004F26D9"/>
    <w:rsid w:val="004F2B78"/>
    <w:rsid w:val="004F7824"/>
    <w:rsid w:val="005055B4"/>
    <w:rsid w:val="00505752"/>
    <w:rsid w:val="00506155"/>
    <w:rsid w:val="00511329"/>
    <w:rsid w:val="00512570"/>
    <w:rsid w:val="00527C75"/>
    <w:rsid w:val="00530028"/>
    <w:rsid w:val="00535B2F"/>
    <w:rsid w:val="00544FF7"/>
    <w:rsid w:val="005474E5"/>
    <w:rsid w:val="00552C2A"/>
    <w:rsid w:val="0055663F"/>
    <w:rsid w:val="0056019C"/>
    <w:rsid w:val="0056020B"/>
    <w:rsid w:val="00560ED9"/>
    <w:rsid w:val="005750E1"/>
    <w:rsid w:val="005753BD"/>
    <w:rsid w:val="005855F5"/>
    <w:rsid w:val="005900A0"/>
    <w:rsid w:val="00596D83"/>
    <w:rsid w:val="005A1173"/>
    <w:rsid w:val="005A5478"/>
    <w:rsid w:val="005B0400"/>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259EA"/>
    <w:rsid w:val="00625B40"/>
    <w:rsid w:val="006301AF"/>
    <w:rsid w:val="006353C9"/>
    <w:rsid w:val="00642723"/>
    <w:rsid w:val="00643CC8"/>
    <w:rsid w:val="00650AE1"/>
    <w:rsid w:val="00650B27"/>
    <w:rsid w:val="00663641"/>
    <w:rsid w:val="00665A3C"/>
    <w:rsid w:val="0067365C"/>
    <w:rsid w:val="00684412"/>
    <w:rsid w:val="006852BB"/>
    <w:rsid w:val="006853D7"/>
    <w:rsid w:val="00690752"/>
    <w:rsid w:val="0069287E"/>
    <w:rsid w:val="006967B2"/>
    <w:rsid w:val="006969DD"/>
    <w:rsid w:val="006A3DD9"/>
    <w:rsid w:val="006A44DC"/>
    <w:rsid w:val="006C0032"/>
    <w:rsid w:val="006C09B7"/>
    <w:rsid w:val="006C34B5"/>
    <w:rsid w:val="006C3FEA"/>
    <w:rsid w:val="006C59C8"/>
    <w:rsid w:val="006E0362"/>
    <w:rsid w:val="006E1BCD"/>
    <w:rsid w:val="006E2DB5"/>
    <w:rsid w:val="006E3B04"/>
    <w:rsid w:val="006F0C40"/>
    <w:rsid w:val="006F14DE"/>
    <w:rsid w:val="006F2898"/>
    <w:rsid w:val="006F34EA"/>
    <w:rsid w:val="006F3F63"/>
    <w:rsid w:val="006F5DA8"/>
    <w:rsid w:val="0070624F"/>
    <w:rsid w:val="007072FC"/>
    <w:rsid w:val="0070755E"/>
    <w:rsid w:val="0071171C"/>
    <w:rsid w:val="00714C12"/>
    <w:rsid w:val="0072321B"/>
    <w:rsid w:val="0072672D"/>
    <w:rsid w:val="00726EA6"/>
    <w:rsid w:val="00733D6F"/>
    <w:rsid w:val="00740F4C"/>
    <w:rsid w:val="00742DE3"/>
    <w:rsid w:val="00743BD1"/>
    <w:rsid w:val="00747059"/>
    <w:rsid w:val="007503FE"/>
    <w:rsid w:val="007505D1"/>
    <w:rsid w:val="00750952"/>
    <w:rsid w:val="00753767"/>
    <w:rsid w:val="0075440C"/>
    <w:rsid w:val="00754C89"/>
    <w:rsid w:val="007631E8"/>
    <w:rsid w:val="0076383E"/>
    <w:rsid w:val="00765A34"/>
    <w:rsid w:val="00765ADB"/>
    <w:rsid w:val="007662DF"/>
    <w:rsid w:val="00767D8A"/>
    <w:rsid w:val="00772954"/>
    <w:rsid w:val="00774E5C"/>
    <w:rsid w:val="00775D8F"/>
    <w:rsid w:val="007809EB"/>
    <w:rsid w:val="00786082"/>
    <w:rsid w:val="0078738F"/>
    <w:rsid w:val="00791301"/>
    <w:rsid w:val="00796EAF"/>
    <w:rsid w:val="007A0BD1"/>
    <w:rsid w:val="007B119E"/>
    <w:rsid w:val="007B611D"/>
    <w:rsid w:val="007C480A"/>
    <w:rsid w:val="007C4FB9"/>
    <w:rsid w:val="007C5F54"/>
    <w:rsid w:val="007C707C"/>
    <w:rsid w:val="007C74C2"/>
    <w:rsid w:val="007D21AB"/>
    <w:rsid w:val="007D3388"/>
    <w:rsid w:val="007E1AC3"/>
    <w:rsid w:val="007E447C"/>
    <w:rsid w:val="007E4EF4"/>
    <w:rsid w:val="007E5FA5"/>
    <w:rsid w:val="007E6CBC"/>
    <w:rsid w:val="007F260D"/>
    <w:rsid w:val="008079A2"/>
    <w:rsid w:val="00811730"/>
    <w:rsid w:val="008139DC"/>
    <w:rsid w:val="00824762"/>
    <w:rsid w:val="008303EE"/>
    <w:rsid w:val="00832967"/>
    <w:rsid w:val="0083482D"/>
    <w:rsid w:val="008348CA"/>
    <w:rsid w:val="00845402"/>
    <w:rsid w:val="00851DE3"/>
    <w:rsid w:val="00855976"/>
    <w:rsid w:val="00855CE5"/>
    <w:rsid w:val="00873C89"/>
    <w:rsid w:val="00875A1A"/>
    <w:rsid w:val="00877B6C"/>
    <w:rsid w:val="00885275"/>
    <w:rsid w:val="00886F9E"/>
    <w:rsid w:val="00893343"/>
    <w:rsid w:val="008955A6"/>
    <w:rsid w:val="00896454"/>
    <w:rsid w:val="00897067"/>
    <w:rsid w:val="00897895"/>
    <w:rsid w:val="008A7E4E"/>
    <w:rsid w:val="008B2765"/>
    <w:rsid w:val="008B3D40"/>
    <w:rsid w:val="008B47AF"/>
    <w:rsid w:val="008B523F"/>
    <w:rsid w:val="008C1365"/>
    <w:rsid w:val="008C28CB"/>
    <w:rsid w:val="008C32A4"/>
    <w:rsid w:val="008D4A43"/>
    <w:rsid w:val="008D617C"/>
    <w:rsid w:val="008D6266"/>
    <w:rsid w:val="008E1718"/>
    <w:rsid w:val="008E1934"/>
    <w:rsid w:val="008E6066"/>
    <w:rsid w:val="008E6BA4"/>
    <w:rsid w:val="008F7DCA"/>
    <w:rsid w:val="00901505"/>
    <w:rsid w:val="00906BA9"/>
    <w:rsid w:val="00912303"/>
    <w:rsid w:val="00914064"/>
    <w:rsid w:val="00916F6D"/>
    <w:rsid w:val="00916F9D"/>
    <w:rsid w:val="00917DB3"/>
    <w:rsid w:val="00923F64"/>
    <w:rsid w:val="00930BD4"/>
    <w:rsid w:val="009319C6"/>
    <w:rsid w:val="009355D5"/>
    <w:rsid w:val="00935E08"/>
    <w:rsid w:val="009437EC"/>
    <w:rsid w:val="00943AC2"/>
    <w:rsid w:val="00957C44"/>
    <w:rsid w:val="00961C39"/>
    <w:rsid w:val="00961F5E"/>
    <w:rsid w:val="009644E8"/>
    <w:rsid w:val="00965FBA"/>
    <w:rsid w:val="009704D0"/>
    <w:rsid w:val="0097367C"/>
    <w:rsid w:val="009830EF"/>
    <w:rsid w:val="00983F23"/>
    <w:rsid w:val="00985E33"/>
    <w:rsid w:val="00992E9B"/>
    <w:rsid w:val="00994D44"/>
    <w:rsid w:val="009962AC"/>
    <w:rsid w:val="00997C0B"/>
    <w:rsid w:val="009A2115"/>
    <w:rsid w:val="009B1FE0"/>
    <w:rsid w:val="009B2CE8"/>
    <w:rsid w:val="009B31CE"/>
    <w:rsid w:val="009B3701"/>
    <w:rsid w:val="009B3B09"/>
    <w:rsid w:val="009B41DC"/>
    <w:rsid w:val="009B48F0"/>
    <w:rsid w:val="009C2215"/>
    <w:rsid w:val="009C3964"/>
    <w:rsid w:val="009C415C"/>
    <w:rsid w:val="009D2F85"/>
    <w:rsid w:val="009D5E49"/>
    <w:rsid w:val="009D5F83"/>
    <w:rsid w:val="009D73E4"/>
    <w:rsid w:val="009E009B"/>
    <w:rsid w:val="009F2413"/>
    <w:rsid w:val="009F55A0"/>
    <w:rsid w:val="009F63C9"/>
    <w:rsid w:val="00A000F9"/>
    <w:rsid w:val="00A01D6D"/>
    <w:rsid w:val="00A03460"/>
    <w:rsid w:val="00A065DF"/>
    <w:rsid w:val="00A12650"/>
    <w:rsid w:val="00A22174"/>
    <w:rsid w:val="00A32F52"/>
    <w:rsid w:val="00A34B7A"/>
    <w:rsid w:val="00A46974"/>
    <w:rsid w:val="00A56F54"/>
    <w:rsid w:val="00A61B5A"/>
    <w:rsid w:val="00A61E18"/>
    <w:rsid w:val="00A668E0"/>
    <w:rsid w:val="00A67DBF"/>
    <w:rsid w:val="00A71770"/>
    <w:rsid w:val="00A72009"/>
    <w:rsid w:val="00A74467"/>
    <w:rsid w:val="00A804EE"/>
    <w:rsid w:val="00A80A50"/>
    <w:rsid w:val="00A82680"/>
    <w:rsid w:val="00A829D3"/>
    <w:rsid w:val="00A835F2"/>
    <w:rsid w:val="00AA15C0"/>
    <w:rsid w:val="00AA53EC"/>
    <w:rsid w:val="00AA6379"/>
    <w:rsid w:val="00AB4754"/>
    <w:rsid w:val="00AC1923"/>
    <w:rsid w:val="00AC313C"/>
    <w:rsid w:val="00AD632A"/>
    <w:rsid w:val="00AD7F1A"/>
    <w:rsid w:val="00AE4A70"/>
    <w:rsid w:val="00AE667B"/>
    <w:rsid w:val="00AF369C"/>
    <w:rsid w:val="00AF3C12"/>
    <w:rsid w:val="00AF67E1"/>
    <w:rsid w:val="00B01390"/>
    <w:rsid w:val="00B01AF7"/>
    <w:rsid w:val="00B0277A"/>
    <w:rsid w:val="00B05D1F"/>
    <w:rsid w:val="00B11A1F"/>
    <w:rsid w:val="00B13CC2"/>
    <w:rsid w:val="00B13EEB"/>
    <w:rsid w:val="00B159A5"/>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72CF7"/>
    <w:rsid w:val="00B856CB"/>
    <w:rsid w:val="00B859B1"/>
    <w:rsid w:val="00B85B8C"/>
    <w:rsid w:val="00B90D08"/>
    <w:rsid w:val="00B9140A"/>
    <w:rsid w:val="00B95739"/>
    <w:rsid w:val="00B96880"/>
    <w:rsid w:val="00BA40B6"/>
    <w:rsid w:val="00BA500C"/>
    <w:rsid w:val="00BB08B7"/>
    <w:rsid w:val="00BB14FD"/>
    <w:rsid w:val="00BB25B0"/>
    <w:rsid w:val="00BB34A2"/>
    <w:rsid w:val="00BB49AF"/>
    <w:rsid w:val="00BB5462"/>
    <w:rsid w:val="00BB54ED"/>
    <w:rsid w:val="00BB5C33"/>
    <w:rsid w:val="00BB5E54"/>
    <w:rsid w:val="00BC08F7"/>
    <w:rsid w:val="00BC16EB"/>
    <w:rsid w:val="00BC42CC"/>
    <w:rsid w:val="00BE3204"/>
    <w:rsid w:val="00BE415E"/>
    <w:rsid w:val="00BE7F6A"/>
    <w:rsid w:val="00BF2FAD"/>
    <w:rsid w:val="00C026C6"/>
    <w:rsid w:val="00C1106C"/>
    <w:rsid w:val="00C16D62"/>
    <w:rsid w:val="00C174E4"/>
    <w:rsid w:val="00C2204F"/>
    <w:rsid w:val="00C22600"/>
    <w:rsid w:val="00C23436"/>
    <w:rsid w:val="00C35EF5"/>
    <w:rsid w:val="00C40C79"/>
    <w:rsid w:val="00C417F5"/>
    <w:rsid w:val="00C425C9"/>
    <w:rsid w:val="00C50B43"/>
    <w:rsid w:val="00C5433C"/>
    <w:rsid w:val="00C54D9F"/>
    <w:rsid w:val="00C5566A"/>
    <w:rsid w:val="00C673A0"/>
    <w:rsid w:val="00C76077"/>
    <w:rsid w:val="00C76351"/>
    <w:rsid w:val="00C77177"/>
    <w:rsid w:val="00C80852"/>
    <w:rsid w:val="00C81AF8"/>
    <w:rsid w:val="00C942CA"/>
    <w:rsid w:val="00CA2A3A"/>
    <w:rsid w:val="00CB1222"/>
    <w:rsid w:val="00CB2ECC"/>
    <w:rsid w:val="00CB36BC"/>
    <w:rsid w:val="00CB6F33"/>
    <w:rsid w:val="00CC1DE2"/>
    <w:rsid w:val="00CC4EFB"/>
    <w:rsid w:val="00CC5B8A"/>
    <w:rsid w:val="00CC5DD6"/>
    <w:rsid w:val="00CC70FF"/>
    <w:rsid w:val="00CD2209"/>
    <w:rsid w:val="00CD3F9B"/>
    <w:rsid w:val="00CD5F90"/>
    <w:rsid w:val="00CD62EE"/>
    <w:rsid w:val="00CD7F05"/>
    <w:rsid w:val="00CE10E3"/>
    <w:rsid w:val="00CE6712"/>
    <w:rsid w:val="00CE7A39"/>
    <w:rsid w:val="00CF2CB2"/>
    <w:rsid w:val="00CF4138"/>
    <w:rsid w:val="00D043B5"/>
    <w:rsid w:val="00D04721"/>
    <w:rsid w:val="00D04DD7"/>
    <w:rsid w:val="00D128E8"/>
    <w:rsid w:val="00D16731"/>
    <w:rsid w:val="00D202EB"/>
    <w:rsid w:val="00D21089"/>
    <w:rsid w:val="00D21934"/>
    <w:rsid w:val="00D21BB8"/>
    <w:rsid w:val="00D31C10"/>
    <w:rsid w:val="00D3518B"/>
    <w:rsid w:val="00D42B37"/>
    <w:rsid w:val="00D44E60"/>
    <w:rsid w:val="00D50E86"/>
    <w:rsid w:val="00D53F42"/>
    <w:rsid w:val="00D54CDA"/>
    <w:rsid w:val="00D61049"/>
    <w:rsid w:val="00D636A0"/>
    <w:rsid w:val="00D64D10"/>
    <w:rsid w:val="00D65923"/>
    <w:rsid w:val="00D70A6F"/>
    <w:rsid w:val="00D712E0"/>
    <w:rsid w:val="00D73FD5"/>
    <w:rsid w:val="00D74E33"/>
    <w:rsid w:val="00D820AC"/>
    <w:rsid w:val="00D85FE8"/>
    <w:rsid w:val="00D9112C"/>
    <w:rsid w:val="00D91B33"/>
    <w:rsid w:val="00D96C80"/>
    <w:rsid w:val="00D974A7"/>
    <w:rsid w:val="00DA7ACB"/>
    <w:rsid w:val="00DB0FDE"/>
    <w:rsid w:val="00DB1609"/>
    <w:rsid w:val="00DB7704"/>
    <w:rsid w:val="00DC14B8"/>
    <w:rsid w:val="00DC7BD7"/>
    <w:rsid w:val="00DD3A34"/>
    <w:rsid w:val="00DD3BAD"/>
    <w:rsid w:val="00DE172F"/>
    <w:rsid w:val="00DE312C"/>
    <w:rsid w:val="00DE679D"/>
    <w:rsid w:val="00DF1FBB"/>
    <w:rsid w:val="00DF2E30"/>
    <w:rsid w:val="00DF4A87"/>
    <w:rsid w:val="00DF754C"/>
    <w:rsid w:val="00E00B76"/>
    <w:rsid w:val="00E03893"/>
    <w:rsid w:val="00E03F9E"/>
    <w:rsid w:val="00E049C8"/>
    <w:rsid w:val="00E04FEE"/>
    <w:rsid w:val="00E12220"/>
    <w:rsid w:val="00E12A63"/>
    <w:rsid w:val="00E13C83"/>
    <w:rsid w:val="00E1493E"/>
    <w:rsid w:val="00E16659"/>
    <w:rsid w:val="00E17672"/>
    <w:rsid w:val="00E206AE"/>
    <w:rsid w:val="00E21ABA"/>
    <w:rsid w:val="00E2422A"/>
    <w:rsid w:val="00E25878"/>
    <w:rsid w:val="00E302C4"/>
    <w:rsid w:val="00E323E9"/>
    <w:rsid w:val="00E364FF"/>
    <w:rsid w:val="00E3738D"/>
    <w:rsid w:val="00E42130"/>
    <w:rsid w:val="00E42159"/>
    <w:rsid w:val="00E44E1D"/>
    <w:rsid w:val="00E47A60"/>
    <w:rsid w:val="00E51005"/>
    <w:rsid w:val="00E57EEC"/>
    <w:rsid w:val="00E629B2"/>
    <w:rsid w:val="00E63FBA"/>
    <w:rsid w:val="00E6639A"/>
    <w:rsid w:val="00E70A39"/>
    <w:rsid w:val="00E730AC"/>
    <w:rsid w:val="00E7312C"/>
    <w:rsid w:val="00E740F5"/>
    <w:rsid w:val="00E75411"/>
    <w:rsid w:val="00E7577F"/>
    <w:rsid w:val="00E7584A"/>
    <w:rsid w:val="00E81928"/>
    <w:rsid w:val="00E8213C"/>
    <w:rsid w:val="00E84887"/>
    <w:rsid w:val="00E851AA"/>
    <w:rsid w:val="00E85274"/>
    <w:rsid w:val="00E854EC"/>
    <w:rsid w:val="00E86281"/>
    <w:rsid w:val="00E936A8"/>
    <w:rsid w:val="00EB31BD"/>
    <w:rsid w:val="00EB4A7B"/>
    <w:rsid w:val="00EB522F"/>
    <w:rsid w:val="00EC05F5"/>
    <w:rsid w:val="00ED237B"/>
    <w:rsid w:val="00ED3B0F"/>
    <w:rsid w:val="00ED4C80"/>
    <w:rsid w:val="00EE10FC"/>
    <w:rsid w:val="00EE1367"/>
    <w:rsid w:val="00EE13EF"/>
    <w:rsid w:val="00EE37BE"/>
    <w:rsid w:val="00EF0DF9"/>
    <w:rsid w:val="00EF2C08"/>
    <w:rsid w:val="00EF41C3"/>
    <w:rsid w:val="00EF580A"/>
    <w:rsid w:val="00F05B00"/>
    <w:rsid w:val="00F06AC6"/>
    <w:rsid w:val="00F14EC1"/>
    <w:rsid w:val="00F17391"/>
    <w:rsid w:val="00F2154D"/>
    <w:rsid w:val="00F2491D"/>
    <w:rsid w:val="00F25A72"/>
    <w:rsid w:val="00F31F82"/>
    <w:rsid w:val="00F34FAD"/>
    <w:rsid w:val="00F36F6F"/>
    <w:rsid w:val="00F44407"/>
    <w:rsid w:val="00F5140E"/>
    <w:rsid w:val="00F52DF9"/>
    <w:rsid w:val="00F56FAA"/>
    <w:rsid w:val="00F606C4"/>
    <w:rsid w:val="00F627A1"/>
    <w:rsid w:val="00F65245"/>
    <w:rsid w:val="00F655AB"/>
    <w:rsid w:val="00F668D3"/>
    <w:rsid w:val="00F6725C"/>
    <w:rsid w:val="00F71B44"/>
    <w:rsid w:val="00F866B4"/>
    <w:rsid w:val="00F92EEE"/>
    <w:rsid w:val="00F92F86"/>
    <w:rsid w:val="00F94A69"/>
    <w:rsid w:val="00FA251A"/>
    <w:rsid w:val="00FA7EA8"/>
    <w:rsid w:val="00FB00AC"/>
    <w:rsid w:val="00FB0718"/>
    <w:rsid w:val="00FB1846"/>
    <w:rsid w:val="00FB4F24"/>
    <w:rsid w:val="00FC0508"/>
    <w:rsid w:val="00FC072F"/>
    <w:rsid w:val="00FC1954"/>
    <w:rsid w:val="00FC2D86"/>
    <w:rsid w:val="00FC3EC6"/>
    <w:rsid w:val="00FC5C63"/>
    <w:rsid w:val="00FD409A"/>
    <w:rsid w:val="00FD5F49"/>
    <w:rsid w:val="00FD62C8"/>
    <w:rsid w:val="00FE5785"/>
    <w:rsid w:val="00FF043E"/>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495E7"/>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895"/>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2117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932516151">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258975844">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898971281">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 w:id="207731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Microsoft Office User</cp:lastModifiedBy>
  <cp:revision>3</cp:revision>
  <cp:lastPrinted>2018-04-30T11:12:00Z</cp:lastPrinted>
  <dcterms:created xsi:type="dcterms:W3CDTF">2021-01-28T10:14:00Z</dcterms:created>
  <dcterms:modified xsi:type="dcterms:W3CDTF">2021-01-28T10:16:00Z</dcterms:modified>
</cp:coreProperties>
</file>