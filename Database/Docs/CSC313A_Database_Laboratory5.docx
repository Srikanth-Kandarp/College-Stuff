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3A82" w:rsidRPr="00E42159" w:rsidRDefault="00E63A82" w:rsidP="00E63A82">
      <w:pPr>
        <w:pStyle w:val="Heading1"/>
        <w:spacing w:before="0" w:line="360" w:lineRule="auto"/>
        <w:jc w:val="both"/>
        <w:rPr>
          <w:rFonts w:asciiTheme="minorHAnsi" w:hAnsiTheme="minorHAnsi"/>
          <w:szCs w:val="22"/>
        </w:rPr>
      </w:pPr>
      <w:r w:rsidRPr="00E42159">
        <w:rPr>
          <w:rFonts w:asciiTheme="minorHAnsi" w:hAnsiTheme="minorHAnsi" w:cs="Times New Roman"/>
          <w:szCs w:val="22"/>
        </w:rPr>
        <w:t>Laboratory 5</w:t>
      </w:r>
      <w:r w:rsidR="002B0982">
        <w:rPr>
          <w:rFonts w:asciiTheme="minorHAnsi" w:hAnsiTheme="minorHAnsi" w:cs="Times New Roman"/>
          <w:szCs w:val="22"/>
        </w:rPr>
        <w:t>a</w:t>
      </w:r>
    </w:p>
    <w:p w:rsidR="00E63A82" w:rsidRPr="00E42159" w:rsidRDefault="00E63A82" w:rsidP="00E63A82">
      <w:pPr>
        <w:spacing w:after="0" w:line="360" w:lineRule="auto"/>
        <w:jc w:val="both"/>
      </w:pPr>
      <w:r w:rsidRPr="00E42159">
        <w:rPr>
          <w:rFonts w:cs="Times New Roman"/>
        </w:rPr>
        <w:t xml:space="preserve">Title of the Laboratory Exercise: </w:t>
      </w:r>
      <w:r>
        <w:rPr>
          <w:rFonts w:cs="Times New Roman"/>
        </w:rPr>
        <w:t>Java database programming</w:t>
      </w:r>
    </w:p>
    <w:p w:rsidR="00E63A82" w:rsidRPr="00E42159" w:rsidRDefault="00E63A82" w:rsidP="00E63A82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Introduction and Purpose of Experiment</w:t>
      </w:r>
    </w:p>
    <w:p w:rsidR="00E63A82" w:rsidRPr="00E42159" w:rsidRDefault="00E63A82" w:rsidP="00E63A82">
      <w:pPr>
        <w:pStyle w:val="ListParagraph"/>
        <w:spacing w:after="0" w:line="360" w:lineRule="auto"/>
        <w:jc w:val="both"/>
        <w:rPr>
          <w:rFonts w:cs="Times New Roman"/>
        </w:rPr>
      </w:pPr>
      <w:r w:rsidRPr="00E42159">
        <w:rPr>
          <w:rFonts w:cs="Times New Roman"/>
          <w:color w:val="000000" w:themeColor="text1"/>
        </w:rPr>
        <w:t>The SQL includes commands to define view on the data. A view contains rows and columns, just like a real table.</w:t>
      </w:r>
      <w:r w:rsidRPr="00E42159">
        <w:rPr>
          <w:rFonts w:cs="Times New Roman"/>
        </w:rPr>
        <w:t xml:space="preserve"> </w:t>
      </w:r>
      <w:r>
        <w:rPr>
          <w:rFonts w:cs="Times New Roman"/>
        </w:rPr>
        <w:t>Ja</w:t>
      </w:r>
      <w:r w:rsidRPr="009962AC">
        <w:rPr>
          <w:rFonts w:cs="Times New Roman"/>
        </w:rPr>
        <w:t xml:space="preserve">va uses JDBC (Java Database Connectivity) to connect to databases. JDBC allows to connect to a wide-range of databases </w:t>
      </w:r>
      <w:r>
        <w:rPr>
          <w:rFonts w:cs="Times New Roman"/>
        </w:rPr>
        <w:t xml:space="preserve">such as </w:t>
      </w:r>
      <w:r w:rsidRPr="009962AC">
        <w:rPr>
          <w:rFonts w:cs="Times New Roman"/>
        </w:rPr>
        <w:t>Oracle, MySQL, etc</w:t>
      </w:r>
      <w:r>
        <w:rPr>
          <w:rFonts w:cs="Times New Roman"/>
        </w:rPr>
        <w:t xml:space="preserve">. </w:t>
      </w:r>
      <w:r w:rsidRPr="00E42159">
        <w:rPr>
          <w:rFonts w:cs="Times New Roman"/>
        </w:rPr>
        <w:t>By doing this lab, students will be able to implement views in SQL</w:t>
      </w:r>
      <w:r>
        <w:rPr>
          <w:rFonts w:cs="Times New Roman"/>
        </w:rPr>
        <w:t xml:space="preserve"> and connect the developed database with the application</w:t>
      </w:r>
      <w:r w:rsidRPr="00E42159">
        <w:rPr>
          <w:rFonts w:cs="Times New Roman"/>
        </w:rPr>
        <w:t>.</w:t>
      </w:r>
    </w:p>
    <w:p w:rsidR="00E63A82" w:rsidRPr="00E42159" w:rsidRDefault="00E63A82" w:rsidP="00E63A82">
      <w:pPr>
        <w:pStyle w:val="ListParagraph"/>
        <w:spacing w:after="0" w:line="360" w:lineRule="auto"/>
        <w:jc w:val="both"/>
        <w:rPr>
          <w:color w:val="FF0000"/>
        </w:rPr>
      </w:pPr>
    </w:p>
    <w:p w:rsidR="00E63A82" w:rsidRPr="00E42159" w:rsidRDefault="00E63A82" w:rsidP="00E63A82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Aim and Objectives</w:t>
      </w:r>
    </w:p>
    <w:p w:rsidR="00E63A82" w:rsidRPr="00E42159" w:rsidRDefault="00E63A82" w:rsidP="00E63A82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Aim</w:t>
      </w:r>
    </w:p>
    <w:p w:rsidR="00E63A82" w:rsidRDefault="00E63A82" w:rsidP="00E63A82">
      <w:pPr>
        <w:pStyle w:val="ListParagraph"/>
        <w:widowControl w:val="0"/>
        <w:numPr>
          <w:ilvl w:val="0"/>
          <w:numId w:val="11"/>
        </w:numPr>
        <w:tabs>
          <w:tab w:val="left" w:pos="2880"/>
        </w:tabs>
        <w:suppressAutoHyphens/>
        <w:spacing w:after="0" w:line="360" w:lineRule="auto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t>To design and implement views on the data using SQL commands</w:t>
      </w:r>
    </w:p>
    <w:p w:rsidR="00E63A82" w:rsidRPr="00E42159" w:rsidRDefault="00E63A82" w:rsidP="00E63A82">
      <w:pPr>
        <w:pStyle w:val="ListParagraph"/>
        <w:widowControl w:val="0"/>
        <w:numPr>
          <w:ilvl w:val="0"/>
          <w:numId w:val="11"/>
        </w:numPr>
        <w:tabs>
          <w:tab w:val="left" w:pos="2880"/>
        </w:tabs>
        <w:suppressAutoHyphens/>
        <w:spacing w:after="0" w:line="360" w:lineRule="auto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To connect to the relational database in Java </w:t>
      </w:r>
    </w:p>
    <w:p w:rsidR="00E63A82" w:rsidRPr="00E42159" w:rsidRDefault="00E63A82" w:rsidP="00E63A82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Objectives</w:t>
      </w:r>
    </w:p>
    <w:p w:rsidR="00E63A82" w:rsidRPr="00E42159" w:rsidRDefault="00E63A82" w:rsidP="00E63A82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At the end of this lab, the student will be able to</w:t>
      </w:r>
    </w:p>
    <w:p w:rsidR="00E63A82" w:rsidRPr="000F610C" w:rsidRDefault="00E63A82" w:rsidP="00E63A82">
      <w:pPr>
        <w:pStyle w:val="ListParagraph"/>
        <w:widowControl w:val="0"/>
        <w:numPr>
          <w:ilvl w:val="0"/>
          <w:numId w:val="11"/>
        </w:numPr>
        <w:tabs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E42159">
        <w:rPr>
          <w:color w:val="000000" w:themeColor="text1"/>
        </w:rPr>
        <w:t xml:space="preserve">Design and execute </w:t>
      </w:r>
      <w:r w:rsidRPr="00E42159">
        <w:rPr>
          <w:rFonts w:cs="Times New Roman"/>
          <w:color w:val="000000" w:themeColor="text1"/>
        </w:rPr>
        <w:t>views using SQL commands</w:t>
      </w:r>
    </w:p>
    <w:p w:rsidR="00E63A82" w:rsidRPr="00E42159" w:rsidRDefault="00E63A82" w:rsidP="00E63A82">
      <w:pPr>
        <w:pStyle w:val="ListParagraph"/>
        <w:widowControl w:val="0"/>
        <w:numPr>
          <w:ilvl w:val="0"/>
          <w:numId w:val="11"/>
        </w:numPr>
        <w:tabs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>
        <w:rPr>
          <w:rFonts w:cs="Times New Roman"/>
          <w:color w:val="000000" w:themeColor="text1"/>
        </w:rPr>
        <w:t>Perform database programming in Java</w:t>
      </w:r>
    </w:p>
    <w:p w:rsidR="00E63A82" w:rsidRPr="00E42159" w:rsidRDefault="00E63A82" w:rsidP="00E63A82">
      <w:pPr>
        <w:pStyle w:val="ListParagraph"/>
        <w:widowControl w:val="0"/>
        <w:tabs>
          <w:tab w:val="left" w:pos="720"/>
          <w:tab w:val="left" w:pos="2880"/>
        </w:tabs>
        <w:suppressAutoHyphens/>
        <w:spacing w:after="0" w:line="360" w:lineRule="auto"/>
        <w:ind w:left="1440"/>
        <w:jc w:val="both"/>
        <w:rPr>
          <w:color w:val="000000" w:themeColor="text1"/>
        </w:rPr>
      </w:pPr>
    </w:p>
    <w:p w:rsidR="00E63A82" w:rsidRPr="00E42159" w:rsidRDefault="00E63A82" w:rsidP="00E63A82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Experimental Procedure</w:t>
      </w:r>
    </w:p>
    <w:p w:rsidR="00E63A82" w:rsidRPr="00E42159" w:rsidRDefault="00E63A82" w:rsidP="00E63A82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the problem statement</w:t>
      </w:r>
    </w:p>
    <w:p w:rsidR="00E63A82" w:rsidRPr="00E42159" w:rsidRDefault="00E63A82" w:rsidP="00E63A82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Execute the built-in functions in SQL  </w:t>
      </w:r>
    </w:p>
    <w:p w:rsidR="00E63A82" w:rsidRPr="00AA6379" w:rsidRDefault="00E63A82" w:rsidP="00E63A82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>
        <w:t>Design and execute the view statements in SQL</w:t>
      </w:r>
    </w:p>
    <w:p w:rsidR="00E63A82" w:rsidRPr="00E42159" w:rsidRDefault="00E63A82" w:rsidP="00E63A82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Test the executed commands</w:t>
      </w:r>
    </w:p>
    <w:p w:rsidR="00E63A82" w:rsidRPr="00E42159" w:rsidRDefault="00E63A82" w:rsidP="00E63A82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Document the Results</w:t>
      </w:r>
    </w:p>
    <w:p w:rsidR="00E63A82" w:rsidRPr="00E42159" w:rsidRDefault="00E63A82" w:rsidP="00E63A82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and discuss the outcomes of your experiment</w:t>
      </w:r>
    </w:p>
    <w:p w:rsidR="00E63A82" w:rsidRPr="00E42159" w:rsidRDefault="00E63A82" w:rsidP="00E63A82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Questions</w:t>
      </w:r>
    </w:p>
    <w:p w:rsidR="00E63A82" w:rsidRPr="00E42159" w:rsidRDefault="00E63A82" w:rsidP="00E63A82">
      <w:pPr>
        <w:pStyle w:val="ListParagraph"/>
        <w:numPr>
          <w:ilvl w:val="1"/>
          <w:numId w:val="4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t>Create a table MANGER with attributes such as Name, Id, Department, Address, and Salary. Write SQL statements for the following expressions.</w:t>
      </w:r>
    </w:p>
    <w:p w:rsidR="00E63A82" w:rsidRPr="00E42159" w:rsidRDefault="00E63A82" w:rsidP="00E63A82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Create a view ‘MANAGER_VIEW’ to display the details such as name and department of each manager</w:t>
      </w:r>
    </w:p>
    <w:p w:rsidR="00E63A82" w:rsidRPr="00E42159" w:rsidRDefault="00E63A82" w:rsidP="00E63A82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Display the name of the manager from MANAGER_VIEW whose department is ‘Information Technology’</w:t>
      </w:r>
    </w:p>
    <w:p w:rsidR="00E63A82" w:rsidRDefault="00E63A82" w:rsidP="00E63A8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Drop the views generated</w:t>
      </w:r>
    </w:p>
    <w:p w:rsidR="00E63A82" w:rsidRPr="006E2DB5" w:rsidRDefault="00E63A82" w:rsidP="00E63A82">
      <w:pPr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</w:p>
    <w:p w:rsidR="00E63A82" w:rsidRPr="00865C43" w:rsidRDefault="00E63A82" w:rsidP="00E63A82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lastRenderedPageBreak/>
        <w:t>Presentation of Results</w:t>
      </w:r>
    </w:p>
    <w:p w:rsidR="00865C43" w:rsidRPr="000348C6" w:rsidRDefault="00865C43" w:rsidP="00865C43">
      <w:pPr>
        <w:tabs>
          <w:tab w:val="left" w:pos="720"/>
        </w:tabs>
        <w:suppressAutoHyphens/>
        <w:spacing w:after="0" w:line="360" w:lineRule="auto"/>
        <w:jc w:val="both"/>
        <w:rPr>
          <w:b/>
          <w:bCs/>
        </w:rPr>
      </w:pPr>
      <w:r w:rsidRPr="000348C6">
        <w:rPr>
          <w:b/>
          <w:bCs/>
        </w:rPr>
        <w:t xml:space="preserve">Code </w:t>
      </w:r>
    </w:p>
    <w:p w:rsidR="009F02B4" w:rsidRDefault="000348C6" w:rsidP="009F02B4">
      <w:pPr>
        <w:keepNext/>
        <w:tabs>
          <w:tab w:val="left" w:pos="720"/>
        </w:tabs>
        <w:suppressAutoHyphens/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5731510" cy="198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43" w:rsidRPr="00E42159" w:rsidRDefault="009F02B4" w:rsidP="009F02B4">
      <w:pPr>
        <w:pStyle w:val="Caption"/>
        <w:jc w:val="center"/>
      </w:pPr>
      <w:r>
        <w:t xml:space="preserve">Figure </w:t>
      </w:r>
      <w:fldSimple w:instr=" SEQ Figure \* ARABIC ">
        <w:r w:rsidR="00492492">
          <w:rPr>
            <w:noProof/>
          </w:rPr>
          <w:t>1</w:t>
        </w:r>
      </w:fldSimple>
      <w:r>
        <w:t xml:space="preserve"> SQL Queries for given problem statement</w:t>
      </w:r>
    </w:p>
    <w:p w:rsidR="009F02B4" w:rsidRDefault="000348C6" w:rsidP="00E63A82">
      <w:pPr>
        <w:spacing w:after="0" w:line="360" w:lineRule="auto"/>
        <w:jc w:val="both"/>
        <w:rPr>
          <w:b/>
          <w:bCs/>
        </w:rPr>
      </w:pPr>
      <w:r w:rsidRPr="000348C6">
        <w:rPr>
          <w:b/>
          <w:bCs/>
        </w:rPr>
        <w:t>Results</w:t>
      </w:r>
    </w:p>
    <w:p w:rsidR="009F02B4" w:rsidRPr="000348C6" w:rsidRDefault="009F02B4" w:rsidP="00E63A82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Question 1.1) </w:t>
      </w:r>
    </w:p>
    <w:p w:rsidR="009F02B4" w:rsidRDefault="000348C6" w:rsidP="009F02B4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5731510" cy="1346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B4" w:rsidRDefault="009F02B4" w:rsidP="009F02B4">
      <w:pPr>
        <w:pStyle w:val="Caption"/>
        <w:jc w:val="center"/>
      </w:pPr>
      <w:r>
        <w:t xml:space="preserve">Figure </w:t>
      </w:r>
      <w:fldSimple w:instr=" SEQ Figure \* ARABIC ">
        <w:r w:rsidR="00492492">
          <w:rPr>
            <w:noProof/>
          </w:rPr>
          <w:t>2</w:t>
        </w:r>
      </w:fldSimple>
      <w:r>
        <w:t xml:space="preserve"> Metadata for table “Manager table”</w:t>
      </w:r>
    </w:p>
    <w:p w:rsidR="009F02B4" w:rsidRPr="009F02B4" w:rsidRDefault="009F02B4" w:rsidP="009F02B4"/>
    <w:p w:rsidR="009F02B4" w:rsidRDefault="009F02B4" w:rsidP="009F02B4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2A6470D3" wp14:editId="6A4918E7">
            <wp:extent cx="573151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C6" w:rsidRDefault="009F02B4" w:rsidP="009F02B4">
      <w:pPr>
        <w:pStyle w:val="Caption"/>
        <w:jc w:val="center"/>
      </w:pPr>
      <w:r>
        <w:t xml:space="preserve">Figure </w:t>
      </w:r>
      <w:fldSimple w:instr=" SEQ Figure \* ARABIC ">
        <w:r w:rsidR="00492492">
          <w:rPr>
            <w:noProof/>
          </w:rPr>
          <w:t>3</w:t>
        </w:r>
      </w:fldSimple>
      <w:r>
        <w:t xml:space="preserve"> Data displayed from table "Manager table"</w:t>
      </w:r>
    </w:p>
    <w:p w:rsidR="009F02B4" w:rsidRDefault="009F02B4" w:rsidP="009F02B4">
      <w:pPr>
        <w:spacing w:after="0" w:line="360" w:lineRule="auto"/>
        <w:rPr>
          <w:b/>
          <w:bCs/>
        </w:rPr>
      </w:pPr>
    </w:p>
    <w:p w:rsidR="009F02B4" w:rsidRDefault="009F02B4" w:rsidP="009F02B4">
      <w:pPr>
        <w:spacing w:after="0" w:line="360" w:lineRule="auto"/>
        <w:rPr>
          <w:b/>
          <w:bCs/>
        </w:rPr>
      </w:pPr>
    </w:p>
    <w:p w:rsidR="009F02B4" w:rsidRDefault="009F02B4" w:rsidP="009F02B4">
      <w:pPr>
        <w:spacing w:after="0" w:line="360" w:lineRule="auto"/>
        <w:rPr>
          <w:b/>
          <w:bCs/>
        </w:rPr>
      </w:pPr>
    </w:p>
    <w:p w:rsidR="009F02B4" w:rsidRDefault="009F02B4" w:rsidP="009F02B4">
      <w:pPr>
        <w:spacing w:after="0" w:line="360" w:lineRule="auto"/>
        <w:rPr>
          <w:b/>
          <w:bCs/>
        </w:rPr>
      </w:pPr>
    </w:p>
    <w:p w:rsidR="009F02B4" w:rsidRDefault="009F02B4" w:rsidP="009F02B4">
      <w:pPr>
        <w:spacing w:after="0" w:line="360" w:lineRule="auto"/>
        <w:rPr>
          <w:b/>
          <w:bCs/>
        </w:rPr>
      </w:pPr>
    </w:p>
    <w:p w:rsidR="009F02B4" w:rsidRDefault="009F02B4" w:rsidP="009F02B4">
      <w:pPr>
        <w:spacing w:after="0" w:line="360" w:lineRule="auto"/>
        <w:rPr>
          <w:b/>
          <w:bCs/>
        </w:rPr>
      </w:pPr>
    </w:p>
    <w:p w:rsidR="009F02B4" w:rsidRDefault="009F02B4" w:rsidP="009F02B4">
      <w:pPr>
        <w:spacing w:after="0" w:line="360" w:lineRule="auto"/>
        <w:rPr>
          <w:b/>
          <w:bCs/>
        </w:rPr>
      </w:pPr>
      <w:r w:rsidRPr="009F02B4">
        <w:rPr>
          <w:b/>
          <w:bCs/>
        </w:rPr>
        <w:lastRenderedPageBreak/>
        <w:t>Question 1.2 )</w:t>
      </w:r>
    </w:p>
    <w:p w:rsidR="000348C6" w:rsidRDefault="00D83B0E" w:rsidP="009F02B4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FAF1011" wp14:editId="6A082813">
                <wp:simplePos x="0" y="0"/>
                <wp:positionH relativeFrom="column">
                  <wp:posOffset>831850</wp:posOffset>
                </wp:positionH>
                <wp:positionV relativeFrom="paragraph">
                  <wp:posOffset>2246630</wp:posOffset>
                </wp:positionV>
                <wp:extent cx="391604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3B0E" w:rsidRPr="00605F24" w:rsidRDefault="00D83B0E" w:rsidP="00D83B0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92492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View table for srikanth_view_manager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F101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5.5pt;margin-top:176.9pt;width:308.35pt;height:.0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" stroked="f">
                <v:textbox style="mso-fit-shape-to-text:t" inset="0,0,0,0">
                  <w:txbxContent>
                    <w:p w:rsidR="00D83B0E" w:rsidRPr="00605F24" w:rsidRDefault="00D83B0E" w:rsidP="00D83B0E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92492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View table for srikanth_view_manager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2B4"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831850</wp:posOffset>
            </wp:positionH>
            <wp:positionV relativeFrom="paragraph">
              <wp:posOffset>205954</wp:posOffset>
            </wp:positionV>
            <wp:extent cx="3916045" cy="19837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0" t="8090"/>
                    <a:stretch/>
                  </pic:blipFill>
                  <pic:spPr bwMode="auto">
                    <a:xfrm>
                      <a:off x="0" y="0"/>
                      <a:ext cx="3916045" cy="198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8C6">
        <w:br/>
      </w:r>
    </w:p>
    <w:p w:rsidR="009F02B4" w:rsidRDefault="009F02B4" w:rsidP="009F02B4">
      <w:pPr>
        <w:spacing w:after="0" w:line="360" w:lineRule="auto"/>
      </w:pPr>
    </w:p>
    <w:p w:rsidR="009F02B4" w:rsidRDefault="009F02B4" w:rsidP="009F02B4">
      <w:pPr>
        <w:spacing w:after="0" w:line="360" w:lineRule="auto"/>
      </w:pPr>
    </w:p>
    <w:p w:rsidR="009F02B4" w:rsidRDefault="009F02B4" w:rsidP="009F02B4">
      <w:pPr>
        <w:spacing w:after="0" w:line="360" w:lineRule="auto"/>
      </w:pPr>
    </w:p>
    <w:p w:rsidR="009F02B4" w:rsidRDefault="009F02B4" w:rsidP="009F02B4">
      <w:pPr>
        <w:spacing w:after="0" w:line="360" w:lineRule="auto"/>
      </w:pPr>
    </w:p>
    <w:p w:rsidR="009F02B4" w:rsidRDefault="009F02B4" w:rsidP="009F02B4">
      <w:pPr>
        <w:spacing w:after="0" w:line="360" w:lineRule="auto"/>
      </w:pPr>
    </w:p>
    <w:p w:rsidR="009F02B4" w:rsidRDefault="009F02B4" w:rsidP="009F02B4">
      <w:pPr>
        <w:spacing w:after="0" w:line="360" w:lineRule="auto"/>
      </w:pPr>
    </w:p>
    <w:p w:rsidR="009F02B4" w:rsidRDefault="009F02B4" w:rsidP="009F02B4">
      <w:pPr>
        <w:spacing w:after="0" w:line="360" w:lineRule="auto"/>
      </w:pPr>
    </w:p>
    <w:p w:rsidR="009F02B4" w:rsidRDefault="009F02B4" w:rsidP="009F02B4">
      <w:pPr>
        <w:spacing w:after="0" w:line="360" w:lineRule="auto"/>
      </w:pPr>
    </w:p>
    <w:p w:rsidR="009F02B4" w:rsidRDefault="009F02B4" w:rsidP="009F02B4">
      <w:pPr>
        <w:spacing w:after="0" w:line="360" w:lineRule="auto"/>
      </w:pPr>
    </w:p>
    <w:p w:rsidR="009F02B4" w:rsidRDefault="009F02B4" w:rsidP="009F02B4">
      <w:pPr>
        <w:spacing w:after="0" w:line="360" w:lineRule="auto"/>
        <w:rPr>
          <w:b/>
          <w:bCs/>
        </w:rPr>
      </w:pPr>
      <w:r w:rsidRPr="009F02B4">
        <w:rPr>
          <w:b/>
          <w:bCs/>
        </w:rPr>
        <w:t>Question 1.3)</w:t>
      </w:r>
    </w:p>
    <w:p w:rsidR="009F02B4" w:rsidRPr="009F02B4" w:rsidRDefault="009F02B4" w:rsidP="009F02B4">
      <w:pPr>
        <w:spacing w:after="0" w:line="360" w:lineRule="auto"/>
        <w:rPr>
          <w:b/>
          <w:bCs/>
        </w:rPr>
      </w:pPr>
    </w:p>
    <w:p w:rsidR="00D83B0E" w:rsidRDefault="000348C6" w:rsidP="00D83B0E">
      <w:pPr>
        <w:pStyle w:val="ListParagraph"/>
        <w:keepNext/>
        <w:tabs>
          <w:tab w:val="left" w:pos="720"/>
        </w:tabs>
        <w:suppressAutoHyphens/>
        <w:spacing w:after="0" w:line="360" w:lineRule="auto"/>
        <w:ind w:left="360"/>
        <w:contextualSpacing w:val="0"/>
        <w:jc w:val="center"/>
      </w:pPr>
      <w:r>
        <w:rPr>
          <w:noProof/>
        </w:rPr>
        <w:drawing>
          <wp:inline distT="0" distB="0" distL="0" distR="0">
            <wp:extent cx="5731510" cy="126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B4" w:rsidRDefault="00D83B0E" w:rsidP="00D83B0E">
      <w:pPr>
        <w:pStyle w:val="Caption"/>
        <w:jc w:val="center"/>
      </w:pPr>
      <w:r>
        <w:t xml:space="preserve">Figure </w:t>
      </w:r>
      <w:fldSimple w:instr=" SEQ Figure \* ARABIC ">
        <w:r w:rsidR="00492492">
          <w:rPr>
            <w:noProof/>
          </w:rPr>
          <w:t>5</w:t>
        </w:r>
      </w:fldSimple>
      <w:r>
        <w:t xml:space="preserve"> View table dropped</w:t>
      </w:r>
    </w:p>
    <w:p w:rsidR="009F02B4" w:rsidRDefault="009F02B4" w:rsidP="009F02B4">
      <w:pPr>
        <w:pStyle w:val="ListParagraph"/>
        <w:tabs>
          <w:tab w:val="left" w:pos="720"/>
        </w:tabs>
        <w:suppressAutoHyphens/>
        <w:spacing w:after="0" w:line="360" w:lineRule="auto"/>
        <w:ind w:left="360"/>
        <w:contextualSpacing w:val="0"/>
        <w:jc w:val="center"/>
      </w:pPr>
    </w:p>
    <w:p w:rsidR="00D83B0E" w:rsidRDefault="000348C6" w:rsidP="00D83B0E">
      <w:pPr>
        <w:pStyle w:val="ListParagraph"/>
        <w:keepNext/>
        <w:tabs>
          <w:tab w:val="left" w:pos="720"/>
        </w:tabs>
        <w:suppressAutoHyphens/>
        <w:spacing w:after="0" w:line="360" w:lineRule="auto"/>
        <w:ind w:left="360"/>
        <w:contextualSpacing w:val="0"/>
        <w:jc w:val="center"/>
      </w:pPr>
      <w:r>
        <w:rPr>
          <w:noProof/>
        </w:rPr>
        <w:drawing>
          <wp:inline distT="0" distB="0" distL="0" distR="0">
            <wp:extent cx="5731510" cy="111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C6" w:rsidRPr="000348C6" w:rsidRDefault="00D83B0E" w:rsidP="00D83B0E">
      <w:pPr>
        <w:pStyle w:val="Caption"/>
        <w:jc w:val="center"/>
      </w:pPr>
      <w:r>
        <w:t xml:space="preserve">Figure </w:t>
      </w:r>
      <w:fldSimple w:instr=" SEQ Figure \* ARABIC ">
        <w:r w:rsidR="00492492">
          <w:rPr>
            <w:noProof/>
          </w:rPr>
          <w:t>6</w:t>
        </w:r>
      </w:fldSimple>
      <w:r>
        <w:t xml:space="preserve"> Verification that view table was dropped</w:t>
      </w:r>
    </w:p>
    <w:p w:rsidR="000348C6" w:rsidRPr="000348C6" w:rsidRDefault="000348C6" w:rsidP="000348C6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</w:pPr>
    </w:p>
    <w:p w:rsidR="00E63A82" w:rsidRPr="00D83B0E" w:rsidRDefault="00E63A82" w:rsidP="00E63A82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b/>
          <w:bCs/>
        </w:rPr>
      </w:pPr>
      <w:r w:rsidRPr="00D83B0E">
        <w:rPr>
          <w:rFonts w:cs="Times New Roman"/>
          <w:b/>
          <w:bCs/>
        </w:rPr>
        <w:t>Analysis and Discussions</w:t>
      </w:r>
    </w:p>
    <w:p w:rsidR="00D83B0E" w:rsidRPr="00E42159" w:rsidRDefault="00D83B0E" w:rsidP="00D83B0E">
      <w:pPr>
        <w:tabs>
          <w:tab w:val="left" w:pos="720"/>
        </w:tabs>
        <w:suppressAutoHyphens/>
        <w:spacing w:after="0" w:line="360" w:lineRule="auto"/>
        <w:jc w:val="both"/>
      </w:pPr>
    </w:p>
    <w:p w:rsidR="00D83B0E" w:rsidRDefault="00D83B0E" w:rsidP="00D83B0E">
      <w:pPr>
        <w:spacing w:after="0" w:line="360" w:lineRule="auto"/>
        <w:jc w:val="both"/>
      </w:pPr>
      <w:r>
        <w:t>A view in SQL is a virtual table based on the result-set of an SQL statement it contains rows and</w:t>
      </w:r>
    </w:p>
    <w:p w:rsidR="00D83B0E" w:rsidRDefault="00D83B0E" w:rsidP="00D83B0E">
      <w:pPr>
        <w:spacing w:after="0" w:line="360" w:lineRule="auto"/>
        <w:jc w:val="both"/>
      </w:pPr>
      <w:r>
        <w:t>columns, just like a real table. The fields in a view are fields from one or more real tables in the</w:t>
      </w:r>
    </w:p>
    <w:p w:rsidR="00D83B0E" w:rsidRDefault="00D83B0E" w:rsidP="00D83B0E">
      <w:pPr>
        <w:spacing w:after="0" w:line="360" w:lineRule="auto"/>
        <w:jc w:val="both"/>
      </w:pPr>
      <w:r>
        <w:t xml:space="preserve">database. A view can be created by selecting fields from one or more tables present in the database. </w:t>
      </w:r>
      <w:r>
        <w:t xml:space="preserve">A </w:t>
      </w:r>
      <w:r>
        <w:t>View can either have all the rows of a table or specific rows based on certain condition.</w:t>
      </w:r>
    </w:p>
    <w:p w:rsidR="00D83B0E" w:rsidRDefault="00D83B0E" w:rsidP="00D83B0E">
      <w:pPr>
        <w:spacing w:after="0" w:line="360" w:lineRule="auto"/>
        <w:jc w:val="both"/>
      </w:pPr>
    </w:p>
    <w:p w:rsidR="00D83B0E" w:rsidRDefault="00D83B0E" w:rsidP="00D83B0E">
      <w:pPr>
        <w:spacing w:after="0" w:line="360" w:lineRule="auto"/>
        <w:jc w:val="both"/>
      </w:pPr>
      <w:r>
        <w:lastRenderedPageBreak/>
        <w:t>JDBC offers a programming-level interface that handles the mechanics of Java applications</w:t>
      </w:r>
    </w:p>
    <w:p w:rsidR="00D83B0E" w:rsidRDefault="00D83B0E" w:rsidP="00D83B0E">
      <w:pPr>
        <w:spacing w:after="0" w:line="360" w:lineRule="auto"/>
        <w:jc w:val="both"/>
      </w:pPr>
      <w:r>
        <w:t>communicating with a database or RDBMS. The JDBC API supports communication between the</w:t>
      </w:r>
    </w:p>
    <w:p w:rsidR="00E63A82" w:rsidRDefault="00D83B0E" w:rsidP="00D83B0E">
      <w:pPr>
        <w:spacing w:after="0" w:line="360" w:lineRule="auto"/>
        <w:jc w:val="both"/>
      </w:pPr>
      <w:r>
        <w:t>Java application and the JDBC manager.</w:t>
      </w:r>
    </w:p>
    <w:p w:rsidR="00E63A82" w:rsidRPr="00E42159" w:rsidRDefault="00E63A82" w:rsidP="00E63A82">
      <w:pPr>
        <w:spacing w:after="0" w:line="360" w:lineRule="auto"/>
        <w:jc w:val="both"/>
      </w:pPr>
    </w:p>
    <w:p w:rsidR="00E63A82" w:rsidRPr="00430ECF" w:rsidRDefault="00E63A82" w:rsidP="00E63A82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b/>
          <w:bCs/>
        </w:rPr>
      </w:pPr>
      <w:r w:rsidRPr="00D83B0E">
        <w:rPr>
          <w:rFonts w:cs="Times New Roman"/>
          <w:b/>
          <w:bCs/>
        </w:rPr>
        <w:t xml:space="preserve">Conclusions </w:t>
      </w:r>
    </w:p>
    <w:p w:rsidR="00E63A82" w:rsidRPr="00430ECF" w:rsidRDefault="00430ECF" w:rsidP="00430ECF">
      <w:pPr>
        <w:tabs>
          <w:tab w:val="left" w:pos="720"/>
        </w:tabs>
        <w:suppressAutoHyphens/>
        <w:spacing w:after="0" w:line="360" w:lineRule="auto"/>
        <w:jc w:val="both"/>
      </w:pPr>
      <w:r w:rsidRPr="00430ECF">
        <w:t>A data can be presented in the form of virtual table called views, they can be created, displayed and</w:t>
      </w:r>
      <w:r w:rsidRPr="00430ECF">
        <w:t xml:space="preserve"> </w:t>
      </w:r>
      <w:r w:rsidRPr="00430ECF">
        <w:t>dropped just like any other table by making SQL queries. A view of table was created, displayed and</w:t>
      </w:r>
      <w:r w:rsidRPr="00430ECF">
        <w:t xml:space="preserve"> </w:t>
      </w:r>
      <w:r w:rsidRPr="00430ECF">
        <w:t xml:space="preserve">dropped in </w:t>
      </w:r>
      <w:r>
        <w:t>Srikanth_view_manager</w:t>
      </w:r>
      <w:r w:rsidRPr="00430ECF">
        <w:t>. We can use JDBC driver to make SQL queries. JDBC provides an interface to make</w:t>
      </w:r>
      <w:r w:rsidRPr="00430ECF">
        <w:t xml:space="preserve"> </w:t>
      </w:r>
      <w:r w:rsidRPr="00430ECF">
        <w:t>SQL queries in java program.</w:t>
      </w:r>
    </w:p>
    <w:p w:rsidR="00E63A82" w:rsidRPr="00D83B0E" w:rsidRDefault="00E63A82" w:rsidP="00E63A82">
      <w:pPr>
        <w:spacing w:after="0" w:line="360" w:lineRule="auto"/>
        <w:jc w:val="both"/>
        <w:rPr>
          <w:b/>
          <w:bCs/>
        </w:rPr>
      </w:pPr>
    </w:p>
    <w:p w:rsidR="00E63A82" w:rsidRPr="00D83B0E" w:rsidRDefault="00E63A82" w:rsidP="00E63A82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b/>
          <w:bCs/>
        </w:rPr>
      </w:pPr>
      <w:r w:rsidRPr="00D83B0E">
        <w:rPr>
          <w:rFonts w:cs="Times New Roman"/>
          <w:b/>
          <w:bCs/>
        </w:rPr>
        <w:t xml:space="preserve">Comments </w:t>
      </w:r>
    </w:p>
    <w:p w:rsidR="00E63A82" w:rsidRPr="00D83B0E" w:rsidRDefault="00E63A82" w:rsidP="00E63A82">
      <w:pPr>
        <w:spacing w:after="0" w:line="360" w:lineRule="auto"/>
        <w:jc w:val="both"/>
        <w:rPr>
          <w:b/>
          <w:bCs/>
        </w:rPr>
      </w:pPr>
      <w:r w:rsidRPr="00D83B0E">
        <w:rPr>
          <w:rFonts w:cs="Times New Roman"/>
          <w:b/>
          <w:bCs/>
        </w:rPr>
        <w:tab/>
        <w:t>1. Limitations of Experiments</w:t>
      </w:r>
    </w:p>
    <w:p w:rsidR="00E63A82" w:rsidRPr="00D4526A" w:rsidRDefault="00324E58" w:rsidP="00D4526A">
      <w:pPr>
        <w:rPr>
          <w:rFonts w:eastAsia="Times New Roman" w:cstheme="minorHAnsi"/>
          <w:sz w:val="24"/>
          <w:szCs w:val="24"/>
          <w:lang w:eastAsia="en-GB"/>
        </w:rPr>
      </w:pPr>
      <w:r>
        <w:rPr>
          <w:b/>
          <w:bCs/>
        </w:rPr>
        <w:tab/>
      </w:r>
      <w:r w:rsidRPr="00324E58">
        <w:t>One of the limitations on</w:t>
      </w:r>
      <w:r w:rsidRPr="00324E58"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en-GB"/>
        </w:rPr>
        <w:t> </w:t>
      </w:r>
      <w:r w:rsidRPr="00324E58">
        <w:rPr>
          <w:rFonts w:eastAsia="Times New Roman" w:cstheme="minorHAnsi"/>
          <w:color w:val="202124"/>
          <w:sz w:val="24"/>
          <w:szCs w:val="24"/>
          <w:lang w:eastAsia="en-GB"/>
        </w:rPr>
        <w:t>views</w:t>
      </w:r>
      <w:r w:rsidRPr="00324E58">
        <w:rPr>
          <w:rFonts w:eastAsia="Times New Roman" w:cstheme="minorHAnsi"/>
          <w:color w:val="202124"/>
          <w:sz w:val="24"/>
          <w:szCs w:val="24"/>
          <w:lang w:eastAsia="en-GB"/>
        </w:rPr>
        <w:t xml:space="preserve"> is that it’s</w:t>
      </w:r>
      <w:r w:rsidRPr="00324E58"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en-GB"/>
        </w:rPr>
        <w:t> only crea</w:t>
      </w:r>
      <w:r w:rsidRPr="00324E58"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en-GB"/>
        </w:rPr>
        <w:t>t</w:t>
      </w:r>
      <w:r w:rsidRPr="00324E58"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en-GB"/>
        </w:rPr>
        <w:t>e</w:t>
      </w:r>
      <w:r w:rsidRPr="00324E58"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en-GB"/>
        </w:rPr>
        <w:t>s</w:t>
      </w:r>
      <w:r w:rsidRPr="00324E58"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en-GB"/>
        </w:rPr>
        <w:t xml:space="preserve"> the appearance of a table, not a real table, the query processor must translate queries against the </w:t>
      </w:r>
      <w:r w:rsidRPr="00324E58">
        <w:rPr>
          <w:rFonts w:eastAsia="Times New Roman" w:cstheme="minorHAnsi"/>
          <w:color w:val="202124"/>
          <w:sz w:val="24"/>
          <w:szCs w:val="24"/>
          <w:lang w:eastAsia="en-GB"/>
        </w:rPr>
        <w:t>view</w:t>
      </w:r>
      <w:r w:rsidRPr="00324E58"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en-GB"/>
        </w:rPr>
        <w:t> into queries against the underlying source tables.</w:t>
      </w:r>
    </w:p>
    <w:p w:rsidR="00E63A82" w:rsidRPr="00D83B0E" w:rsidRDefault="00E63A82" w:rsidP="00E63A82">
      <w:pPr>
        <w:spacing w:after="0" w:line="360" w:lineRule="auto"/>
        <w:jc w:val="both"/>
        <w:rPr>
          <w:b/>
          <w:bCs/>
        </w:rPr>
      </w:pPr>
      <w:r w:rsidRPr="00D83B0E">
        <w:rPr>
          <w:rFonts w:cs="Times New Roman"/>
          <w:b/>
          <w:bCs/>
        </w:rPr>
        <w:tab/>
      </w:r>
      <w:r w:rsidR="00D4526A">
        <w:rPr>
          <w:rFonts w:cs="Times New Roman"/>
          <w:b/>
          <w:bCs/>
        </w:rPr>
        <w:t>2.</w:t>
      </w:r>
      <w:r w:rsidRPr="00D83B0E">
        <w:rPr>
          <w:rFonts w:cs="Times New Roman"/>
          <w:b/>
          <w:bCs/>
        </w:rPr>
        <w:t xml:space="preserve"> Learning happened</w:t>
      </w:r>
    </w:p>
    <w:p w:rsidR="00E63A82" w:rsidRPr="00324E58" w:rsidRDefault="00324E58" w:rsidP="00324E58">
      <w:pPr>
        <w:spacing w:after="0" w:line="360" w:lineRule="auto"/>
        <w:ind w:firstLine="720"/>
        <w:jc w:val="both"/>
      </w:pPr>
      <w:r w:rsidRPr="00324E58">
        <w:t>To design and execute views using SQL commands</w:t>
      </w:r>
    </w:p>
    <w:p w:rsidR="00465972" w:rsidRPr="00D83B0E" w:rsidRDefault="00465972" w:rsidP="00E63A82">
      <w:pPr>
        <w:rPr>
          <w:b/>
          <w:bCs/>
        </w:rPr>
      </w:pPr>
    </w:p>
    <w:sectPr w:rsidR="00465972" w:rsidRPr="00D83B0E" w:rsidSect="00AE667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0F8B" w:rsidRDefault="00660F8B" w:rsidP="00BE415E">
      <w:pPr>
        <w:spacing w:after="0" w:line="240" w:lineRule="auto"/>
      </w:pPr>
      <w:r>
        <w:separator/>
      </w:r>
    </w:p>
  </w:endnote>
  <w:endnote w:type="continuationSeparator" w:id="0">
    <w:p w:rsidR="00660F8B" w:rsidRDefault="00660F8B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Times New Roman"/>
    <w:panose1 w:val="020B0604020202020204"/>
    <w:charset w:val="00"/>
    <w:family w:val="roman"/>
    <w:notTrueType/>
    <w:pitch w:val="default"/>
  </w:font>
  <w:font w:name="TimesNewRomanPS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0F8B" w:rsidRDefault="00660F8B" w:rsidP="00BE415E">
      <w:pPr>
        <w:spacing w:after="0" w:line="240" w:lineRule="auto"/>
      </w:pPr>
      <w:r>
        <w:separator/>
      </w:r>
    </w:p>
  </w:footnote>
  <w:footnote w:type="continuationSeparator" w:id="0">
    <w:p w:rsidR="00660F8B" w:rsidRDefault="00660F8B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74C2" w:rsidRPr="00BE415E" w:rsidRDefault="007C74C2">
    <w:pPr>
      <w:pStyle w:val="Header"/>
      <w:rPr>
        <w:u w:val="single"/>
      </w:rPr>
    </w:pPr>
    <w:r>
      <w:t xml:space="preserve">Name:  </w:t>
    </w:r>
    <w:r w:rsidR="002B0982">
      <w:t>K Srikanth</w:t>
    </w:r>
    <w:r w:rsidR="002B0982">
      <w:tab/>
    </w:r>
    <w:r w:rsidR="002B0982">
      <w:tab/>
    </w:r>
    <w:r>
      <w:t xml:space="preserve">               Roll Number:</w:t>
    </w:r>
    <w:r w:rsidR="002B0982">
      <w:t xml:space="preserve"> 17ETCS002124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F4B5DBC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AC597F"/>
    <w:multiLevelType w:val="hybridMultilevel"/>
    <w:tmpl w:val="4EAC6A5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27D02E4"/>
    <w:multiLevelType w:val="multilevel"/>
    <w:tmpl w:val="1A8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5C07F3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ECA73B3"/>
    <w:multiLevelType w:val="hybridMultilevel"/>
    <w:tmpl w:val="8A6E31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F76E96"/>
    <w:multiLevelType w:val="hybridMultilevel"/>
    <w:tmpl w:val="D7C41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BFF1400"/>
    <w:multiLevelType w:val="hybridMultilevel"/>
    <w:tmpl w:val="E1286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12A53EE"/>
    <w:multiLevelType w:val="multilevel"/>
    <w:tmpl w:val="80B2A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32FF1145"/>
    <w:multiLevelType w:val="hybridMultilevel"/>
    <w:tmpl w:val="4DB21686"/>
    <w:lvl w:ilvl="0" w:tplc="222A0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8F433D4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564D9B"/>
    <w:multiLevelType w:val="hybridMultilevel"/>
    <w:tmpl w:val="52D2DB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2D940F0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90129A"/>
    <w:multiLevelType w:val="hybridMultilevel"/>
    <w:tmpl w:val="8DD22B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537331C2"/>
    <w:multiLevelType w:val="hybridMultilevel"/>
    <w:tmpl w:val="25989F5A"/>
    <w:lvl w:ilvl="0" w:tplc="76DC377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171695"/>
    <w:multiLevelType w:val="multilevel"/>
    <w:tmpl w:val="1E52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291FA3"/>
    <w:multiLevelType w:val="hybridMultilevel"/>
    <w:tmpl w:val="E35A7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8D6D39"/>
    <w:multiLevelType w:val="multilevel"/>
    <w:tmpl w:val="FCC47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DB31BA"/>
    <w:multiLevelType w:val="hybridMultilevel"/>
    <w:tmpl w:val="D62271D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951B47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67F74D80"/>
    <w:multiLevelType w:val="hybridMultilevel"/>
    <w:tmpl w:val="F5DE0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096E22"/>
    <w:multiLevelType w:val="multilevel"/>
    <w:tmpl w:val="C36E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74193A5A"/>
    <w:multiLevelType w:val="multilevel"/>
    <w:tmpl w:val="925EB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7E1ED7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1E2FA1"/>
    <w:multiLevelType w:val="hybridMultilevel"/>
    <w:tmpl w:val="5852DC6C"/>
    <w:lvl w:ilvl="0" w:tplc="6B1EF74C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6"/>
  </w:num>
  <w:num w:numId="2">
    <w:abstractNumId w:val="48"/>
  </w:num>
  <w:num w:numId="3">
    <w:abstractNumId w:val="51"/>
  </w:num>
  <w:num w:numId="4">
    <w:abstractNumId w:val="57"/>
  </w:num>
  <w:num w:numId="5">
    <w:abstractNumId w:val="32"/>
  </w:num>
  <w:num w:numId="6">
    <w:abstractNumId w:val="25"/>
  </w:num>
  <w:num w:numId="7">
    <w:abstractNumId w:val="55"/>
  </w:num>
  <w:num w:numId="8">
    <w:abstractNumId w:val="24"/>
  </w:num>
  <w:num w:numId="9">
    <w:abstractNumId w:val="31"/>
  </w:num>
  <w:num w:numId="10">
    <w:abstractNumId w:val="38"/>
  </w:num>
  <w:num w:numId="11">
    <w:abstractNumId w:val="27"/>
  </w:num>
  <w:num w:numId="12">
    <w:abstractNumId w:val="28"/>
  </w:num>
  <w:num w:numId="13">
    <w:abstractNumId w:val="35"/>
  </w:num>
  <w:num w:numId="14">
    <w:abstractNumId w:val="30"/>
  </w:num>
  <w:num w:numId="15">
    <w:abstractNumId w:val="33"/>
  </w:num>
  <w:num w:numId="16">
    <w:abstractNumId w:val="22"/>
  </w:num>
  <w:num w:numId="17">
    <w:abstractNumId w:val="52"/>
  </w:num>
  <w:num w:numId="18">
    <w:abstractNumId w:val="23"/>
  </w:num>
  <w:num w:numId="19">
    <w:abstractNumId w:val="26"/>
  </w:num>
  <w:num w:numId="20">
    <w:abstractNumId w:val="58"/>
  </w:num>
  <w:num w:numId="21">
    <w:abstractNumId w:val="59"/>
  </w:num>
  <w:num w:numId="22">
    <w:abstractNumId w:val="41"/>
  </w:num>
  <w:num w:numId="23">
    <w:abstractNumId w:val="29"/>
  </w:num>
  <w:num w:numId="24">
    <w:abstractNumId w:val="60"/>
  </w:num>
  <w:num w:numId="25">
    <w:abstractNumId w:val="50"/>
  </w:num>
  <w:num w:numId="26">
    <w:abstractNumId w:val="39"/>
  </w:num>
  <w:num w:numId="27">
    <w:abstractNumId w:val="34"/>
  </w:num>
  <w:num w:numId="28">
    <w:abstractNumId w:val="46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</w:num>
  <w:num w:numId="31">
    <w:abstractNumId w:val="53"/>
  </w:num>
  <w:num w:numId="32">
    <w:abstractNumId w:val="4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3"/>
  </w:num>
  <w:num w:numId="35">
    <w:abstractNumId w:val="45"/>
  </w:num>
  <w:num w:numId="36">
    <w:abstractNumId w:val="36"/>
  </w:num>
  <w:num w:numId="37">
    <w:abstractNumId w:val="37"/>
  </w:num>
  <w:num w:numId="38">
    <w:abstractNumId w:val="43"/>
  </w:num>
  <w:num w:numId="39">
    <w:abstractNumId w:val="47"/>
  </w:num>
  <w:num w:numId="40">
    <w:abstractNumId w:val="4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F5"/>
    <w:rsid w:val="00001B7A"/>
    <w:rsid w:val="00003E99"/>
    <w:rsid w:val="00004F70"/>
    <w:rsid w:val="000064CD"/>
    <w:rsid w:val="00007A85"/>
    <w:rsid w:val="0001182E"/>
    <w:rsid w:val="00014AC7"/>
    <w:rsid w:val="00014FC0"/>
    <w:rsid w:val="000332A5"/>
    <w:rsid w:val="000348C6"/>
    <w:rsid w:val="00036118"/>
    <w:rsid w:val="00040FD0"/>
    <w:rsid w:val="000530A0"/>
    <w:rsid w:val="00060478"/>
    <w:rsid w:val="000604A6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629"/>
    <w:rsid w:val="000C042A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E728C"/>
    <w:rsid w:val="000F59E9"/>
    <w:rsid w:val="000F610C"/>
    <w:rsid w:val="000F752C"/>
    <w:rsid w:val="000F7AE4"/>
    <w:rsid w:val="0010037F"/>
    <w:rsid w:val="001005C6"/>
    <w:rsid w:val="00103A96"/>
    <w:rsid w:val="00106097"/>
    <w:rsid w:val="00106A3A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6940"/>
    <w:rsid w:val="001271E8"/>
    <w:rsid w:val="00131193"/>
    <w:rsid w:val="001320E6"/>
    <w:rsid w:val="00134354"/>
    <w:rsid w:val="00137ABD"/>
    <w:rsid w:val="00141AAF"/>
    <w:rsid w:val="0014289E"/>
    <w:rsid w:val="00143717"/>
    <w:rsid w:val="00151732"/>
    <w:rsid w:val="001569B3"/>
    <w:rsid w:val="0016336C"/>
    <w:rsid w:val="00166048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D3AA8"/>
    <w:rsid w:val="001D3D43"/>
    <w:rsid w:val="001D5140"/>
    <w:rsid w:val="001D553D"/>
    <w:rsid w:val="001F6240"/>
    <w:rsid w:val="001F7DFA"/>
    <w:rsid w:val="00201269"/>
    <w:rsid w:val="00203C5F"/>
    <w:rsid w:val="002040CC"/>
    <w:rsid w:val="00206C7C"/>
    <w:rsid w:val="00206F17"/>
    <w:rsid w:val="002070E6"/>
    <w:rsid w:val="002131D5"/>
    <w:rsid w:val="00213A9B"/>
    <w:rsid w:val="00215428"/>
    <w:rsid w:val="00216BE1"/>
    <w:rsid w:val="00217118"/>
    <w:rsid w:val="00224F8F"/>
    <w:rsid w:val="002253B4"/>
    <w:rsid w:val="002374CE"/>
    <w:rsid w:val="00240464"/>
    <w:rsid w:val="00240CB1"/>
    <w:rsid w:val="00242D18"/>
    <w:rsid w:val="00252F50"/>
    <w:rsid w:val="00264B3E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80C9D"/>
    <w:rsid w:val="002A42F7"/>
    <w:rsid w:val="002A5908"/>
    <w:rsid w:val="002B0982"/>
    <w:rsid w:val="002B32F9"/>
    <w:rsid w:val="002D3397"/>
    <w:rsid w:val="002D33FC"/>
    <w:rsid w:val="002D4E1F"/>
    <w:rsid w:val="002E2087"/>
    <w:rsid w:val="002E6F06"/>
    <w:rsid w:val="002F28B2"/>
    <w:rsid w:val="002F34DE"/>
    <w:rsid w:val="002F662A"/>
    <w:rsid w:val="002F6CAA"/>
    <w:rsid w:val="003044FB"/>
    <w:rsid w:val="00304810"/>
    <w:rsid w:val="00307344"/>
    <w:rsid w:val="00311A55"/>
    <w:rsid w:val="00316EAA"/>
    <w:rsid w:val="00320093"/>
    <w:rsid w:val="00324E58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736F"/>
    <w:rsid w:val="00351592"/>
    <w:rsid w:val="0035289C"/>
    <w:rsid w:val="0035366D"/>
    <w:rsid w:val="00354197"/>
    <w:rsid w:val="00364880"/>
    <w:rsid w:val="00366E19"/>
    <w:rsid w:val="00374802"/>
    <w:rsid w:val="00377B0B"/>
    <w:rsid w:val="00385AB1"/>
    <w:rsid w:val="0038704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30ECF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2492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72BE"/>
    <w:rsid w:val="004E7B6A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7C75"/>
    <w:rsid w:val="00530028"/>
    <w:rsid w:val="00535B2F"/>
    <w:rsid w:val="00544FF7"/>
    <w:rsid w:val="005474E5"/>
    <w:rsid w:val="00552C2A"/>
    <w:rsid w:val="0055663F"/>
    <w:rsid w:val="0056019C"/>
    <w:rsid w:val="0056020B"/>
    <w:rsid w:val="00560ED9"/>
    <w:rsid w:val="005750E1"/>
    <w:rsid w:val="005753BD"/>
    <w:rsid w:val="005855F5"/>
    <w:rsid w:val="005900A0"/>
    <w:rsid w:val="00596D83"/>
    <w:rsid w:val="005A1173"/>
    <w:rsid w:val="005A5478"/>
    <w:rsid w:val="005B0400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259EA"/>
    <w:rsid w:val="00625B40"/>
    <w:rsid w:val="006301AF"/>
    <w:rsid w:val="006353C9"/>
    <w:rsid w:val="00642723"/>
    <w:rsid w:val="00643CC8"/>
    <w:rsid w:val="00650AE1"/>
    <w:rsid w:val="00650B27"/>
    <w:rsid w:val="00660F8B"/>
    <w:rsid w:val="00663641"/>
    <w:rsid w:val="00665A3C"/>
    <w:rsid w:val="0067365C"/>
    <w:rsid w:val="006852BB"/>
    <w:rsid w:val="006853D7"/>
    <w:rsid w:val="00690752"/>
    <w:rsid w:val="0069287E"/>
    <w:rsid w:val="006967B2"/>
    <w:rsid w:val="006969DD"/>
    <w:rsid w:val="006A3DD9"/>
    <w:rsid w:val="006A44DC"/>
    <w:rsid w:val="006C0032"/>
    <w:rsid w:val="006C09B7"/>
    <w:rsid w:val="006C34B5"/>
    <w:rsid w:val="006C3FEA"/>
    <w:rsid w:val="006C59C8"/>
    <w:rsid w:val="006C6358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3BD1"/>
    <w:rsid w:val="00747059"/>
    <w:rsid w:val="007503FE"/>
    <w:rsid w:val="007505D1"/>
    <w:rsid w:val="00750952"/>
    <w:rsid w:val="00753767"/>
    <w:rsid w:val="0075440C"/>
    <w:rsid w:val="00754C89"/>
    <w:rsid w:val="007631E8"/>
    <w:rsid w:val="0076383E"/>
    <w:rsid w:val="00765A34"/>
    <w:rsid w:val="00765ADB"/>
    <w:rsid w:val="007662DF"/>
    <w:rsid w:val="00767D8A"/>
    <w:rsid w:val="00772954"/>
    <w:rsid w:val="00774E5C"/>
    <w:rsid w:val="00775D8F"/>
    <w:rsid w:val="007809EB"/>
    <w:rsid w:val="00786082"/>
    <w:rsid w:val="0078738F"/>
    <w:rsid w:val="00791301"/>
    <w:rsid w:val="00796EAF"/>
    <w:rsid w:val="007A0BD1"/>
    <w:rsid w:val="007B611D"/>
    <w:rsid w:val="007C480A"/>
    <w:rsid w:val="007C4FB9"/>
    <w:rsid w:val="007C5F54"/>
    <w:rsid w:val="007C707C"/>
    <w:rsid w:val="007C74C2"/>
    <w:rsid w:val="007D21AB"/>
    <w:rsid w:val="007D3388"/>
    <w:rsid w:val="007E1AC3"/>
    <w:rsid w:val="007E447C"/>
    <w:rsid w:val="007E4EF4"/>
    <w:rsid w:val="007E5FA5"/>
    <w:rsid w:val="007E6CBC"/>
    <w:rsid w:val="007F260D"/>
    <w:rsid w:val="008079A2"/>
    <w:rsid w:val="00811730"/>
    <w:rsid w:val="008139DC"/>
    <w:rsid w:val="0082174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65C43"/>
    <w:rsid w:val="00873C89"/>
    <w:rsid w:val="00875A1A"/>
    <w:rsid w:val="00877B6C"/>
    <w:rsid w:val="00885275"/>
    <w:rsid w:val="00886F9E"/>
    <w:rsid w:val="00893343"/>
    <w:rsid w:val="008955A6"/>
    <w:rsid w:val="00896454"/>
    <w:rsid w:val="00897067"/>
    <w:rsid w:val="00897895"/>
    <w:rsid w:val="008A7E4E"/>
    <w:rsid w:val="008B3D40"/>
    <w:rsid w:val="008B47AF"/>
    <w:rsid w:val="008B523F"/>
    <w:rsid w:val="008C1365"/>
    <w:rsid w:val="008C28CB"/>
    <w:rsid w:val="008D4A43"/>
    <w:rsid w:val="008D617C"/>
    <w:rsid w:val="008D6266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319C6"/>
    <w:rsid w:val="009355D5"/>
    <w:rsid w:val="00935E08"/>
    <w:rsid w:val="009437EC"/>
    <w:rsid w:val="00943AC2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62AC"/>
    <w:rsid w:val="00997C0B"/>
    <w:rsid w:val="009A2115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F02B4"/>
    <w:rsid w:val="009F2413"/>
    <w:rsid w:val="009F55A0"/>
    <w:rsid w:val="009F63C9"/>
    <w:rsid w:val="00A000F9"/>
    <w:rsid w:val="00A01D6D"/>
    <w:rsid w:val="00A03460"/>
    <w:rsid w:val="00A12650"/>
    <w:rsid w:val="00A22174"/>
    <w:rsid w:val="00A32F52"/>
    <w:rsid w:val="00A34B7A"/>
    <w:rsid w:val="00A46974"/>
    <w:rsid w:val="00A56F54"/>
    <w:rsid w:val="00A61B5A"/>
    <w:rsid w:val="00A61E18"/>
    <w:rsid w:val="00A63ECF"/>
    <w:rsid w:val="00A668E0"/>
    <w:rsid w:val="00A67DBF"/>
    <w:rsid w:val="00A71770"/>
    <w:rsid w:val="00A72009"/>
    <w:rsid w:val="00A74467"/>
    <w:rsid w:val="00A804EE"/>
    <w:rsid w:val="00A80A50"/>
    <w:rsid w:val="00A829D3"/>
    <w:rsid w:val="00A835F2"/>
    <w:rsid w:val="00AA15C0"/>
    <w:rsid w:val="00AA53EC"/>
    <w:rsid w:val="00AA6379"/>
    <w:rsid w:val="00AB4754"/>
    <w:rsid w:val="00AC1923"/>
    <w:rsid w:val="00AC313C"/>
    <w:rsid w:val="00AD632A"/>
    <w:rsid w:val="00AD7F1A"/>
    <w:rsid w:val="00AE4A70"/>
    <w:rsid w:val="00AE57FC"/>
    <w:rsid w:val="00AE667B"/>
    <w:rsid w:val="00AF369C"/>
    <w:rsid w:val="00AF3C12"/>
    <w:rsid w:val="00AF67E1"/>
    <w:rsid w:val="00B01390"/>
    <w:rsid w:val="00B01AF7"/>
    <w:rsid w:val="00B0277A"/>
    <w:rsid w:val="00B05D1F"/>
    <w:rsid w:val="00B11A1F"/>
    <w:rsid w:val="00B13CC2"/>
    <w:rsid w:val="00B13EEB"/>
    <w:rsid w:val="00B159A5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62"/>
    <w:rsid w:val="00BB54ED"/>
    <w:rsid w:val="00BB5C33"/>
    <w:rsid w:val="00BB5E54"/>
    <w:rsid w:val="00BC08F7"/>
    <w:rsid w:val="00BC16EB"/>
    <w:rsid w:val="00BC42CC"/>
    <w:rsid w:val="00BE3204"/>
    <w:rsid w:val="00BE415E"/>
    <w:rsid w:val="00BE7F6A"/>
    <w:rsid w:val="00BF2FAD"/>
    <w:rsid w:val="00C026C6"/>
    <w:rsid w:val="00C1106C"/>
    <w:rsid w:val="00C174E4"/>
    <w:rsid w:val="00C2204F"/>
    <w:rsid w:val="00C23436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942CA"/>
    <w:rsid w:val="00CA2A3A"/>
    <w:rsid w:val="00CB1222"/>
    <w:rsid w:val="00CB2ECC"/>
    <w:rsid w:val="00CB36BC"/>
    <w:rsid w:val="00CB6F33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1089"/>
    <w:rsid w:val="00D21934"/>
    <w:rsid w:val="00D21BB8"/>
    <w:rsid w:val="00D31C10"/>
    <w:rsid w:val="00D3518B"/>
    <w:rsid w:val="00D42B37"/>
    <w:rsid w:val="00D44E60"/>
    <w:rsid w:val="00D4526A"/>
    <w:rsid w:val="00D50E86"/>
    <w:rsid w:val="00D53F42"/>
    <w:rsid w:val="00D54CDA"/>
    <w:rsid w:val="00D61049"/>
    <w:rsid w:val="00D636A0"/>
    <w:rsid w:val="00D64D10"/>
    <w:rsid w:val="00D65923"/>
    <w:rsid w:val="00D70A6F"/>
    <w:rsid w:val="00D73FD5"/>
    <w:rsid w:val="00D74E33"/>
    <w:rsid w:val="00D820AC"/>
    <w:rsid w:val="00D83B0E"/>
    <w:rsid w:val="00D85FE8"/>
    <w:rsid w:val="00D9112C"/>
    <w:rsid w:val="00D91B33"/>
    <w:rsid w:val="00D96C80"/>
    <w:rsid w:val="00D974A7"/>
    <w:rsid w:val="00DA64D5"/>
    <w:rsid w:val="00DA7ACB"/>
    <w:rsid w:val="00DB0FDE"/>
    <w:rsid w:val="00DB1609"/>
    <w:rsid w:val="00DB7704"/>
    <w:rsid w:val="00DC14B8"/>
    <w:rsid w:val="00DC7BD7"/>
    <w:rsid w:val="00DD036A"/>
    <w:rsid w:val="00DD3A34"/>
    <w:rsid w:val="00DD3BAD"/>
    <w:rsid w:val="00DE172F"/>
    <w:rsid w:val="00DE312C"/>
    <w:rsid w:val="00DE679D"/>
    <w:rsid w:val="00DF1FBB"/>
    <w:rsid w:val="00DF2E30"/>
    <w:rsid w:val="00DF4A87"/>
    <w:rsid w:val="00DF754C"/>
    <w:rsid w:val="00E00B76"/>
    <w:rsid w:val="00E03893"/>
    <w:rsid w:val="00E03F9E"/>
    <w:rsid w:val="00E049C8"/>
    <w:rsid w:val="00E04FEE"/>
    <w:rsid w:val="00E12220"/>
    <w:rsid w:val="00E12A63"/>
    <w:rsid w:val="00E13C83"/>
    <w:rsid w:val="00E1493E"/>
    <w:rsid w:val="00E16659"/>
    <w:rsid w:val="00E17672"/>
    <w:rsid w:val="00E206AE"/>
    <w:rsid w:val="00E21ABA"/>
    <w:rsid w:val="00E2422A"/>
    <w:rsid w:val="00E25878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A8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B31BD"/>
    <w:rsid w:val="00EB4A7B"/>
    <w:rsid w:val="00EB522F"/>
    <w:rsid w:val="00EC05F5"/>
    <w:rsid w:val="00ED237B"/>
    <w:rsid w:val="00ED3B0F"/>
    <w:rsid w:val="00ED4C80"/>
    <w:rsid w:val="00EE10FC"/>
    <w:rsid w:val="00EE1367"/>
    <w:rsid w:val="00EE13EF"/>
    <w:rsid w:val="00EE37BE"/>
    <w:rsid w:val="00EF0DF9"/>
    <w:rsid w:val="00EF2C08"/>
    <w:rsid w:val="00EF41C3"/>
    <w:rsid w:val="00EF580A"/>
    <w:rsid w:val="00F05B00"/>
    <w:rsid w:val="00F06AC6"/>
    <w:rsid w:val="00F14EC1"/>
    <w:rsid w:val="00F17391"/>
    <w:rsid w:val="00F2154D"/>
    <w:rsid w:val="00F2491D"/>
    <w:rsid w:val="00F25A72"/>
    <w:rsid w:val="00F31F82"/>
    <w:rsid w:val="00F34FAD"/>
    <w:rsid w:val="00F36F6F"/>
    <w:rsid w:val="00F44407"/>
    <w:rsid w:val="00F5140E"/>
    <w:rsid w:val="00F52DF9"/>
    <w:rsid w:val="00F56FAA"/>
    <w:rsid w:val="00F606C4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B00AC"/>
    <w:rsid w:val="00FB0718"/>
    <w:rsid w:val="00FB1846"/>
    <w:rsid w:val="00FB4F24"/>
    <w:rsid w:val="00FC0508"/>
    <w:rsid w:val="00FC072F"/>
    <w:rsid w:val="00FC1954"/>
    <w:rsid w:val="00FC2D86"/>
    <w:rsid w:val="00FC3EC6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02CAB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A82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F02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Microsoft Office User</cp:lastModifiedBy>
  <cp:revision>2</cp:revision>
  <cp:lastPrinted>2020-11-28T06:49:00Z</cp:lastPrinted>
  <dcterms:created xsi:type="dcterms:W3CDTF">2020-11-28T06:49:00Z</dcterms:created>
  <dcterms:modified xsi:type="dcterms:W3CDTF">2020-11-28T06:49:00Z</dcterms:modified>
</cp:coreProperties>
</file>