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E63A82" w:rsidRPr="00E42159" w:rsidRDefault="00E63A82" w:rsidP="00E63A82">
      <w:pPr>
        <w:pStyle w:val="Heading1"/>
        <w:spacing w:before="0" w:line="360" w:lineRule="auto"/>
        <w:jc w:val="both"/>
        <w:rPr>
          <w:rFonts w:asciiTheme="minorHAnsi" w:hAnsiTheme="minorHAnsi"/>
          <w:szCs w:val="22"/>
        </w:rPr>
      </w:pPr>
      <w:r w:rsidRPr="00E42159">
        <w:rPr>
          <w:rFonts w:asciiTheme="minorHAnsi" w:hAnsiTheme="minorHAnsi" w:cs="Times New Roman"/>
          <w:szCs w:val="22"/>
        </w:rPr>
        <w:t>Laboratory 5</w:t>
      </w:r>
    </w:p>
    <w:p w:rsidR="00E63A82" w:rsidRPr="00E42159" w:rsidRDefault="00E63A82" w:rsidP="00E63A82">
      <w:pPr>
        <w:spacing w:after="0" w:line="360" w:lineRule="auto"/>
        <w:jc w:val="both"/>
      </w:pPr>
      <w:r w:rsidRPr="00E42159">
        <w:rPr>
          <w:rFonts w:cs="Times New Roman"/>
        </w:rPr>
        <w:t xml:space="preserve">Title of the Laboratory Exercise: </w:t>
      </w:r>
      <w:r>
        <w:rPr>
          <w:rFonts w:cs="Times New Roman"/>
        </w:rPr>
        <w:t>Java database programming</w:t>
      </w:r>
    </w:p>
    <w:p w:rsidR="00E63A82" w:rsidRPr="00C64A17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C64A17">
        <w:rPr>
          <w:rFonts w:cs="Times New Roman"/>
          <w:b/>
          <w:bCs/>
        </w:rPr>
        <w:t>Introduction and Purpose of Experiment</w:t>
      </w:r>
    </w:p>
    <w:p w:rsidR="00E63A82" w:rsidRPr="00E42159" w:rsidRDefault="00E63A82" w:rsidP="00E63A82">
      <w:pPr>
        <w:pStyle w:val="ListParagraph"/>
        <w:spacing w:after="0" w:line="360" w:lineRule="auto"/>
        <w:jc w:val="both"/>
        <w:rPr>
          <w:rFonts w:cs="Times New Roman"/>
        </w:rPr>
      </w:pPr>
      <w:r w:rsidRPr="00E42159">
        <w:rPr>
          <w:rFonts w:cs="Times New Roman"/>
          <w:color w:val="000000" w:themeColor="text1"/>
        </w:rPr>
        <w:t>The SQL includes commands to define view on the data. A view contains rows and columns, just like a real table.</w:t>
      </w:r>
      <w:r w:rsidRPr="00E42159">
        <w:rPr>
          <w:rFonts w:cs="Times New Roman"/>
        </w:rPr>
        <w:t xml:space="preserve"> </w:t>
      </w:r>
      <w:r>
        <w:rPr>
          <w:rFonts w:cs="Times New Roman"/>
        </w:rPr>
        <w:t>Ja</w:t>
      </w:r>
      <w:r w:rsidRPr="009962AC">
        <w:rPr>
          <w:rFonts w:cs="Times New Roman"/>
        </w:rPr>
        <w:t xml:space="preserve">va uses JDBC (Java Database Connectivity) to connect to databases. JDBC allows to connect to a wide-range of databases </w:t>
      </w:r>
      <w:r>
        <w:rPr>
          <w:rFonts w:cs="Times New Roman"/>
        </w:rPr>
        <w:t xml:space="preserve">such as </w:t>
      </w:r>
      <w:r w:rsidRPr="009962AC">
        <w:rPr>
          <w:rFonts w:cs="Times New Roman"/>
        </w:rPr>
        <w:t>Oracle, MySQL, etc</w:t>
      </w:r>
      <w:r>
        <w:rPr>
          <w:rFonts w:cs="Times New Roman"/>
        </w:rPr>
        <w:t xml:space="preserve">. </w:t>
      </w:r>
      <w:r w:rsidRPr="00E42159">
        <w:rPr>
          <w:rFonts w:cs="Times New Roman"/>
        </w:rPr>
        <w:t>By doing this lab, students will be able to implement views in SQL</w:t>
      </w:r>
      <w:r>
        <w:rPr>
          <w:rFonts w:cs="Times New Roman"/>
        </w:rPr>
        <w:t xml:space="preserve"> and connect the developed database with the application</w:t>
      </w:r>
      <w:r w:rsidRPr="00E42159">
        <w:rPr>
          <w:rFonts w:cs="Times New Roman"/>
        </w:rPr>
        <w:t>.</w:t>
      </w:r>
    </w:p>
    <w:p w:rsidR="00E63A82" w:rsidRPr="00C64A17" w:rsidRDefault="00E63A82" w:rsidP="00E63A82">
      <w:pPr>
        <w:pStyle w:val="ListParagraph"/>
        <w:spacing w:after="0" w:line="360" w:lineRule="auto"/>
        <w:jc w:val="both"/>
        <w:rPr>
          <w:b/>
          <w:bCs/>
          <w:color w:val="FF0000"/>
        </w:rPr>
      </w:pPr>
    </w:p>
    <w:p w:rsidR="00E63A82" w:rsidRPr="00C64A17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  <w:color w:val="000000" w:themeColor="text1"/>
        </w:rPr>
      </w:pPr>
      <w:r w:rsidRPr="00C64A17">
        <w:rPr>
          <w:rFonts w:cs="Times New Roman"/>
          <w:b/>
          <w:bCs/>
          <w:color w:val="000000" w:themeColor="text1"/>
        </w:rPr>
        <w:t>Aim and Objectives</w:t>
      </w:r>
    </w:p>
    <w:p w:rsidR="00E63A82" w:rsidRPr="00E42159" w:rsidRDefault="00E63A82" w:rsidP="00E63A82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Aim</w:t>
      </w:r>
    </w:p>
    <w:p w:rsidR="00E63A82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>To design and implement views on the data using SQL commands</w:t>
      </w:r>
    </w:p>
    <w:p w:rsidR="00E63A82" w:rsidRPr="00E42159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To connect to the relational database in Java </w:t>
      </w:r>
    </w:p>
    <w:p w:rsidR="00E63A82" w:rsidRPr="00E42159" w:rsidRDefault="00E63A82" w:rsidP="00E63A82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Objectives</w:t>
      </w:r>
    </w:p>
    <w:p w:rsidR="00E63A82" w:rsidRPr="00E42159" w:rsidRDefault="00E63A82" w:rsidP="00E63A82">
      <w:pPr>
        <w:spacing w:after="0" w:line="360" w:lineRule="auto"/>
        <w:ind w:left="360" w:firstLine="360"/>
        <w:jc w:val="both"/>
        <w:rPr>
          <w:color w:val="000000" w:themeColor="text1"/>
        </w:rPr>
      </w:pPr>
      <w:r w:rsidRPr="00E42159">
        <w:rPr>
          <w:rFonts w:cs="Times New Roman"/>
          <w:color w:val="000000" w:themeColor="text1"/>
        </w:rPr>
        <w:t>At the end of this lab, the student will be able to</w:t>
      </w:r>
    </w:p>
    <w:p w:rsidR="00E63A82" w:rsidRPr="000F610C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 w:rsidRPr="00E42159">
        <w:rPr>
          <w:color w:val="000000" w:themeColor="text1"/>
        </w:rPr>
        <w:t xml:space="preserve">Design and execute </w:t>
      </w:r>
      <w:r w:rsidRPr="00E42159">
        <w:rPr>
          <w:rFonts w:cs="Times New Roman"/>
          <w:color w:val="000000" w:themeColor="text1"/>
        </w:rPr>
        <w:t>views using SQL commands</w:t>
      </w:r>
    </w:p>
    <w:p w:rsidR="00E63A82" w:rsidRPr="00E42159" w:rsidRDefault="00E63A82" w:rsidP="00E63A82">
      <w:pPr>
        <w:pStyle w:val="ListParagraph"/>
        <w:widowControl w:val="0"/>
        <w:numPr>
          <w:ilvl w:val="0"/>
          <w:numId w:val="11"/>
        </w:numPr>
        <w:tabs>
          <w:tab w:val="left" w:pos="2880"/>
        </w:tabs>
        <w:suppressAutoHyphens/>
        <w:spacing w:after="0" w:line="360" w:lineRule="auto"/>
        <w:jc w:val="both"/>
        <w:rPr>
          <w:color w:val="000000" w:themeColor="text1"/>
        </w:rPr>
      </w:pPr>
      <w:r>
        <w:rPr>
          <w:rFonts w:cs="Times New Roman"/>
          <w:color w:val="000000" w:themeColor="text1"/>
        </w:rPr>
        <w:t>Perform database programming in Java</w:t>
      </w:r>
    </w:p>
    <w:p w:rsidR="00E63A82" w:rsidRPr="00E42159" w:rsidRDefault="00E63A82" w:rsidP="00E63A82">
      <w:pPr>
        <w:pStyle w:val="ListParagraph"/>
        <w:widowControl w:val="0"/>
        <w:tabs>
          <w:tab w:val="left" w:pos="720"/>
          <w:tab w:val="left" w:pos="2880"/>
        </w:tabs>
        <w:suppressAutoHyphens/>
        <w:spacing w:after="0" w:line="360" w:lineRule="auto"/>
        <w:ind w:left="1440"/>
        <w:jc w:val="both"/>
        <w:rPr>
          <w:color w:val="000000" w:themeColor="text1"/>
        </w:rPr>
      </w:pPr>
    </w:p>
    <w:p w:rsidR="00E63A82" w:rsidRPr="00C64A17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C64A17">
        <w:rPr>
          <w:rFonts w:cs="Times New Roman"/>
          <w:b/>
          <w:bCs/>
        </w:rPr>
        <w:t>Experimental Procedure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the problem statement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 xml:space="preserve">Execute the built-in functions in SQL  </w:t>
      </w:r>
    </w:p>
    <w:p w:rsidR="00E63A82" w:rsidRPr="00AA637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>
        <w:t>Design and execute the view statements in SQL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Test the executed commands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Document the Results</w:t>
      </w:r>
    </w:p>
    <w:p w:rsidR="00E63A82" w:rsidRPr="00E42159" w:rsidRDefault="00E63A82" w:rsidP="00E63A82">
      <w:pPr>
        <w:pStyle w:val="ListParagraph"/>
        <w:numPr>
          <w:ilvl w:val="2"/>
          <w:numId w:val="5"/>
        </w:numPr>
        <w:tabs>
          <w:tab w:val="left" w:pos="720"/>
          <w:tab w:val="left" w:pos="1440"/>
        </w:tabs>
        <w:suppressAutoHyphens/>
        <w:spacing w:after="0" w:line="360" w:lineRule="auto"/>
        <w:contextualSpacing w:val="0"/>
        <w:jc w:val="both"/>
      </w:pPr>
      <w:r w:rsidRPr="00E42159">
        <w:rPr>
          <w:rFonts w:cs="Times New Roman"/>
        </w:rPr>
        <w:t>Analyse and discuss the outcomes of your experiment</w:t>
      </w:r>
    </w:p>
    <w:p w:rsidR="00E63A82" w:rsidRPr="00C64A17" w:rsidRDefault="00E63A82" w:rsidP="001B6BEE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C64A17">
        <w:rPr>
          <w:rFonts w:cs="Times New Roman"/>
          <w:b/>
          <w:bCs/>
        </w:rPr>
        <w:t>Questions</w:t>
      </w:r>
    </w:p>
    <w:p w:rsidR="00E63A82" w:rsidRPr="00E42159" w:rsidRDefault="00E63A82" w:rsidP="00E63A82">
      <w:pPr>
        <w:pStyle w:val="ListParagraph"/>
        <w:numPr>
          <w:ilvl w:val="1"/>
          <w:numId w:val="36"/>
        </w:numPr>
        <w:tabs>
          <w:tab w:val="left" w:pos="720"/>
        </w:tabs>
        <w:suppressAutoHyphens/>
        <w:spacing w:after="0" w:line="360" w:lineRule="auto"/>
        <w:jc w:val="both"/>
        <w:rPr>
          <w:rFonts w:cs="Times New Roman"/>
          <w:color w:val="000000" w:themeColor="text1"/>
        </w:rPr>
      </w:pPr>
      <w:r w:rsidRPr="00E42159">
        <w:rPr>
          <w:rFonts w:cs="Times New Roman"/>
          <w:color w:val="000000" w:themeColor="text1"/>
        </w:rPr>
        <w:t xml:space="preserve">Write a Java program to do the following operations </w:t>
      </w:r>
    </w:p>
    <w:p w:rsidR="00E63A82" w:rsidRPr="00E42159" w:rsidRDefault="00E63A82" w:rsidP="00E63A82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Insert the details of the Managers into the table</w:t>
      </w:r>
    </w:p>
    <w:p w:rsidR="00E63A82" w:rsidRPr="00E42159" w:rsidRDefault="00E63A82" w:rsidP="00E63A82">
      <w:pPr>
        <w:pStyle w:val="ListParagraph"/>
        <w:numPr>
          <w:ilvl w:val="0"/>
          <w:numId w:val="26"/>
        </w:numPr>
        <w:tabs>
          <w:tab w:val="left" w:pos="720"/>
        </w:tabs>
        <w:suppressAutoHyphens/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all the details of the Managers in the ascending order of their names</w:t>
      </w:r>
    </w:p>
    <w:p w:rsidR="00E63A82" w:rsidRPr="00E42159" w:rsidRDefault="00E63A82" w:rsidP="00E63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 xml:space="preserve">Count the number of Managers staying in each location and display the address and the total number </w:t>
      </w:r>
    </w:p>
    <w:p w:rsidR="00E63A82" w:rsidRDefault="00E63A82" w:rsidP="00E63A82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0" w:line="360" w:lineRule="auto"/>
        <w:rPr>
          <w:rFonts w:cs="TimesNewRomanPSMT"/>
          <w:color w:val="000000" w:themeColor="text1"/>
        </w:rPr>
      </w:pPr>
      <w:r w:rsidRPr="00E42159">
        <w:rPr>
          <w:rFonts w:cs="TimesNewRomanPSMT"/>
          <w:color w:val="000000" w:themeColor="text1"/>
        </w:rPr>
        <w:t>Display the number of Managers in each location. Only include locations with more than 3 Manager</w:t>
      </w:r>
      <w:r w:rsidR="00AB2B55">
        <w:rPr>
          <w:rFonts w:cs="TimesNewRomanPSMT"/>
          <w:color w:val="000000" w:themeColor="text1"/>
        </w:rPr>
        <w:t xml:space="preserve"> </w:t>
      </w:r>
      <w:r w:rsidRPr="00E42159">
        <w:rPr>
          <w:rFonts w:cs="TimesNewRomanPSMT"/>
          <w:color w:val="000000" w:themeColor="text1"/>
        </w:rPr>
        <w:t>s</w:t>
      </w:r>
      <w:r w:rsidR="0003184D">
        <w:rPr>
          <w:rFonts w:cs="TimesNewRomanPSMT"/>
          <w:color w:val="000000" w:themeColor="text1"/>
        </w:rPr>
        <w:t>sle</w:t>
      </w:r>
    </w:p>
    <w:p w:rsidR="00D16BED" w:rsidRPr="006E2DB5" w:rsidRDefault="00D16BED" w:rsidP="00E63A82">
      <w:pPr>
        <w:autoSpaceDE w:val="0"/>
        <w:autoSpaceDN w:val="0"/>
        <w:adjustRightInd w:val="0"/>
        <w:spacing w:after="0" w:line="360" w:lineRule="auto"/>
        <w:jc w:val="both"/>
        <w:rPr>
          <w:rFonts w:cs="TimesNewRomanPSMT"/>
          <w:color w:val="000000" w:themeColor="text1"/>
        </w:rPr>
      </w:pPr>
    </w:p>
    <w:p w:rsidR="00E63A82" w:rsidRPr="00C64A17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C64A17">
        <w:rPr>
          <w:rFonts w:cs="Times New Roman"/>
          <w:b/>
          <w:bCs/>
        </w:rPr>
        <w:lastRenderedPageBreak/>
        <w:t>Presentation of Results</w:t>
      </w:r>
    </w:p>
    <w:p w:rsidR="00E63A82" w:rsidRPr="00DA254B" w:rsidRDefault="009515EF" w:rsidP="00E63A82">
      <w:pPr>
        <w:spacing w:after="0" w:line="360" w:lineRule="auto"/>
        <w:jc w:val="both"/>
        <w:rPr>
          <w:b/>
          <w:bCs/>
          <w:u w:val="single"/>
        </w:rPr>
      </w:pPr>
      <w:r w:rsidRPr="00DA254B">
        <w:rPr>
          <w:b/>
          <w:bCs/>
          <w:u w:val="single"/>
        </w:rPr>
        <w:t xml:space="preserve">Java Program </w:t>
      </w:r>
    </w:p>
    <w:p w:rsidR="009515EF" w:rsidRDefault="00F70F03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Main </w:t>
      </w:r>
    </w:p>
    <w:p w:rsidR="004F11EE" w:rsidRDefault="00050526" w:rsidP="004F11EE">
      <w:pPr>
        <w:keepNext/>
        <w:spacing w:after="0" w:line="360" w:lineRule="auto"/>
        <w:jc w:val="both"/>
      </w:pPr>
      <w:r>
        <w:rPr>
          <w:b/>
          <w:bCs/>
          <w:noProof/>
        </w:rPr>
        <w:drawing>
          <wp:inline distT="0" distB="0" distL="0" distR="0">
            <wp:extent cx="5689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89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4" w:rsidRPr="004F11EE" w:rsidRDefault="004F11EE" w:rsidP="004F11EE">
      <w:pPr>
        <w:pStyle w:val="Caption"/>
        <w:jc w:val="center"/>
        <w:rPr>
          <w:b/>
          <w:bCs/>
          <w:i w:val="0"/>
          <w:iCs w:val="0"/>
        </w:rPr>
      </w:pPr>
      <w:r w:rsidRPr="004F11EE">
        <w:rPr>
          <w:i w:val="0"/>
          <w:iCs w:val="0"/>
        </w:rPr>
        <w:t xml:space="preserve">Figure </w:t>
      </w:r>
      <w:r w:rsidRPr="004F11EE">
        <w:rPr>
          <w:i w:val="0"/>
          <w:iCs w:val="0"/>
        </w:rPr>
        <w:fldChar w:fldCharType="begin"/>
      </w:r>
      <w:r w:rsidRPr="004F11EE">
        <w:rPr>
          <w:i w:val="0"/>
          <w:iCs w:val="0"/>
        </w:rPr>
        <w:instrText xml:space="preserve"> SEQ Figure \* ARABIC </w:instrText>
      </w:r>
      <w:r w:rsidRPr="004F11EE">
        <w:rPr>
          <w:i w:val="0"/>
          <w:iCs w:val="0"/>
        </w:rPr>
        <w:fldChar w:fldCharType="separate"/>
      </w:r>
      <w:r w:rsidR="0039294C">
        <w:rPr>
          <w:i w:val="0"/>
          <w:iCs w:val="0"/>
          <w:noProof/>
        </w:rPr>
        <w:t>1</w:t>
      </w:r>
      <w:r w:rsidRPr="004F11EE">
        <w:rPr>
          <w:i w:val="0"/>
          <w:iCs w:val="0"/>
        </w:rPr>
        <w:fldChar w:fldCharType="end"/>
      </w:r>
      <w:r w:rsidRPr="004F11EE">
        <w:rPr>
          <w:i w:val="0"/>
          <w:iCs w:val="0"/>
        </w:rPr>
        <w:t xml:space="preserve"> Java Program with JDBC Connection and MENU</w:t>
      </w:r>
    </w:p>
    <w:p w:rsidR="00FA1594" w:rsidRDefault="00FA1594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Choice 1 </w:t>
      </w:r>
    </w:p>
    <w:p w:rsidR="004F11EE" w:rsidRDefault="00050526" w:rsidP="004F11EE">
      <w:pPr>
        <w:keepNext/>
        <w:spacing w:after="0" w:line="360" w:lineRule="auto"/>
        <w:jc w:val="both"/>
      </w:pPr>
      <w:r>
        <w:rPr>
          <w:b/>
          <w:bCs/>
          <w:noProof/>
        </w:rPr>
        <w:drawing>
          <wp:inline distT="0" distB="0" distL="0" distR="0">
            <wp:extent cx="5731510" cy="9404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40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4" w:rsidRPr="004F11EE" w:rsidRDefault="004F11EE" w:rsidP="004F11EE">
      <w:pPr>
        <w:pStyle w:val="Caption"/>
        <w:jc w:val="center"/>
        <w:rPr>
          <w:b/>
          <w:bCs/>
          <w:i w:val="0"/>
          <w:iCs w:val="0"/>
        </w:rPr>
      </w:pPr>
      <w:r w:rsidRPr="004F11EE">
        <w:rPr>
          <w:i w:val="0"/>
          <w:iCs w:val="0"/>
        </w:rPr>
        <w:t xml:space="preserve">Figure </w:t>
      </w:r>
      <w:r w:rsidRPr="004F11EE">
        <w:rPr>
          <w:i w:val="0"/>
          <w:iCs w:val="0"/>
        </w:rPr>
        <w:fldChar w:fldCharType="begin"/>
      </w:r>
      <w:r w:rsidRPr="004F11EE">
        <w:rPr>
          <w:i w:val="0"/>
          <w:iCs w:val="0"/>
        </w:rPr>
        <w:instrText xml:space="preserve"> SEQ Figure \* ARABIC </w:instrText>
      </w:r>
      <w:r w:rsidRPr="004F11EE">
        <w:rPr>
          <w:i w:val="0"/>
          <w:iCs w:val="0"/>
        </w:rPr>
        <w:fldChar w:fldCharType="separate"/>
      </w:r>
      <w:r w:rsidR="0039294C">
        <w:rPr>
          <w:i w:val="0"/>
          <w:iCs w:val="0"/>
          <w:noProof/>
        </w:rPr>
        <w:t>2</w:t>
      </w:r>
      <w:r w:rsidRPr="004F11EE">
        <w:rPr>
          <w:i w:val="0"/>
          <w:iCs w:val="0"/>
        </w:rPr>
        <w:fldChar w:fldCharType="end"/>
      </w:r>
      <w:r w:rsidRPr="004F11EE">
        <w:rPr>
          <w:i w:val="0"/>
          <w:iCs w:val="0"/>
        </w:rPr>
        <w:t xml:space="preserve"> Java Program to take user input for database using JDBC</w:t>
      </w:r>
    </w:p>
    <w:p w:rsidR="00FA1594" w:rsidRDefault="00FA1594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Choice 2 </w:t>
      </w:r>
    </w:p>
    <w:p w:rsidR="00790DE7" w:rsidRDefault="00050526" w:rsidP="00790DE7">
      <w:pPr>
        <w:keepNext/>
        <w:spacing w:after="0" w:line="360" w:lineRule="auto"/>
        <w:jc w:val="both"/>
      </w:pPr>
      <w:r>
        <w:rPr>
          <w:b/>
          <w:bCs/>
          <w:noProof/>
        </w:rPr>
        <w:drawing>
          <wp:inline distT="0" distB="0" distL="0" distR="0">
            <wp:extent cx="5731510" cy="1022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2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4" w:rsidRPr="00790DE7" w:rsidRDefault="00790DE7" w:rsidP="00790DE7">
      <w:pPr>
        <w:pStyle w:val="Caption"/>
        <w:jc w:val="center"/>
        <w:rPr>
          <w:b/>
          <w:bCs/>
          <w:i w:val="0"/>
          <w:iCs w:val="0"/>
        </w:rPr>
      </w:pPr>
      <w:r w:rsidRPr="00790DE7">
        <w:rPr>
          <w:i w:val="0"/>
          <w:iCs w:val="0"/>
        </w:rPr>
        <w:t xml:space="preserve">Figure </w:t>
      </w:r>
      <w:r w:rsidRPr="00790DE7">
        <w:rPr>
          <w:i w:val="0"/>
          <w:iCs w:val="0"/>
        </w:rPr>
        <w:fldChar w:fldCharType="begin"/>
      </w:r>
      <w:r w:rsidRPr="00790DE7">
        <w:rPr>
          <w:i w:val="0"/>
          <w:iCs w:val="0"/>
        </w:rPr>
        <w:instrText xml:space="preserve"> SEQ Figure \* ARABIC </w:instrText>
      </w:r>
      <w:r w:rsidRPr="00790DE7">
        <w:rPr>
          <w:i w:val="0"/>
          <w:iCs w:val="0"/>
        </w:rPr>
        <w:fldChar w:fldCharType="separate"/>
      </w:r>
      <w:r w:rsidR="0039294C">
        <w:rPr>
          <w:i w:val="0"/>
          <w:iCs w:val="0"/>
          <w:noProof/>
        </w:rPr>
        <w:t>3</w:t>
      </w:r>
      <w:r w:rsidRPr="00790DE7">
        <w:rPr>
          <w:i w:val="0"/>
          <w:iCs w:val="0"/>
        </w:rPr>
        <w:fldChar w:fldCharType="end"/>
      </w:r>
      <w:r w:rsidRPr="00790DE7">
        <w:rPr>
          <w:i w:val="0"/>
          <w:iCs w:val="0"/>
        </w:rPr>
        <w:t xml:space="preserve"> Java Program to display all the Manager Name in Ascending order using JDBC</w:t>
      </w:r>
    </w:p>
    <w:p w:rsidR="00790DE7" w:rsidRDefault="00790DE7" w:rsidP="00E63A82">
      <w:pPr>
        <w:spacing w:after="0" w:line="360" w:lineRule="auto"/>
        <w:jc w:val="both"/>
        <w:rPr>
          <w:b/>
          <w:bCs/>
        </w:rPr>
      </w:pPr>
    </w:p>
    <w:p w:rsidR="00790DE7" w:rsidRDefault="00790DE7" w:rsidP="00E63A82">
      <w:pPr>
        <w:spacing w:after="0" w:line="360" w:lineRule="auto"/>
        <w:jc w:val="both"/>
        <w:rPr>
          <w:b/>
          <w:bCs/>
        </w:rPr>
      </w:pPr>
    </w:p>
    <w:p w:rsidR="00790DE7" w:rsidRDefault="00790DE7" w:rsidP="00E63A82">
      <w:pPr>
        <w:spacing w:after="0" w:line="360" w:lineRule="auto"/>
        <w:jc w:val="both"/>
        <w:rPr>
          <w:b/>
          <w:bCs/>
        </w:rPr>
      </w:pPr>
    </w:p>
    <w:p w:rsidR="00790DE7" w:rsidRDefault="00790DE7" w:rsidP="00E63A82">
      <w:pPr>
        <w:spacing w:after="0" w:line="360" w:lineRule="auto"/>
        <w:jc w:val="both"/>
        <w:rPr>
          <w:b/>
          <w:bCs/>
        </w:rPr>
      </w:pPr>
    </w:p>
    <w:p w:rsidR="00FA1594" w:rsidRDefault="00FA1594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lastRenderedPageBreak/>
        <w:t>Choice 3</w:t>
      </w:r>
    </w:p>
    <w:p w:rsidR="003406C9" w:rsidRDefault="00050526" w:rsidP="003406C9">
      <w:pPr>
        <w:keepNext/>
        <w:spacing w:after="0" w:line="360" w:lineRule="auto"/>
        <w:jc w:val="both"/>
      </w:pPr>
      <w:r>
        <w:rPr>
          <w:b/>
          <w:bCs/>
          <w:noProof/>
        </w:rPr>
        <w:drawing>
          <wp:inline distT="0" distB="0" distL="0" distR="0">
            <wp:extent cx="5731510" cy="1225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594" w:rsidRPr="0094767E" w:rsidRDefault="003406C9" w:rsidP="0094767E">
      <w:pPr>
        <w:pStyle w:val="Caption"/>
        <w:jc w:val="center"/>
        <w:rPr>
          <w:b/>
          <w:bCs/>
          <w:i w:val="0"/>
          <w:iCs w:val="0"/>
        </w:rPr>
      </w:pPr>
      <w:r w:rsidRPr="0094767E">
        <w:rPr>
          <w:i w:val="0"/>
          <w:iCs w:val="0"/>
        </w:rPr>
        <w:t xml:space="preserve">Figure </w:t>
      </w:r>
      <w:r w:rsidRPr="0094767E">
        <w:rPr>
          <w:i w:val="0"/>
          <w:iCs w:val="0"/>
        </w:rPr>
        <w:fldChar w:fldCharType="begin"/>
      </w:r>
      <w:r w:rsidRPr="0094767E">
        <w:rPr>
          <w:i w:val="0"/>
          <w:iCs w:val="0"/>
        </w:rPr>
        <w:instrText xml:space="preserve"> SEQ Figure \* ARABIC </w:instrText>
      </w:r>
      <w:r w:rsidRPr="0094767E">
        <w:rPr>
          <w:i w:val="0"/>
          <w:iCs w:val="0"/>
        </w:rPr>
        <w:fldChar w:fldCharType="separate"/>
      </w:r>
      <w:r w:rsidR="0039294C">
        <w:rPr>
          <w:i w:val="0"/>
          <w:iCs w:val="0"/>
          <w:noProof/>
        </w:rPr>
        <w:t>4</w:t>
      </w:r>
      <w:r w:rsidRPr="0094767E">
        <w:rPr>
          <w:i w:val="0"/>
          <w:iCs w:val="0"/>
        </w:rPr>
        <w:fldChar w:fldCharType="end"/>
      </w:r>
      <w:r w:rsidRPr="0094767E">
        <w:rPr>
          <w:i w:val="0"/>
          <w:iCs w:val="0"/>
        </w:rPr>
        <w:t xml:space="preserve"> Java Program to count the number of managers in each location using JDBC</w:t>
      </w:r>
    </w:p>
    <w:p w:rsidR="00FA1594" w:rsidRDefault="00FA1594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Choice 4</w:t>
      </w:r>
    </w:p>
    <w:p w:rsidR="00235738" w:rsidRDefault="00050526" w:rsidP="00235738">
      <w:pPr>
        <w:keepNext/>
        <w:spacing w:after="0" w:line="360" w:lineRule="auto"/>
        <w:jc w:val="both"/>
      </w:pPr>
      <w:r>
        <w:rPr>
          <w:b/>
          <w:bCs/>
          <w:noProof/>
        </w:rPr>
        <w:drawing>
          <wp:inline distT="0" distB="0" distL="0" distR="0">
            <wp:extent cx="5731510" cy="17627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F03" w:rsidRPr="00FA1594" w:rsidRDefault="00235738" w:rsidP="004B6267">
      <w:pPr>
        <w:pStyle w:val="Caption"/>
        <w:jc w:val="center"/>
        <w:rPr>
          <w:b/>
          <w:bCs/>
        </w:rPr>
      </w:pPr>
      <w:r>
        <w:t xml:space="preserve">Figure </w:t>
      </w:r>
      <w:fldSimple w:instr=" SEQ Figure \* ARABIC ">
        <w:r w:rsidR="0039294C">
          <w:rPr>
            <w:noProof/>
          </w:rPr>
          <w:t>5</w:t>
        </w:r>
      </w:fldSimple>
      <w:r>
        <w:t xml:space="preserve"> </w:t>
      </w:r>
      <w:r w:rsidRPr="001200A2">
        <w:t xml:space="preserve">Java Program </w:t>
      </w:r>
      <w:r w:rsidRPr="0094767E">
        <w:rPr>
          <w:i w:val="0"/>
          <w:iCs w:val="0"/>
        </w:rPr>
        <w:t>to count the number of managers in each location</w:t>
      </w:r>
      <w:r>
        <w:rPr>
          <w:i w:val="0"/>
          <w:iCs w:val="0"/>
        </w:rPr>
        <w:t xml:space="preserve"> greater than 3</w:t>
      </w:r>
      <w:r w:rsidRPr="0094767E">
        <w:rPr>
          <w:i w:val="0"/>
          <w:iCs w:val="0"/>
        </w:rPr>
        <w:t xml:space="preserve"> </w:t>
      </w:r>
      <w:r w:rsidRPr="001200A2">
        <w:t>using JDBC</w:t>
      </w:r>
    </w:p>
    <w:p w:rsidR="00050526" w:rsidRPr="00DA254B" w:rsidRDefault="00DC1B71" w:rsidP="00E63A82">
      <w:pPr>
        <w:spacing w:after="0" w:line="360" w:lineRule="auto"/>
        <w:jc w:val="both"/>
        <w:rPr>
          <w:b/>
          <w:bCs/>
          <w:u w:val="single"/>
        </w:rPr>
      </w:pPr>
      <w:r w:rsidRPr="00DA254B">
        <w:rPr>
          <w:b/>
          <w:bCs/>
          <w:u w:val="single"/>
        </w:rPr>
        <w:t>Result / Output</w:t>
      </w:r>
    </w:p>
    <w:p w:rsidR="00050526" w:rsidRDefault="00050526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Menu </w:t>
      </w:r>
    </w:p>
    <w:p w:rsidR="00971A57" w:rsidRDefault="00656C5B" w:rsidP="00971A57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>
            <wp:extent cx="2578100" cy="787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81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26" w:rsidRPr="0039294C" w:rsidRDefault="00971A57" w:rsidP="00971A57">
      <w:pPr>
        <w:pStyle w:val="Caption"/>
        <w:jc w:val="center"/>
        <w:rPr>
          <w:b/>
          <w:bCs/>
          <w:i w:val="0"/>
          <w:iCs w:val="0"/>
        </w:rPr>
      </w:pPr>
      <w:r w:rsidRPr="0039294C">
        <w:rPr>
          <w:i w:val="0"/>
          <w:iCs w:val="0"/>
        </w:rPr>
        <w:t xml:space="preserve">Figure </w:t>
      </w:r>
      <w:r w:rsidRPr="0039294C">
        <w:rPr>
          <w:i w:val="0"/>
          <w:iCs w:val="0"/>
        </w:rPr>
        <w:fldChar w:fldCharType="begin"/>
      </w:r>
      <w:r w:rsidRPr="0039294C">
        <w:rPr>
          <w:i w:val="0"/>
          <w:iCs w:val="0"/>
        </w:rPr>
        <w:instrText xml:space="preserve"> SEQ Figure \* ARABIC </w:instrText>
      </w:r>
      <w:r w:rsidRPr="0039294C">
        <w:rPr>
          <w:i w:val="0"/>
          <w:iCs w:val="0"/>
        </w:rPr>
        <w:fldChar w:fldCharType="separate"/>
      </w:r>
      <w:r w:rsidR="0039294C">
        <w:rPr>
          <w:i w:val="0"/>
          <w:iCs w:val="0"/>
          <w:noProof/>
        </w:rPr>
        <w:t>6</w:t>
      </w:r>
      <w:r w:rsidRPr="0039294C">
        <w:rPr>
          <w:i w:val="0"/>
          <w:iCs w:val="0"/>
        </w:rPr>
        <w:fldChar w:fldCharType="end"/>
      </w:r>
      <w:r w:rsidRPr="0039294C">
        <w:rPr>
          <w:i w:val="0"/>
          <w:iCs w:val="0"/>
        </w:rPr>
        <w:t xml:space="preserve"> Java Program output switch case menu choice</w:t>
      </w:r>
    </w:p>
    <w:p w:rsidR="00050526" w:rsidRDefault="00050526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 xml:space="preserve">Choice 1 </w:t>
      </w:r>
    </w:p>
    <w:p w:rsidR="0039294C" w:rsidRDefault="00656C5B" w:rsidP="0039294C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>
            <wp:extent cx="3124200" cy="1384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26" w:rsidRPr="0039294C" w:rsidRDefault="0039294C" w:rsidP="0039294C">
      <w:pPr>
        <w:pStyle w:val="Caption"/>
        <w:jc w:val="center"/>
        <w:rPr>
          <w:b/>
          <w:bCs/>
          <w:i w:val="0"/>
          <w:iCs w:val="0"/>
        </w:rPr>
      </w:pPr>
      <w:r w:rsidRPr="0039294C">
        <w:rPr>
          <w:i w:val="0"/>
          <w:iCs w:val="0"/>
        </w:rPr>
        <w:t xml:space="preserve">Figure </w:t>
      </w:r>
      <w:r w:rsidRPr="0039294C">
        <w:rPr>
          <w:i w:val="0"/>
          <w:iCs w:val="0"/>
        </w:rPr>
        <w:fldChar w:fldCharType="begin"/>
      </w:r>
      <w:r w:rsidRPr="0039294C">
        <w:rPr>
          <w:i w:val="0"/>
          <w:iCs w:val="0"/>
        </w:rPr>
        <w:instrText xml:space="preserve"> SEQ Figure \* ARABIC </w:instrText>
      </w:r>
      <w:r w:rsidRPr="0039294C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7</w:t>
      </w:r>
      <w:r w:rsidRPr="0039294C">
        <w:rPr>
          <w:i w:val="0"/>
          <w:iCs w:val="0"/>
        </w:rPr>
        <w:fldChar w:fldCharType="end"/>
      </w:r>
      <w:r w:rsidRPr="0039294C">
        <w:rPr>
          <w:i w:val="0"/>
          <w:iCs w:val="0"/>
        </w:rPr>
        <w:t xml:space="preserve"> Java Program output for choice 1</w:t>
      </w:r>
    </w:p>
    <w:p w:rsidR="009C6DC4" w:rsidRDefault="009C6DC4" w:rsidP="00E63A82">
      <w:pPr>
        <w:spacing w:after="0" w:line="360" w:lineRule="auto"/>
        <w:jc w:val="both"/>
        <w:rPr>
          <w:b/>
          <w:bCs/>
        </w:rPr>
      </w:pPr>
    </w:p>
    <w:p w:rsidR="009C6DC4" w:rsidRDefault="009C6DC4" w:rsidP="00E63A82">
      <w:pPr>
        <w:spacing w:after="0" w:line="360" w:lineRule="auto"/>
        <w:jc w:val="both"/>
        <w:rPr>
          <w:b/>
          <w:bCs/>
        </w:rPr>
      </w:pPr>
    </w:p>
    <w:p w:rsidR="009C6DC4" w:rsidRDefault="009C6DC4" w:rsidP="00E63A82">
      <w:pPr>
        <w:spacing w:after="0" w:line="360" w:lineRule="auto"/>
        <w:jc w:val="both"/>
        <w:rPr>
          <w:b/>
          <w:bCs/>
        </w:rPr>
      </w:pPr>
    </w:p>
    <w:p w:rsidR="009C6DC4" w:rsidRDefault="009C6DC4" w:rsidP="00E63A82">
      <w:pPr>
        <w:spacing w:after="0" w:line="360" w:lineRule="auto"/>
        <w:jc w:val="both"/>
        <w:rPr>
          <w:b/>
          <w:bCs/>
        </w:rPr>
      </w:pPr>
    </w:p>
    <w:p w:rsidR="00050526" w:rsidRDefault="00050526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lastRenderedPageBreak/>
        <w:t xml:space="preserve">Choice 2 </w:t>
      </w:r>
    </w:p>
    <w:p w:rsidR="0039294C" w:rsidRDefault="00656C5B" w:rsidP="0039294C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>
            <wp:extent cx="2781300" cy="13716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526" w:rsidRPr="0039294C" w:rsidRDefault="0039294C" w:rsidP="0039294C">
      <w:pPr>
        <w:pStyle w:val="Caption"/>
        <w:jc w:val="center"/>
        <w:rPr>
          <w:b/>
          <w:bCs/>
          <w:i w:val="0"/>
          <w:iCs w:val="0"/>
        </w:rPr>
      </w:pPr>
      <w:r w:rsidRPr="0039294C">
        <w:rPr>
          <w:i w:val="0"/>
          <w:iCs w:val="0"/>
        </w:rPr>
        <w:t xml:space="preserve">Figure </w:t>
      </w:r>
      <w:r w:rsidRPr="0039294C">
        <w:rPr>
          <w:i w:val="0"/>
          <w:iCs w:val="0"/>
        </w:rPr>
        <w:fldChar w:fldCharType="begin"/>
      </w:r>
      <w:r w:rsidRPr="0039294C">
        <w:rPr>
          <w:i w:val="0"/>
          <w:iCs w:val="0"/>
        </w:rPr>
        <w:instrText xml:space="preserve"> SEQ Figure \* ARABIC </w:instrText>
      </w:r>
      <w:r w:rsidRPr="0039294C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8</w:t>
      </w:r>
      <w:r w:rsidRPr="0039294C">
        <w:rPr>
          <w:i w:val="0"/>
          <w:iCs w:val="0"/>
        </w:rPr>
        <w:fldChar w:fldCharType="end"/>
      </w:r>
      <w:r w:rsidRPr="0039294C">
        <w:rPr>
          <w:i w:val="0"/>
          <w:iCs w:val="0"/>
          <w:lang w:val="en-US"/>
        </w:rPr>
        <w:t xml:space="preserve"> Java Program output for choice 2</w:t>
      </w:r>
    </w:p>
    <w:p w:rsidR="00050526" w:rsidRDefault="00050526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Choice 3</w:t>
      </w:r>
    </w:p>
    <w:p w:rsidR="0039294C" w:rsidRDefault="00656C5B" w:rsidP="0039294C">
      <w:pPr>
        <w:keepNext/>
        <w:spacing w:after="0" w:line="360" w:lineRule="auto"/>
        <w:jc w:val="center"/>
      </w:pPr>
      <w:r>
        <w:rPr>
          <w:b/>
          <w:bCs/>
          <w:noProof/>
        </w:rPr>
        <w:drawing>
          <wp:inline distT="0" distB="0" distL="0" distR="0">
            <wp:extent cx="2794000" cy="102119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502"/>
                    <a:stretch/>
                  </pic:blipFill>
                  <pic:spPr bwMode="auto">
                    <a:xfrm>
                      <a:off x="0" y="0"/>
                      <a:ext cx="2794000" cy="102119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50526" w:rsidRPr="0039294C" w:rsidRDefault="0039294C" w:rsidP="0039294C">
      <w:pPr>
        <w:pStyle w:val="Caption"/>
        <w:jc w:val="center"/>
        <w:rPr>
          <w:b/>
          <w:bCs/>
          <w:i w:val="0"/>
          <w:iCs w:val="0"/>
        </w:rPr>
      </w:pPr>
      <w:r w:rsidRPr="0039294C">
        <w:rPr>
          <w:i w:val="0"/>
          <w:iCs w:val="0"/>
        </w:rPr>
        <w:t xml:space="preserve">Figure </w:t>
      </w:r>
      <w:r w:rsidRPr="0039294C">
        <w:rPr>
          <w:i w:val="0"/>
          <w:iCs w:val="0"/>
        </w:rPr>
        <w:fldChar w:fldCharType="begin"/>
      </w:r>
      <w:r w:rsidRPr="0039294C">
        <w:rPr>
          <w:i w:val="0"/>
          <w:iCs w:val="0"/>
        </w:rPr>
        <w:instrText xml:space="preserve"> SEQ Figure \* ARABIC </w:instrText>
      </w:r>
      <w:r w:rsidRPr="0039294C">
        <w:rPr>
          <w:i w:val="0"/>
          <w:iCs w:val="0"/>
        </w:rPr>
        <w:fldChar w:fldCharType="separate"/>
      </w:r>
      <w:r>
        <w:rPr>
          <w:i w:val="0"/>
          <w:iCs w:val="0"/>
          <w:noProof/>
        </w:rPr>
        <w:t>9</w:t>
      </w:r>
      <w:r w:rsidRPr="0039294C">
        <w:rPr>
          <w:i w:val="0"/>
          <w:iCs w:val="0"/>
        </w:rPr>
        <w:fldChar w:fldCharType="end"/>
      </w:r>
      <w:r w:rsidRPr="0039294C">
        <w:rPr>
          <w:i w:val="0"/>
          <w:iCs w:val="0"/>
          <w:lang w:val="en-US"/>
        </w:rPr>
        <w:t xml:space="preserve"> Java Program output for choice 3</w:t>
      </w:r>
    </w:p>
    <w:p w:rsidR="00050526" w:rsidRPr="00FA1594" w:rsidRDefault="00050526" w:rsidP="00E63A82">
      <w:pPr>
        <w:spacing w:after="0" w:line="360" w:lineRule="auto"/>
        <w:jc w:val="both"/>
        <w:rPr>
          <w:b/>
          <w:bCs/>
        </w:rPr>
      </w:pPr>
      <w:r>
        <w:rPr>
          <w:b/>
          <w:bCs/>
        </w:rPr>
        <w:t>Choice 4</w:t>
      </w:r>
    </w:p>
    <w:p w:rsidR="0039294C" w:rsidRDefault="00656C5B" w:rsidP="0039294C">
      <w:pPr>
        <w:keepNext/>
        <w:spacing w:after="0" w:line="360" w:lineRule="auto"/>
        <w:jc w:val="center"/>
      </w:pPr>
      <w:r>
        <w:rPr>
          <w:noProof/>
        </w:rPr>
        <w:drawing>
          <wp:inline distT="0" distB="0" distL="0" distR="0">
            <wp:extent cx="2667000" cy="96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A82" w:rsidRPr="0039294C" w:rsidRDefault="0039294C" w:rsidP="0039294C">
      <w:pPr>
        <w:pStyle w:val="Caption"/>
        <w:jc w:val="center"/>
        <w:rPr>
          <w:i w:val="0"/>
          <w:iCs w:val="0"/>
        </w:rPr>
      </w:pPr>
      <w:r w:rsidRPr="0039294C">
        <w:rPr>
          <w:i w:val="0"/>
          <w:iCs w:val="0"/>
        </w:rPr>
        <w:t xml:space="preserve">Figure </w:t>
      </w:r>
      <w:r w:rsidRPr="0039294C">
        <w:rPr>
          <w:i w:val="0"/>
          <w:iCs w:val="0"/>
        </w:rPr>
        <w:fldChar w:fldCharType="begin"/>
      </w:r>
      <w:r w:rsidRPr="0039294C">
        <w:rPr>
          <w:i w:val="0"/>
          <w:iCs w:val="0"/>
        </w:rPr>
        <w:instrText xml:space="preserve"> SEQ Figure \* ARABIC </w:instrText>
      </w:r>
      <w:r w:rsidRPr="0039294C">
        <w:rPr>
          <w:i w:val="0"/>
          <w:iCs w:val="0"/>
        </w:rPr>
        <w:fldChar w:fldCharType="separate"/>
      </w:r>
      <w:r w:rsidRPr="0039294C">
        <w:rPr>
          <w:i w:val="0"/>
          <w:iCs w:val="0"/>
          <w:noProof/>
        </w:rPr>
        <w:t>10</w:t>
      </w:r>
      <w:r w:rsidRPr="0039294C">
        <w:rPr>
          <w:i w:val="0"/>
          <w:iCs w:val="0"/>
        </w:rPr>
        <w:fldChar w:fldCharType="end"/>
      </w:r>
      <w:r w:rsidRPr="0039294C">
        <w:rPr>
          <w:i w:val="0"/>
          <w:iCs w:val="0"/>
        </w:rPr>
        <w:t xml:space="preserve"> Java Program output for choice 4</w:t>
      </w:r>
    </w:p>
    <w:p w:rsidR="00E63A82" w:rsidRPr="00963A8D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963A8D">
        <w:rPr>
          <w:rFonts w:cs="Times New Roman"/>
          <w:b/>
          <w:bCs/>
        </w:rPr>
        <w:t>Analysis and Discussions</w:t>
      </w:r>
    </w:p>
    <w:p w:rsidR="003B7013" w:rsidRPr="003B7013" w:rsidRDefault="003B7013" w:rsidP="003B7013">
      <w:pPr>
        <w:spacing w:after="0" w:line="360" w:lineRule="auto"/>
        <w:jc w:val="both"/>
      </w:pPr>
      <w:r w:rsidRPr="003B7013">
        <w:t>JDBC offers a programming-level interface that handles the mechanics of Java applications</w:t>
      </w:r>
    </w:p>
    <w:p w:rsidR="003B7013" w:rsidRPr="003B7013" w:rsidRDefault="003B7013" w:rsidP="003B7013">
      <w:pPr>
        <w:spacing w:after="0" w:line="360" w:lineRule="auto"/>
        <w:jc w:val="both"/>
      </w:pPr>
      <w:r w:rsidRPr="003B7013">
        <w:t>communicating with a database or RDBMS. The JDBC API supports communication between the</w:t>
      </w:r>
    </w:p>
    <w:p w:rsidR="00E63A82" w:rsidRPr="00937614" w:rsidRDefault="003B7013" w:rsidP="003B7013">
      <w:pPr>
        <w:spacing w:after="0" w:line="360" w:lineRule="auto"/>
        <w:jc w:val="both"/>
        <w:rPr>
          <w:rFonts w:ascii="COURIER OBLIQUE" w:hAnsi="COURIER OBLIQUE"/>
          <w:i/>
          <w:iCs/>
        </w:rPr>
      </w:pPr>
      <w:r w:rsidRPr="003B7013">
        <w:t>Java application and the JDBC manager.</w:t>
      </w:r>
      <w:r>
        <w:t xml:space="preserve"> </w:t>
      </w:r>
      <w:r w:rsidR="00937614">
        <w:t xml:space="preserve">Import MySQL Library using </w:t>
      </w:r>
      <w:r w:rsidR="00937614" w:rsidRPr="00937614">
        <w:rPr>
          <w:rFonts w:ascii="COURIER OBLIQUE" w:hAnsi="COURIER OBLIQUE"/>
          <w:i/>
          <w:iCs/>
        </w:rPr>
        <w:t>import java.sql.*;</w:t>
      </w:r>
    </w:p>
    <w:p w:rsidR="00937614" w:rsidRDefault="00105DC1" w:rsidP="003B7013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26698</wp:posOffset>
                </wp:positionH>
                <wp:positionV relativeFrom="paragraph">
                  <wp:posOffset>230222</wp:posOffset>
                </wp:positionV>
                <wp:extent cx="5699983" cy="800935"/>
                <wp:effectExtent l="0" t="0" r="15240" b="1206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9983" cy="8009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C445C" w:rsidRPr="004A0D53" w:rsidRDefault="006C445C" w:rsidP="006C445C">
                            <w:pPr>
                              <w:spacing w:line="240" w:lineRule="auto"/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Class.forName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("</w:t>
                            </w: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com.mysql.cj.jdbc.Driver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");  </w:t>
                            </w:r>
                          </w:p>
                          <w:p w:rsidR="006C445C" w:rsidRPr="004A0D53" w:rsidRDefault="006C445C" w:rsidP="006C445C">
                            <w:pPr>
                              <w:spacing w:line="240" w:lineRule="auto"/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Connection con=</w:t>
                            </w: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DriverManager.getConnection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(  </w:t>
                            </w:r>
                          </w:p>
                          <w:p w:rsidR="00105DC1" w:rsidRPr="004A0D53" w:rsidRDefault="006C445C" w:rsidP="006C445C">
                            <w:pPr>
                              <w:spacing w:line="240" w:lineRule="auto"/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"jdbc:mysql://localhost:3306/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databaseName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","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UserName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","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Password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");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2.1pt;margin-top:18.15pt;width:448.8pt;height:63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" fillcolor="white [3201]" strokeweight=".5pt">
                <v:textbox>
                  <w:txbxContent>
                    <w:p w:rsidR="006C445C" w:rsidRPr="004A0D53" w:rsidRDefault="006C445C" w:rsidP="006C445C">
                      <w:pPr>
                        <w:spacing w:line="240" w:lineRule="auto"/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Class.forName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("</w:t>
                      </w: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com.mysql.cj.jdbc.Driver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");  </w:t>
                      </w:r>
                    </w:p>
                    <w:p w:rsidR="006C445C" w:rsidRPr="004A0D53" w:rsidRDefault="006C445C" w:rsidP="006C445C">
                      <w:pPr>
                        <w:spacing w:line="240" w:lineRule="auto"/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Connection con=</w:t>
                      </w: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DriverManager.getConnection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(  </w:t>
                      </w:r>
                    </w:p>
                    <w:p w:rsidR="00105DC1" w:rsidRPr="004A0D53" w:rsidRDefault="006C445C" w:rsidP="006C445C">
                      <w:pPr>
                        <w:spacing w:line="240" w:lineRule="auto"/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"jdbc:mysql://localhost:3306/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databaseName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","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UserName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","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Password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");</w:t>
                      </w:r>
                    </w:p>
                  </w:txbxContent>
                </v:textbox>
              </v:shape>
            </w:pict>
          </mc:Fallback>
        </mc:AlternateContent>
      </w:r>
      <w:r w:rsidR="00937614">
        <w:t xml:space="preserve">Under Main Function </w:t>
      </w:r>
      <w:r>
        <w:t xml:space="preserve">for connecting to MySQL database </w:t>
      </w:r>
    </w:p>
    <w:p w:rsidR="00105DC1" w:rsidRPr="003B7013" w:rsidRDefault="00105DC1" w:rsidP="003B7013">
      <w:pPr>
        <w:spacing w:after="0" w:line="360" w:lineRule="auto"/>
        <w:jc w:val="both"/>
      </w:pPr>
    </w:p>
    <w:p w:rsidR="00E63A82" w:rsidRDefault="00E63A82" w:rsidP="00E63A82">
      <w:pPr>
        <w:spacing w:after="0" w:line="360" w:lineRule="auto"/>
        <w:jc w:val="both"/>
        <w:rPr>
          <w:b/>
          <w:bCs/>
        </w:rPr>
      </w:pPr>
    </w:p>
    <w:p w:rsidR="00105DC1" w:rsidRDefault="00105DC1" w:rsidP="00E63A82">
      <w:pPr>
        <w:spacing w:after="0" w:line="360" w:lineRule="auto"/>
        <w:jc w:val="both"/>
        <w:rPr>
          <w:b/>
          <w:bCs/>
        </w:rPr>
      </w:pPr>
    </w:p>
    <w:p w:rsidR="00105DC1" w:rsidRDefault="00105DC1" w:rsidP="00E63A82">
      <w:pPr>
        <w:spacing w:after="0" w:line="360" w:lineRule="auto"/>
        <w:jc w:val="both"/>
        <w:rPr>
          <w:b/>
          <w:bCs/>
        </w:rPr>
      </w:pPr>
    </w:p>
    <w:p w:rsidR="00F7405D" w:rsidRDefault="00F7405D" w:rsidP="00E63A82">
      <w:pPr>
        <w:spacing w:after="0" w:line="360" w:lineRule="auto"/>
        <w:jc w:val="both"/>
      </w:pPr>
      <w:r w:rsidRPr="00F7405D">
        <w:t xml:space="preserve">Now that our database is connected </w:t>
      </w:r>
      <w:r>
        <w:t xml:space="preserve">with our application to perform database </w:t>
      </w:r>
      <w:r w:rsidRPr="00F7405D">
        <w:t>queries</w:t>
      </w:r>
      <w:r>
        <w:t xml:space="preserve"> we create a statement object with the help of connection object to write </w:t>
      </w:r>
      <w:r w:rsidRPr="00F7405D">
        <w:t>queries</w:t>
      </w:r>
      <w:r>
        <w:t xml:space="preserve"> using statement object </w:t>
      </w:r>
    </w:p>
    <w:p w:rsidR="00F7405D" w:rsidRDefault="00F7405D" w:rsidP="00E63A82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66745</wp:posOffset>
                </wp:positionH>
                <wp:positionV relativeFrom="paragraph">
                  <wp:posOffset>81439</wp:posOffset>
                </wp:positionV>
                <wp:extent cx="5713331" cy="293676"/>
                <wp:effectExtent l="0" t="0" r="1460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3331" cy="2936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7405D" w:rsidRPr="004A0D53" w:rsidRDefault="00F7405D">
                            <w:pPr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 xml:space="preserve">Statement </w:t>
                            </w: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stmt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=</w:t>
                            </w: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con.createStatement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();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left:0;text-align:left;margin-left:5.25pt;margin-top:6.4pt;width:449.85pt;height:23.1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" fillcolor="white [3201]" strokeweight=".5pt">
                <v:textbox>
                  <w:txbxContent>
                    <w:p w:rsidR="00F7405D" w:rsidRPr="004A0D53" w:rsidRDefault="00F7405D">
                      <w:pPr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</w:pP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 xml:space="preserve">Statement </w:t>
                      </w: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stmt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=</w:t>
                      </w: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con.createStatement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();</w:t>
                      </w:r>
                    </w:p>
                  </w:txbxContent>
                </v:textbox>
              </v:shape>
            </w:pict>
          </mc:Fallback>
        </mc:AlternateContent>
      </w:r>
    </w:p>
    <w:p w:rsidR="00F7405D" w:rsidRDefault="00F7405D" w:rsidP="00E63A82">
      <w:pPr>
        <w:spacing w:after="0" w:line="360" w:lineRule="auto"/>
        <w:jc w:val="both"/>
      </w:pPr>
    </w:p>
    <w:p w:rsidR="00D55C91" w:rsidRDefault="00D55C91" w:rsidP="00E63A82">
      <w:pPr>
        <w:spacing w:after="0" w:line="360" w:lineRule="auto"/>
        <w:jc w:val="both"/>
      </w:pPr>
    </w:p>
    <w:p w:rsidR="00F7405D" w:rsidRDefault="00D55C91" w:rsidP="00E63A82">
      <w:pPr>
        <w:spacing w:after="0" w:line="360" w:lineRule="auto"/>
        <w:jc w:val="both"/>
      </w:pPr>
      <w:r>
        <w:lastRenderedPageBreak/>
        <w:t xml:space="preserve">Using </w:t>
      </w:r>
      <w:proofErr w:type="spellStart"/>
      <w:r>
        <w:t>stmt</w:t>
      </w:r>
      <w:proofErr w:type="spellEnd"/>
      <w:r>
        <w:t xml:space="preserve"> we can now start writing </w:t>
      </w:r>
      <w:r w:rsidRPr="00F7405D">
        <w:t>queries</w:t>
      </w:r>
      <w:r>
        <w:t xml:space="preserve"> using </w:t>
      </w:r>
      <w:proofErr w:type="spellStart"/>
      <w:r>
        <w:t>executeupdate</w:t>
      </w:r>
      <w:proofErr w:type="spellEnd"/>
    </w:p>
    <w:p w:rsidR="00F7405D" w:rsidRDefault="002E19CA" w:rsidP="00E63A82">
      <w:pPr>
        <w:spacing w:after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60070</wp:posOffset>
                </wp:positionH>
                <wp:positionV relativeFrom="paragraph">
                  <wp:posOffset>17748</wp:posOffset>
                </wp:positionV>
                <wp:extent cx="5693308" cy="313699"/>
                <wp:effectExtent l="0" t="0" r="9525" b="1651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93308" cy="3136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2E19CA" w:rsidRPr="004A0D53" w:rsidRDefault="002E19CA">
                            <w:pPr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</w:pP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stmt.executeUpdate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("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 xml:space="preserve">SQL </w:t>
                            </w:r>
                            <w:proofErr w:type="spellStart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Qurery</w:t>
                            </w:r>
                            <w:proofErr w:type="spellEnd"/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 xml:space="preserve"> HERE 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"</w:t>
                            </w:r>
                            <w:r w:rsidRPr="004A0D53">
                              <w:rPr>
                                <w:rFonts w:ascii="COURIER OBLIQUE" w:hAnsi="COURIER OBLIQUE"/>
                                <w:b/>
                                <w:bCs/>
                                <w:i/>
                                <w:iCs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4.75pt;margin-top:1.4pt;width:448.3pt;height:24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" fillcolor="white [3201]" strokeweight=".5pt">
                <v:textbox>
                  <w:txbxContent>
                    <w:p w:rsidR="002E19CA" w:rsidRPr="004A0D53" w:rsidRDefault="002E19CA">
                      <w:pPr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</w:pP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stmt.executeUpdate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("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 xml:space="preserve">SQL </w:t>
                      </w:r>
                      <w:proofErr w:type="spellStart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Qurery</w:t>
                      </w:r>
                      <w:proofErr w:type="spellEnd"/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 xml:space="preserve"> HERE 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"</w:t>
                      </w:r>
                      <w:r w:rsidRPr="004A0D53">
                        <w:rPr>
                          <w:rFonts w:ascii="COURIER OBLIQUE" w:hAnsi="COURIER OBLIQUE"/>
                          <w:b/>
                          <w:bCs/>
                          <w:i/>
                          <w:i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2E19CA" w:rsidRDefault="002E19CA" w:rsidP="00E63A82">
      <w:pPr>
        <w:spacing w:after="0" w:line="360" w:lineRule="auto"/>
        <w:jc w:val="both"/>
      </w:pPr>
    </w:p>
    <w:p w:rsidR="002E19CA" w:rsidRDefault="00D83D17" w:rsidP="00E63A82">
      <w:pPr>
        <w:spacing w:after="0" w:line="360" w:lineRule="auto"/>
        <w:jc w:val="both"/>
      </w:pPr>
      <w:r>
        <w:t>Using a while loop we can print the result for the q</w:t>
      </w:r>
      <w:r w:rsidRPr="00F7405D">
        <w:t>ueries</w:t>
      </w:r>
      <w:r>
        <w:t>.</w:t>
      </w:r>
    </w:p>
    <w:p w:rsidR="00A15F6A" w:rsidRPr="00F7405D" w:rsidRDefault="00A15F6A" w:rsidP="00E63A82">
      <w:pPr>
        <w:spacing w:after="0" w:line="360" w:lineRule="auto"/>
        <w:jc w:val="both"/>
      </w:pPr>
    </w:p>
    <w:p w:rsidR="00E63A82" w:rsidRPr="00963A8D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963A8D">
        <w:rPr>
          <w:rFonts w:cs="Times New Roman"/>
          <w:b/>
          <w:bCs/>
        </w:rPr>
        <w:t xml:space="preserve">Conclusions </w:t>
      </w:r>
    </w:p>
    <w:p w:rsidR="00E63A82" w:rsidRDefault="00AC6246" w:rsidP="00E63A82">
      <w:pPr>
        <w:spacing w:after="0" w:line="360" w:lineRule="auto"/>
        <w:jc w:val="both"/>
      </w:pPr>
      <w:r w:rsidRPr="00AC6246">
        <w:t xml:space="preserve">JDBC driver </w:t>
      </w:r>
      <w:r w:rsidRPr="00AC6246">
        <w:t xml:space="preserve">is used to </w:t>
      </w:r>
      <w:r w:rsidRPr="00AC6246">
        <w:t>make SQL queries. JDBC provides an interface to make</w:t>
      </w:r>
      <w:r w:rsidR="00021F6D">
        <w:t xml:space="preserve"> </w:t>
      </w:r>
      <w:r w:rsidRPr="00AC6246">
        <w:t>SQL queries in java program.</w:t>
      </w:r>
    </w:p>
    <w:p w:rsidR="00A05373" w:rsidRPr="00A05373" w:rsidRDefault="00A05373" w:rsidP="00E63A82">
      <w:pPr>
        <w:spacing w:after="0" w:line="360" w:lineRule="auto"/>
        <w:jc w:val="both"/>
      </w:pPr>
    </w:p>
    <w:p w:rsidR="00E63A82" w:rsidRPr="00946FE2" w:rsidRDefault="00E63A82" w:rsidP="00E63A82">
      <w:pPr>
        <w:pStyle w:val="ListParagraph"/>
        <w:numPr>
          <w:ilvl w:val="0"/>
          <w:numId w:val="5"/>
        </w:numPr>
        <w:tabs>
          <w:tab w:val="left" w:pos="720"/>
        </w:tabs>
        <w:suppressAutoHyphens/>
        <w:spacing w:after="0" w:line="360" w:lineRule="auto"/>
        <w:contextualSpacing w:val="0"/>
        <w:jc w:val="both"/>
        <w:rPr>
          <w:b/>
          <w:bCs/>
        </w:rPr>
      </w:pPr>
      <w:r w:rsidRPr="00963A8D">
        <w:rPr>
          <w:rFonts w:cs="Times New Roman"/>
          <w:b/>
          <w:bCs/>
        </w:rPr>
        <w:t xml:space="preserve">Comments </w:t>
      </w:r>
    </w:p>
    <w:p w:rsidR="00E63A82" w:rsidRDefault="00E63A82" w:rsidP="00E63A82">
      <w:pPr>
        <w:spacing w:after="0" w:line="360" w:lineRule="auto"/>
        <w:jc w:val="both"/>
        <w:rPr>
          <w:rFonts w:cs="Times New Roman"/>
          <w:b/>
          <w:bCs/>
        </w:rPr>
      </w:pPr>
      <w:r w:rsidRPr="00963A8D">
        <w:rPr>
          <w:rFonts w:cs="Times New Roman"/>
          <w:b/>
          <w:bCs/>
        </w:rPr>
        <w:tab/>
      </w:r>
      <w:r w:rsidR="003D5354">
        <w:rPr>
          <w:rFonts w:cs="Times New Roman"/>
          <w:b/>
          <w:bCs/>
        </w:rPr>
        <w:t>1</w:t>
      </w:r>
      <w:r w:rsidRPr="00963A8D">
        <w:rPr>
          <w:rFonts w:cs="Times New Roman"/>
          <w:b/>
          <w:bCs/>
        </w:rPr>
        <w:t>. Learning happened</w:t>
      </w:r>
    </w:p>
    <w:p w:rsidR="00946FE2" w:rsidRPr="00946FE2" w:rsidRDefault="00946FE2" w:rsidP="00946FE2">
      <w:pPr>
        <w:spacing w:after="0" w:line="360" w:lineRule="auto"/>
        <w:jc w:val="center"/>
      </w:pPr>
      <w:r w:rsidRPr="00946FE2">
        <w:rPr>
          <w:rFonts w:cs="Times New Roman"/>
        </w:rPr>
        <w:t>Learned to connect MySQL database with java project using JDBC</w:t>
      </w:r>
    </w:p>
    <w:p w:rsidR="00E63A82" w:rsidRPr="00963A8D" w:rsidRDefault="00E63A82" w:rsidP="00E63A82">
      <w:pPr>
        <w:spacing w:after="0" w:line="360" w:lineRule="auto"/>
        <w:jc w:val="both"/>
        <w:rPr>
          <w:b/>
          <w:bCs/>
        </w:rPr>
      </w:pPr>
    </w:p>
    <w:p w:rsidR="00465972" w:rsidRPr="00963A8D" w:rsidRDefault="00E63A82" w:rsidP="00E63A82">
      <w:pPr>
        <w:rPr>
          <w:b/>
          <w:bCs/>
        </w:rPr>
      </w:pPr>
      <w:r w:rsidRPr="00963A8D">
        <w:rPr>
          <w:rFonts w:cs="Times New Roman"/>
          <w:b/>
          <w:bCs/>
        </w:rPr>
        <w:tab/>
      </w:r>
    </w:p>
    <w:sectPr w:rsidR="00465972" w:rsidRPr="00963A8D" w:rsidSect="00AE667B">
      <w:headerReference w:type="default" r:id="rId1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6204E" w:rsidRDefault="0006204E" w:rsidP="00BE415E">
      <w:pPr>
        <w:spacing w:after="0" w:line="240" w:lineRule="auto"/>
      </w:pPr>
      <w:r>
        <w:separator/>
      </w:r>
    </w:p>
  </w:endnote>
  <w:endnote w:type="continuationSeparator" w:id="0">
    <w:p w:rsidR="0006204E" w:rsidRDefault="0006204E" w:rsidP="00BE41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roid Sans">
    <w:altName w:val="Times New Roman"/>
    <w:panose1 w:val="020B0604020202020204"/>
    <w:charset w:val="00"/>
    <w:family w:val="roman"/>
    <w:notTrueType/>
    <w:pitch w:val="default"/>
  </w:font>
  <w:font w:name="TimesNewRomanPSMT"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COURIER OBLIQUE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6204E" w:rsidRDefault="0006204E" w:rsidP="00BE415E">
      <w:pPr>
        <w:spacing w:after="0" w:line="240" w:lineRule="auto"/>
      </w:pPr>
      <w:r>
        <w:separator/>
      </w:r>
    </w:p>
  </w:footnote>
  <w:footnote w:type="continuationSeparator" w:id="0">
    <w:p w:rsidR="0006204E" w:rsidRDefault="0006204E" w:rsidP="00BE41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7C74C2" w:rsidRPr="00BE415E" w:rsidRDefault="007C74C2">
    <w:pPr>
      <w:pStyle w:val="Header"/>
      <w:rPr>
        <w:u w:val="single"/>
      </w:rPr>
    </w:pPr>
    <w:r>
      <w:t xml:space="preserve">Name:  </w:t>
    </w:r>
    <w:r w:rsidR="001B6BEE">
      <w:t>K Srikanth</w:t>
    </w:r>
    <w:r w:rsidR="001B6BEE">
      <w:tab/>
    </w:r>
    <w:r w:rsidR="001B6BEE">
      <w:tab/>
    </w:r>
    <w:r>
      <w:t xml:space="preserve">              Roll Number:</w:t>
    </w:r>
    <w:r w:rsidR="001B6BEE">
      <w:t xml:space="preserve"> 17ETCS002124</w:t>
    </w: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4" w15:restartNumberingAfterBreak="0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5" w15:restartNumberingAfterBreak="0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6" w15:restartNumberingAfterBreak="0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7" w15:restartNumberingAfterBreak="0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8" w15:restartNumberingAfterBreak="0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9" w15:restartNumberingAfterBreak="0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0" w15:restartNumberingAfterBreak="0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1" w15:restartNumberingAfterBreak="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2" w15:restartNumberingAfterBreak="0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3" w15:restartNumberingAfterBreak="0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4" w15:restartNumberingAfterBreak="0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5" w15:restartNumberingAfterBreak="0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6" w15:restartNumberingAfterBreak="0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7" w15:restartNumberingAfterBreak="0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8" w15:restartNumberingAfterBreak="0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/>
      </w:rPr>
    </w:lvl>
  </w:abstractNum>
  <w:abstractNum w:abstractNumId="19" w15:restartNumberingAfterBreak="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0" w15:restartNumberingAfterBreak="0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1" w15:restartNumberingAfterBreak="0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2" w15:restartNumberingAfterBreak="0">
    <w:nsid w:val="0F4B5DBC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10AC597F"/>
    <w:multiLevelType w:val="hybridMultilevel"/>
    <w:tmpl w:val="4EAC6A54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4" w15:restartNumberingAfterBreak="0">
    <w:nsid w:val="11883208"/>
    <w:multiLevelType w:val="hybridMultilevel"/>
    <w:tmpl w:val="AFCA682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127D02E4"/>
    <w:multiLevelType w:val="multilevel"/>
    <w:tmpl w:val="1A8CE33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165C07F3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1AA9750E"/>
    <w:multiLevelType w:val="hybridMultilevel"/>
    <w:tmpl w:val="6A1E606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1BEB40AB"/>
    <w:multiLevelType w:val="hybridMultilevel"/>
    <w:tmpl w:val="9B6044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1ECA73B3"/>
    <w:multiLevelType w:val="hybridMultilevel"/>
    <w:tmpl w:val="8A6E3164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0" w15:restartNumberingAfterBreak="0">
    <w:nsid w:val="21DC2853"/>
    <w:multiLevelType w:val="hybridMultilevel"/>
    <w:tmpl w:val="D1F8C75A"/>
    <w:lvl w:ilvl="0" w:tplc="68063F38">
      <w:start w:val="1"/>
      <w:numFmt w:val="decimal"/>
      <w:lvlText w:val="%1."/>
      <w:lvlJc w:val="left"/>
      <w:pPr>
        <w:ind w:left="720" w:hanging="360"/>
      </w:pPr>
      <w:rPr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27343387"/>
    <w:multiLevelType w:val="hybridMultilevel"/>
    <w:tmpl w:val="31CA8EE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2A6221E9"/>
    <w:multiLevelType w:val="multilevel"/>
    <w:tmpl w:val="562C668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2AF76E96"/>
    <w:multiLevelType w:val="hybridMultilevel"/>
    <w:tmpl w:val="D7C41C4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2BFF1400"/>
    <w:multiLevelType w:val="hybridMultilevel"/>
    <w:tmpl w:val="E1286A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2EFD5996"/>
    <w:multiLevelType w:val="hybridMultilevel"/>
    <w:tmpl w:val="E466CA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312A53EE"/>
    <w:multiLevelType w:val="multilevel"/>
    <w:tmpl w:val="80B2A81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7" w15:restartNumberingAfterBreak="0">
    <w:nsid w:val="32FF1145"/>
    <w:multiLevelType w:val="hybridMultilevel"/>
    <w:tmpl w:val="4DB21686"/>
    <w:lvl w:ilvl="0" w:tplc="222A0D1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3987999"/>
    <w:multiLevelType w:val="hybridMultilevel"/>
    <w:tmpl w:val="616833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38F433D4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0" w15:restartNumberingAfterBreak="0">
    <w:nsid w:val="3D082E50"/>
    <w:multiLevelType w:val="multilevel"/>
    <w:tmpl w:val="F31032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564D9B"/>
    <w:multiLevelType w:val="hybridMultilevel"/>
    <w:tmpl w:val="52D2DB0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B">
      <w:start w:val="1"/>
      <w:numFmt w:val="lowerRoman"/>
      <w:lvlText w:val="%2."/>
      <w:lvlJc w:val="righ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2D940F0"/>
    <w:multiLevelType w:val="multilevel"/>
    <w:tmpl w:val="211697C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490129A"/>
    <w:multiLevelType w:val="hybridMultilevel"/>
    <w:tmpl w:val="8DD22BD8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4" w15:restartNumberingAfterBreak="0">
    <w:nsid w:val="4547773C"/>
    <w:multiLevelType w:val="multilevel"/>
    <w:tmpl w:val="0938F142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45" w15:restartNumberingAfterBreak="0">
    <w:nsid w:val="537331C2"/>
    <w:multiLevelType w:val="hybridMultilevel"/>
    <w:tmpl w:val="25989F5A"/>
    <w:lvl w:ilvl="0" w:tplc="76DC377A">
      <w:start w:val="2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9171695"/>
    <w:multiLevelType w:val="multilevel"/>
    <w:tmpl w:val="1E52AD5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E291FA3"/>
    <w:multiLevelType w:val="hybridMultilevel"/>
    <w:tmpl w:val="E35A793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8" w15:restartNumberingAfterBreak="0">
    <w:nsid w:val="5EC458FD"/>
    <w:multiLevelType w:val="multilevel"/>
    <w:tmpl w:val="47667B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F8D6D39"/>
    <w:multiLevelType w:val="multilevel"/>
    <w:tmpl w:val="FCC4770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FDB31BA"/>
    <w:multiLevelType w:val="hybridMultilevel"/>
    <w:tmpl w:val="D62271D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1" w15:restartNumberingAfterBreak="0">
    <w:nsid w:val="67602C49"/>
    <w:multiLevelType w:val="multilevel"/>
    <w:tmpl w:val="48ECFE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7951B47"/>
    <w:multiLevelType w:val="hybridMultilevel"/>
    <w:tmpl w:val="6AF47822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3" w15:restartNumberingAfterBreak="0">
    <w:nsid w:val="67DC274F"/>
    <w:multiLevelType w:val="multilevel"/>
    <w:tmpl w:val="6FEC3F86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54" w15:restartNumberingAfterBreak="0">
    <w:nsid w:val="67F74D80"/>
    <w:multiLevelType w:val="hybridMultilevel"/>
    <w:tmpl w:val="F5DE096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686B1928"/>
    <w:multiLevelType w:val="multilevel"/>
    <w:tmpl w:val="7EF292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C41C15"/>
    <w:multiLevelType w:val="multilevel"/>
    <w:tmpl w:val="212AC7A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F096E22"/>
    <w:multiLevelType w:val="multilevel"/>
    <w:tmpl w:val="C36EE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74193A5A"/>
    <w:multiLevelType w:val="multilevel"/>
    <w:tmpl w:val="925EB1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97E1ED7"/>
    <w:multiLevelType w:val="multilevel"/>
    <w:tmpl w:val="9016459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A1E2FA1"/>
    <w:multiLevelType w:val="hybridMultilevel"/>
    <w:tmpl w:val="5852DC6C"/>
    <w:lvl w:ilvl="0" w:tplc="6B1EF74C">
      <w:start w:val="1"/>
      <w:numFmt w:val="lowerLetter"/>
      <w:lvlText w:val="%1."/>
      <w:lvlJc w:val="left"/>
      <w:pPr>
        <w:ind w:left="1440" w:hanging="360"/>
      </w:pPr>
      <w:rPr>
        <w:color w:val="auto"/>
      </w:rPr>
    </w:lvl>
    <w:lvl w:ilvl="1" w:tplc="0409001B">
      <w:start w:val="1"/>
      <w:numFmt w:val="lowerRoman"/>
      <w:lvlText w:val="%2."/>
      <w:lvlJc w:val="righ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56"/>
  </w:num>
  <w:num w:numId="2">
    <w:abstractNumId w:val="48"/>
  </w:num>
  <w:num w:numId="3">
    <w:abstractNumId w:val="51"/>
  </w:num>
  <w:num w:numId="4">
    <w:abstractNumId w:val="57"/>
  </w:num>
  <w:num w:numId="5">
    <w:abstractNumId w:val="32"/>
  </w:num>
  <w:num w:numId="6">
    <w:abstractNumId w:val="25"/>
  </w:num>
  <w:num w:numId="7">
    <w:abstractNumId w:val="55"/>
  </w:num>
  <w:num w:numId="8">
    <w:abstractNumId w:val="24"/>
  </w:num>
  <w:num w:numId="9">
    <w:abstractNumId w:val="31"/>
  </w:num>
  <w:num w:numId="10">
    <w:abstractNumId w:val="38"/>
  </w:num>
  <w:num w:numId="11">
    <w:abstractNumId w:val="27"/>
  </w:num>
  <w:num w:numId="12">
    <w:abstractNumId w:val="28"/>
  </w:num>
  <w:num w:numId="13">
    <w:abstractNumId w:val="35"/>
  </w:num>
  <w:num w:numId="14">
    <w:abstractNumId w:val="30"/>
  </w:num>
  <w:num w:numId="15">
    <w:abstractNumId w:val="33"/>
  </w:num>
  <w:num w:numId="16">
    <w:abstractNumId w:val="22"/>
  </w:num>
  <w:num w:numId="17">
    <w:abstractNumId w:val="52"/>
  </w:num>
  <w:num w:numId="18">
    <w:abstractNumId w:val="23"/>
  </w:num>
  <w:num w:numId="19">
    <w:abstractNumId w:val="26"/>
  </w:num>
  <w:num w:numId="20">
    <w:abstractNumId w:val="58"/>
  </w:num>
  <w:num w:numId="21">
    <w:abstractNumId w:val="59"/>
  </w:num>
  <w:num w:numId="22">
    <w:abstractNumId w:val="41"/>
  </w:num>
  <w:num w:numId="23">
    <w:abstractNumId w:val="29"/>
  </w:num>
  <w:num w:numId="24">
    <w:abstractNumId w:val="60"/>
  </w:num>
  <w:num w:numId="25">
    <w:abstractNumId w:val="50"/>
  </w:num>
  <w:num w:numId="26">
    <w:abstractNumId w:val="39"/>
  </w:num>
  <w:num w:numId="27">
    <w:abstractNumId w:val="34"/>
  </w:num>
  <w:num w:numId="28">
    <w:abstractNumId w:val="46"/>
  </w:num>
  <w:num w:numId="29">
    <w:abstractNumId w:val="4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44"/>
  </w:num>
  <w:num w:numId="31">
    <w:abstractNumId w:val="53"/>
  </w:num>
  <w:num w:numId="32">
    <w:abstractNumId w:val="49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5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3"/>
  </w:num>
  <w:num w:numId="35">
    <w:abstractNumId w:val="45"/>
  </w:num>
  <w:num w:numId="36">
    <w:abstractNumId w:val="36"/>
  </w:num>
  <w:num w:numId="37">
    <w:abstractNumId w:val="37"/>
  </w:num>
  <w:num w:numId="38">
    <w:abstractNumId w:val="43"/>
  </w:num>
  <w:num w:numId="39">
    <w:abstractNumId w:val="47"/>
  </w:num>
  <w:num w:numId="40">
    <w:abstractNumId w:val="42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5F5"/>
    <w:rsid w:val="00001B7A"/>
    <w:rsid w:val="00003E99"/>
    <w:rsid w:val="00004F70"/>
    <w:rsid w:val="000064CD"/>
    <w:rsid w:val="00007A85"/>
    <w:rsid w:val="0001182E"/>
    <w:rsid w:val="00014AC7"/>
    <w:rsid w:val="00014FC0"/>
    <w:rsid w:val="00021F6D"/>
    <w:rsid w:val="0003184D"/>
    <w:rsid w:val="000332A5"/>
    <w:rsid w:val="00036118"/>
    <w:rsid w:val="00040FD0"/>
    <w:rsid w:val="00050526"/>
    <w:rsid w:val="000530A0"/>
    <w:rsid w:val="00060478"/>
    <w:rsid w:val="000604A6"/>
    <w:rsid w:val="00061BDE"/>
    <w:rsid w:val="0006204E"/>
    <w:rsid w:val="00062397"/>
    <w:rsid w:val="00064047"/>
    <w:rsid w:val="00075D9C"/>
    <w:rsid w:val="0008797C"/>
    <w:rsid w:val="00094971"/>
    <w:rsid w:val="00097511"/>
    <w:rsid w:val="000B41D4"/>
    <w:rsid w:val="000B4B7D"/>
    <w:rsid w:val="000B60F5"/>
    <w:rsid w:val="000B7629"/>
    <w:rsid w:val="000C042A"/>
    <w:rsid w:val="000C1556"/>
    <w:rsid w:val="000C36C4"/>
    <w:rsid w:val="000C7629"/>
    <w:rsid w:val="000D0B29"/>
    <w:rsid w:val="000D3CC0"/>
    <w:rsid w:val="000E1D16"/>
    <w:rsid w:val="000E1EE8"/>
    <w:rsid w:val="000E2EA7"/>
    <w:rsid w:val="000E458C"/>
    <w:rsid w:val="000E58F0"/>
    <w:rsid w:val="000E6129"/>
    <w:rsid w:val="000E728C"/>
    <w:rsid w:val="000F59E9"/>
    <w:rsid w:val="000F610C"/>
    <w:rsid w:val="000F752C"/>
    <w:rsid w:val="000F7AE4"/>
    <w:rsid w:val="0010037F"/>
    <w:rsid w:val="001005C6"/>
    <w:rsid w:val="00103A96"/>
    <w:rsid w:val="00105DC1"/>
    <w:rsid w:val="00106097"/>
    <w:rsid w:val="00106A3A"/>
    <w:rsid w:val="00106B6A"/>
    <w:rsid w:val="0011224A"/>
    <w:rsid w:val="00114449"/>
    <w:rsid w:val="00114DF6"/>
    <w:rsid w:val="00114DF8"/>
    <w:rsid w:val="00115C29"/>
    <w:rsid w:val="00116083"/>
    <w:rsid w:val="001160BE"/>
    <w:rsid w:val="00116639"/>
    <w:rsid w:val="001169E7"/>
    <w:rsid w:val="00126940"/>
    <w:rsid w:val="001271E8"/>
    <w:rsid w:val="00131193"/>
    <w:rsid w:val="001320E6"/>
    <w:rsid w:val="00134354"/>
    <w:rsid w:val="00137ABD"/>
    <w:rsid w:val="00141AAF"/>
    <w:rsid w:val="0014289E"/>
    <w:rsid w:val="00143717"/>
    <w:rsid w:val="00151732"/>
    <w:rsid w:val="001569B3"/>
    <w:rsid w:val="0016336C"/>
    <w:rsid w:val="00166048"/>
    <w:rsid w:val="001664F2"/>
    <w:rsid w:val="001667FF"/>
    <w:rsid w:val="001738B7"/>
    <w:rsid w:val="00176746"/>
    <w:rsid w:val="00176EBB"/>
    <w:rsid w:val="0018280D"/>
    <w:rsid w:val="001861F3"/>
    <w:rsid w:val="0019162C"/>
    <w:rsid w:val="00193AE1"/>
    <w:rsid w:val="001A279A"/>
    <w:rsid w:val="001A46C4"/>
    <w:rsid w:val="001A5B08"/>
    <w:rsid w:val="001A6C6F"/>
    <w:rsid w:val="001B0AC8"/>
    <w:rsid w:val="001B4D29"/>
    <w:rsid w:val="001B6BEE"/>
    <w:rsid w:val="001B7BF3"/>
    <w:rsid w:val="001B7E74"/>
    <w:rsid w:val="001C003A"/>
    <w:rsid w:val="001C13A7"/>
    <w:rsid w:val="001D3AA8"/>
    <w:rsid w:val="001D3D43"/>
    <w:rsid w:val="001D5140"/>
    <w:rsid w:val="001D553D"/>
    <w:rsid w:val="001F6240"/>
    <w:rsid w:val="001F7DFA"/>
    <w:rsid w:val="00201269"/>
    <w:rsid w:val="00203C5F"/>
    <w:rsid w:val="002040CC"/>
    <w:rsid w:val="00206C7C"/>
    <w:rsid w:val="00206F17"/>
    <w:rsid w:val="002070E6"/>
    <w:rsid w:val="002131D5"/>
    <w:rsid w:val="00213A9B"/>
    <w:rsid w:val="00215428"/>
    <w:rsid w:val="00216BE1"/>
    <w:rsid w:val="00217118"/>
    <w:rsid w:val="00224F8F"/>
    <w:rsid w:val="002253B4"/>
    <w:rsid w:val="00235738"/>
    <w:rsid w:val="002374CE"/>
    <w:rsid w:val="0024035A"/>
    <w:rsid w:val="00240464"/>
    <w:rsid w:val="00240CB1"/>
    <w:rsid w:val="00242D18"/>
    <w:rsid w:val="00252F50"/>
    <w:rsid w:val="0026265D"/>
    <w:rsid w:val="00264B3E"/>
    <w:rsid w:val="00264F05"/>
    <w:rsid w:val="00267EDD"/>
    <w:rsid w:val="00271E89"/>
    <w:rsid w:val="00274C41"/>
    <w:rsid w:val="00275147"/>
    <w:rsid w:val="00275421"/>
    <w:rsid w:val="00275556"/>
    <w:rsid w:val="00275C6D"/>
    <w:rsid w:val="002774D7"/>
    <w:rsid w:val="00280C9D"/>
    <w:rsid w:val="002A42F7"/>
    <w:rsid w:val="002A5908"/>
    <w:rsid w:val="002B32F9"/>
    <w:rsid w:val="002D3397"/>
    <w:rsid w:val="002D33FC"/>
    <w:rsid w:val="002D4E1F"/>
    <w:rsid w:val="002E19CA"/>
    <w:rsid w:val="002E2087"/>
    <w:rsid w:val="002E6F06"/>
    <w:rsid w:val="002F28B2"/>
    <w:rsid w:val="002F34DE"/>
    <w:rsid w:val="002F662A"/>
    <w:rsid w:val="002F6CAA"/>
    <w:rsid w:val="003044FB"/>
    <w:rsid w:val="00304810"/>
    <w:rsid w:val="00307344"/>
    <w:rsid w:val="00311A55"/>
    <w:rsid w:val="00316EAA"/>
    <w:rsid w:val="00320093"/>
    <w:rsid w:val="00327F05"/>
    <w:rsid w:val="00330886"/>
    <w:rsid w:val="00333F96"/>
    <w:rsid w:val="00334100"/>
    <w:rsid w:val="003355AF"/>
    <w:rsid w:val="003406C9"/>
    <w:rsid w:val="00342440"/>
    <w:rsid w:val="0034528C"/>
    <w:rsid w:val="0034538B"/>
    <w:rsid w:val="003453CE"/>
    <w:rsid w:val="0034736F"/>
    <w:rsid w:val="00351592"/>
    <w:rsid w:val="0035289C"/>
    <w:rsid w:val="0035366D"/>
    <w:rsid w:val="00354197"/>
    <w:rsid w:val="00364880"/>
    <w:rsid w:val="00366E19"/>
    <w:rsid w:val="00374802"/>
    <w:rsid w:val="00377B0B"/>
    <w:rsid w:val="00385AB1"/>
    <w:rsid w:val="00387046"/>
    <w:rsid w:val="0039294C"/>
    <w:rsid w:val="003932E9"/>
    <w:rsid w:val="0039566E"/>
    <w:rsid w:val="003968D6"/>
    <w:rsid w:val="003A1F50"/>
    <w:rsid w:val="003A4AAE"/>
    <w:rsid w:val="003A6146"/>
    <w:rsid w:val="003A735C"/>
    <w:rsid w:val="003B363F"/>
    <w:rsid w:val="003B4C86"/>
    <w:rsid w:val="003B7013"/>
    <w:rsid w:val="003C42BD"/>
    <w:rsid w:val="003D118B"/>
    <w:rsid w:val="003D3BE2"/>
    <w:rsid w:val="003D5354"/>
    <w:rsid w:val="003E46B6"/>
    <w:rsid w:val="003E6344"/>
    <w:rsid w:val="003E7C59"/>
    <w:rsid w:val="003F71D9"/>
    <w:rsid w:val="003F7F68"/>
    <w:rsid w:val="00400DF6"/>
    <w:rsid w:val="0040429B"/>
    <w:rsid w:val="00407997"/>
    <w:rsid w:val="004105FA"/>
    <w:rsid w:val="0042339B"/>
    <w:rsid w:val="004275C0"/>
    <w:rsid w:val="0043208C"/>
    <w:rsid w:val="0043277D"/>
    <w:rsid w:val="0043294A"/>
    <w:rsid w:val="00433F4B"/>
    <w:rsid w:val="004361EE"/>
    <w:rsid w:val="004365A5"/>
    <w:rsid w:val="00443B2E"/>
    <w:rsid w:val="00450D07"/>
    <w:rsid w:val="00452103"/>
    <w:rsid w:val="00454C4A"/>
    <w:rsid w:val="0045610F"/>
    <w:rsid w:val="00457AB6"/>
    <w:rsid w:val="00465972"/>
    <w:rsid w:val="00465CDF"/>
    <w:rsid w:val="0046743C"/>
    <w:rsid w:val="00467BBD"/>
    <w:rsid w:val="00472F1B"/>
    <w:rsid w:val="004735BE"/>
    <w:rsid w:val="004805A8"/>
    <w:rsid w:val="0049354E"/>
    <w:rsid w:val="00493E99"/>
    <w:rsid w:val="004A0BC2"/>
    <w:rsid w:val="004A0D53"/>
    <w:rsid w:val="004B201F"/>
    <w:rsid w:val="004B601B"/>
    <w:rsid w:val="004B6267"/>
    <w:rsid w:val="004B7252"/>
    <w:rsid w:val="004C200C"/>
    <w:rsid w:val="004C22F0"/>
    <w:rsid w:val="004C5343"/>
    <w:rsid w:val="004C6C11"/>
    <w:rsid w:val="004D064B"/>
    <w:rsid w:val="004D2B6A"/>
    <w:rsid w:val="004D2C38"/>
    <w:rsid w:val="004D391C"/>
    <w:rsid w:val="004D7480"/>
    <w:rsid w:val="004E72BE"/>
    <w:rsid w:val="004E7B6A"/>
    <w:rsid w:val="004F084F"/>
    <w:rsid w:val="004F11EE"/>
    <w:rsid w:val="004F26D9"/>
    <w:rsid w:val="004F2B78"/>
    <w:rsid w:val="004F7824"/>
    <w:rsid w:val="005055B4"/>
    <w:rsid w:val="00505752"/>
    <w:rsid w:val="00506155"/>
    <w:rsid w:val="00511329"/>
    <w:rsid w:val="00512570"/>
    <w:rsid w:val="00527C75"/>
    <w:rsid w:val="00530028"/>
    <w:rsid w:val="00535B2F"/>
    <w:rsid w:val="00544FF7"/>
    <w:rsid w:val="005474E5"/>
    <w:rsid w:val="00551EB2"/>
    <w:rsid w:val="00552C2A"/>
    <w:rsid w:val="0055663F"/>
    <w:rsid w:val="0056019C"/>
    <w:rsid w:val="0056020B"/>
    <w:rsid w:val="00560ED9"/>
    <w:rsid w:val="005750E1"/>
    <w:rsid w:val="005753BD"/>
    <w:rsid w:val="005855F5"/>
    <w:rsid w:val="005900A0"/>
    <w:rsid w:val="00596D83"/>
    <w:rsid w:val="005A1173"/>
    <w:rsid w:val="005A5478"/>
    <w:rsid w:val="005B0400"/>
    <w:rsid w:val="005C6DE0"/>
    <w:rsid w:val="005C6E25"/>
    <w:rsid w:val="005D18A7"/>
    <w:rsid w:val="005D354D"/>
    <w:rsid w:val="005D518E"/>
    <w:rsid w:val="005E343F"/>
    <w:rsid w:val="005E6D6A"/>
    <w:rsid w:val="005E6F2F"/>
    <w:rsid w:val="005F1B66"/>
    <w:rsid w:val="005F5848"/>
    <w:rsid w:val="005F675A"/>
    <w:rsid w:val="005F6795"/>
    <w:rsid w:val="005F787F"/>
    <w:rsid w:val="00606F88"/>
    <w:rsid w:val="006075FB"/>
    <w:rsid w:val="006259EA"/>
    <w:rsid w:val="00625B40"/>
    <w:rsid w:val="006301AF"/>
    <w:rsid w:val="006353C9"/>
    <w:rsid w:val="00642723"/>
    <w:rsid w:val="00643CC8"/>
    <w:rsid w:val="00650AE1"/>
    <w:rsid w:val="00650B27"/>
    <w:rsid w:val="00656C5B"/>
    <w:rsid w:val="00663641"/>
    <w:rsid w:val="00665A3C"/>
    <w:rsid w:val="0067365C"/>
    <w:rsid w:val="006852BB"/>
    <w:rsid w:val="006853D7"/>
    <w:rsid w:val="00690752"/>
    <w:rsid w:val="0069287E"/>
    <w:rsid w:val="006967B2"/>
    <w:rsid w:val="006969DD"/>
    <w:rsid w:val="006A3DD9"/>
    <w:rsid w:val="006A44DC"/>
    <w:rsid w:val="006C0032"/>
    <w:rsid w:val="006C09B7"/>
    <w:rsid w:val="006C34B5"/>
    <w:rsid w:val="006C3FEA"/>
    <w:rsid w:val="006C445C"/>
    <w:rsid w:val="006C59C8"/>
    <w:rsid w:val="006E0362"/>
    <w:rsid w:val="006E1BCD"/>
    <w:rsid w:val="006E2DB5"/>
    <w:rsid w:val="006E3B04"/>
    <w:rsid w:val="006F0C40"/>
    <w:rsid w:val="006F2898"/>
    <w:rsid w:val="006F34EA"/>
    <w:rsid w:val="006F3F63"/>
    <w:rsid w:val="006F5DA8"/>
    <w:rsid w:val="00705968"/>
    <w:rsid w:val="0070624F"/>
    <w:rsid w:val="007072FC"/>
    <w:rsid w:val="0070755E"/>
    <w:rsid w:val="0071171C"/>
    <w:rsid w:val="00714C12"/>
    <w:rsid w:val="0072321B"/>
    <w:rsid w:val="0072672D"/>
    <w:rsid w:val="00726EA6"/>
    <w:rsid w:val="00733D6F"/>
    <w:rsid w:val="00740F4C"/>
    <w:rsid w:val="00742DE3"/>
    <w:rsid w:val="00743BD1"/>
    <w:rsid w:val="00747059"/>
    <w:rsid w:val="007503FE"/>
    <w:rsid w:val="007505D1"/>
    <w:rsid w:val="00750952"/>
    <w:rsid w:val="00753767"/>
    <w:rsid w:val="0075440C"/>
    <w:rsid w:val="00754C89"/>
    <w:rsid w:val="007631E8"/>
    <w:rsid w:val="0076383E"/>
    <w:rsid w:val="00765A34"/>
    <w:rsid w:val="00765ADB"/>
    <w:rsid w:val="007662DF"/>
    <w:rsid w:val="00767D8A"/>
    <w:rsid w:val="00772954"/>
    <w:rsid w:val="00774E5C"/>
    <w:rsid w:val="00775D8F"/>
    <w:rsid w:val="007809EB"/>
    <w:rsid w:val="0078456A"/>
    <w:rsid w:val="00786082"/>
    <w:rsid w:val="0078738F"/>
    <w:rsid w:val="00790DE7"/>
    <w:rsid w:val="00791301"/>
    <w:rsid w:val="00796EAF"/>
    <w:rsid w:val="007A0BD1"/>
    <w:rsid w:val="007B611D"/>
    <w:rsid w:val="007C480A"/>
    <w:rsid w:val="007C4FB9"/>
    <w:rsid w:val="007C5F54"/>
    <w:rsid w:val="007C707C"/>
    <w:rsid w:val="007C74C2"/>
    <w:rsid w:val="007D21AB"/>
    <w:rsid w:val="007D3388"/>
    <w:rsid w:val="007E1AC3"/>
    <w:rsid w:val="007E447C"/>
    <w:rsid w:val="007E4EF4"/>
    <w:rsid w:val="007E5FA5"/>
    <w:rsid w:val="007E6CBC"/>
    <w:rsid w:val="007F260D"/>
    <w:rsid w:val="008079A2"/>
    <w:rsid w:val="00811730"/>
    <w:rsid w:val="008139DC"/>
    <w:rsid w:val="0082174C"/>
    <w:rsid w:val="00824762"/>
    <w:rsid w:val="008303EE"/>
    <w:rsid w:val="00832967"/>
    <w:rsid w:val="0083482D"/>
    <w:rsid w:val="008348CA"/>
    <w:rsid w:val="00845402"/>
    <w:rsid w:val="00851DE3"/>
    <w:rsid w:val="00855976"/>
    <w:rsid w:val="00855CE5"/>
    <w:rsid w:val="00873C89"/>
    <w:rsid w:val="00875A1A"/>
    <w:rsid w:val="00877B6C"/>
    <w:rsid w:val="00885275"/>
    <w:rsid w:val="00886F9E"/>
    <w:rsid w:val="00893343"/>
    <w:rsid w:val="008955A6"/>
    <w:rsid w:val="00896454"/>
    <w:rsid w:val="00897067"/>
    <w:rsid w:val="00897895"/>
    <w:rsid w:val="008A2482"/>
    <w:rsid w:val="008A7E4E"/>
    <w:rsid w:val="008B3D40"/>
    <w:rsid w:val="008B47AF"/>
    <w:rsid w:val="008B523F"/>
    <w:rsid w:val="008C1365"/>
    <w:rsid w:val="008C28CB"/>
    <w:rsid w:val="008D4A43"/>
    <w:rsid w:val="008D617C"/>
    <w:rsid w:val="008D6266"/>
    <w:rsid w:val="008E1718"/>
    <w:rsid w:val="008E1934"/>
    <w:rsid w:val="008E6066"/>
    <w:rsid w:val="008E6BA4"/>
    <w:rsid w:val="008F7DCA"/>
    <w:rsid w:val="00901505"/>
    <w:rsid w:val="00906BA9"/>
    <w:rsid w:val="00912303"/>
    <w:rsid w:val="00914064"/>
    <w:rsid w:val="00916F6D"/>
    <w:rsid w:val="00916F9D"/>
    <w:rsid w:val="00917DB3"/>
    <w:rsid w:val="00923F64"/>
    <w:rsid w:val="009319C6"/>
    <w:rsid w:val="009355D5"/>
    <w:rsid w:val="00935E08"/>
    <w:rsid w:val="00937614"/>
    <w:rsid w:val="009437EC"/>
    <w:rsid w:val="00943AC2"/>
    <w:rsid w:val="00946FE2"/>
    <w:rsid w:val="0094767E"/>
    <w:rsid w:val="009515EF"/>
    <w:rsid w:val="00957C44"/>
    <w:rsid w:val="00961C39"/>
    <w:rsid w:val="00961F5E"/>
    <w:rsid w:val="00963A8D"/>
    <w:rsid w:val="009644E8"/>
    <w:rsid w:val="00965FBA"/>
    <w:rsid w:val="009704D0"/>
    <w:rsid w:val="00971A57"/>
    <w:rsid w:val="0097367C"/>
    <w:rsid w:val="009830EF"/>
    <w:rsid w:val="00983F23"/>
    <w:rsid w:val="00992E9B"/>
    <w:rsid w:val="00994D44"/>
    <w:rsid w:val="009962AC"/>
    <w:rsid w:val="00997C0B"/>
    <w:rsid w:val="009A2115"/>
    <w:rsid w:val="009B1FE0"/>
    <w:rsid w:val="009B2CE8"/>
    <w:rsid w:val="009B31CE"/>
    <w:rsid w:val="009B3701"/>
    <w:rsid w:val="009B3B09"/>
    <w:rsid w:val="009B48F0"/>
    <w:rsid w:val="009B7171"/>
    <w:rsid w:val="009C2215"/>
    <w:rsid w:val="009C3964"/>
    <w:rsid w:val="009C415C"/>
    <w:rsid w:val="009C6DC4"/>
    <w:rsid w:val="009D2F85"/>
    <w:rsid w:val="009D5E49"/>
    <w:rsid w:val="009D5F83"/>
    <w:rsid w:val="009D73E4"/>
    <w:rsid w:val="009E009B"/>
    <w:rsid w:val="009F2413"/>
    <w:rsid w:val="009F55A0"/>
    <w:rsid w:val="009F63C9"/>
    <w:rsid w:val="00A000F9"/>
    <w:rsid w:val="00A01D6D"/>
    <w:rsid w:val="00A03460"/>
    <w:rsid w:val="00A05373"/>
    <w:rsid w:val="00A12650"/>
    <w:rsid w:val="00A15F6A"/>
    <w:rsid w:val="00A22174"/>
    <w:rsid w:val="00A32F52"/>
    <w:rsid w:val="00A34B7A"/>
    <w:rsid w:val="00A46974"/>
    <w:rsid w:val="00A56F54"/>
    <w:rsid w:val="00A61B5A"/>
    <w:rsid w:val="00A61E18"/>
    <w:rsid w:val="00A668E0"/>
    <w:rsid w:val="00A67DBF"/>
    <w:rsid w:val="00A71770"/>
    <w:rsid w:val="00A72009"/>
    <w:rsid w:val="00A74467"/>
    <w:rsid w:val="00A804EE"/>
    <w:rsid w:val="00A80A50"/>
    <w:rsid w:val="00A829D3"/>
    <w:rsid w:val="00A835F2"/>
    <w:rsid w:val="00AA15C0"/>
    <w:rsid w:val="00AA53EC"/>
    <w:rsid w:val="00AA6379"/>
    <w:rsid w:val="00AB2B55"/>
    <w:rsid w:val="00AB4754"/>
    <w:rsid w:val="00AC1923"/>
    <w:rsid w:val="00AC313C"/>
    <w:rsid w:val="00AC6246"/>
    <w:rsid w:val="00AD632A"/>
    <w:rsid w:val="00AD7F1A"/>
    <w:rsid w:val="00AE4A70"/>
    <w:rsid w:val="00AE57FC"/>
    <w:rsid w:val="00AE667B"/>
    <w:rsid w:val="00AF369C"/>
    <w:rsid w:val="00AF3C12"/>
    <w:rsid w:val="00AF67E1"/>
    <w:rsid w:val="00B01390"/>
    <w:rsid w:val="00B01AF7"/>
    <w:rsid w:val="00B0277A"/>
    <w:rsid w:val="00B05D1F"/>
    <w:rsid w:val="00B11A1F"/>
    <w:rsid w:val="00B13CC2"/>
    <w:rsid w:val="00B13EEB"/>
    <w:rsid w:val="00B159A5"/>
    <w:rsid w:val="00B17940"/>
    <w:rsid w:val="00B2017A"/>
    <w:rsid w:val="00B20497"/>
    <w:rsid w:val="00B21F88"/>
    <w:rsid w:val="00B24D03"/>
    <w:rsid w:val="00B3636D"/>
    <w:rsid w:val="00B3768E"/>
    <w:rsid w:val="00B40912"/>
    <w:rsid w:val="00B42D02"/>
    <w:rsid w:val="00B4734F"/>
    <w:rsid w:val="00B51EAE"/>
    <w:rsid w:val="00B560D3"/>
    <w:rsid w:val="00B60F53"/>
    <w:rsid w:val="00B64092"/>
    <w:rsid w:val="00B65629"/>
    <w:rsid w:val="00B72CF7"/>
    <w:rsid w:val="00B856CB"/>
    <w:rsid w:val="00B859B1"/>
    <w:rsid w:val="00B85B8C"/>
    <w:rsid w:val="00B90D08"/>
    <w:rsid w:val="00B9140A"/>
    <w:rsid w:val="00B95739"/>
    <w:rsid w:val="00B96880"/>
    <w:rsid w:val="00BA40B6"/>
    <w:rsid w:val="00BA500C"/>
    <w:rsid w:val="00BB14FD"/>
    <w:rsid w:val="00BB25B0"/>
    <w:rsid w:val="00BB34A2"/>
    <w:rsid w:val="00BB5462"/>
    <w:rsid w:val="00BB54ED"/>
    <w:rsid w:val="00BB5C33"/>
    <w:rsid w:val="00BB5E54"/>
    <w:rsid w:val="00BC08F7"/>
    <w:rsid w:val="00BC16EB"/>
    <w:rsid w:val="00BC42CC"/>
    <w:rsid w:val="00BE3204"/>
    <w:rsid w:val="00BE415E"/>
    <w:rsid w:val="00BE7F6A"/>
    <w:rsid w:val="00BF2FAD"/>
    <w:rsid w:val="00C026C6"/>
    <w:rsid w:val="00C1106C"/>
    <w:rsid w:val="00C174E4"/>
    <w:rsid w:val="00C2204F"/>
    <w:rsid w:val="00C23436"/>
    <w:rsid w:val="00C35EF5"/>
    <w:rsid w:val="00C40C79"/>
    <w:rsid w:val="00C417F5"/>
    <w:rsid w:val="00C42018"/>
    <w:rsid w:val="00C425C9"/>
    <w:rsid w:val="00C50B43"/>
    <w:rsid w:val="00C5433C"/>
    <w:rsid w:val="00C54D9F"/>
    <w:rsid w:val="00C64A17"/>
    <w:rsid w:val="00C673A0"/>
    <w:rsid w:val="00C76077"/>
    <w:rsid w:val="00C76351"/>
    <w:rsid w:val="00C77177"/>
    <w:rsid w:val="00C80852"/>
    <w:rsid w:val="00C81AF8"/>
    <w:rsid w:val="00C942CA"/>
    <w:rsid w:val="00CA2A3A"/>
    <w:rsid w:val="00CB1222"/>
    <w:rsid w:val="00CB2ECC"/>
    <w:rsid w:val="00CB36BC"/>
    <w:rsid w:val="00CB6F33"/>
    <w:rsid w:val="00CC1DE2"/>
    <w:rsid w:val="00CC4EFB"/>
    <w:rsid w:val="00CC5B8A"/>
    <w:rsid w:val="00CC5DD6"/>
    <w:rsid w:val="00CC70FF"/>
    <w:rsid w:val="00CD2209"/>
    <w:rsid w:val="00CD3F9B"/>
    <w:rsid w:val="00CD62EE"/>
    <w:rsid w:val="00CD7F05"/>
    <w:rsid w:val="00CE10E3"/>
    <w:rsid w:val="00CE6712"/>
    <w:rsid w:val="00CE7A39"/>
    <w:rsid w:val="00CF4138"/>
    <w:rsid w:val="00D043B5"/>
    <w:rsid w:val="00D04721"/>
    <w:rsid w:val="00D04DD7"/>
    <w:rsid w:val="00D128E8"/>
    <w:rsid w:val="00D16731"/>
    <w:rsid w:val="00D16BED"/>
    <w:rsid w:val="00D202EB"/>
    <w:rsid w:val="00D21089"/>
    <w:rsid w:val="00D21934"/>
    <w:rsid w:val="00D21BB8"/>
    <w:rsid w:val="00D31C10"/>
    <w:rsid w:val="00D3518B"/>
    <w:rsid w:val="00D42B37"/>
    <w:rsid w:val="00D44E60"/>
    <w:rsid w:val="00D50E86"/>
    <w:rsid w:val="00D53F42"/>
    <w:rsid w:val="00D54CDA"/>
    <w:rsid w:val="00D55C91"/>
    <w:rsid w:val="00D61049"/>
    <w:rsid w:val="00D636A0"/>
    <w:rsid w:val="00D64D10"/>
    <w:rsid w:val="00D65923"/>
    <w:rsid w:val="00D70A6F"/>
    <w:rsid w:val="00D73FD5"/>
    <w:rsid w:val="00D74E33"/>
    <w:rsid w:val="00D820AC"/>
    <w:rsid w:val="00D83D17"/>
    <w:rsid w:val="00D85FE8"/>
    <w:rsid w:val="00D9112C"/>
    <w:rsid w:val="00D91B33"/>
    <w:rsid w:val="00D96C80"/>
    <w:rsid w:val="00D974A7"/>
    <w:rsid w:val="00DA254B"/>
    <w:rsid w:val="00DA64D5"/>
    <w:rsid w:val="00DA7ACB"/>
    <w:rsid w:val="00DB0FDE"/>
    <w:rsid w:val="00DB1609"/>
    <w:rsid w:val="00DB6432"/>
    <w:rsid w:val="00DB7704"/>
    <w:rsid w:val="00DC14B8"/>
    <w:rsid w:val="00DC1B71"/>
    <w:rsid w:val="00DC7BD7"/>
    <w:rsid w:val="00DD3A34"/>
    <w:rsid w:val="00DD3BAD"/>
    <w:rsid w:val="00DE172F"/>
    <w:rsid w:val="00DE312C"/>
    <w:rsid w:val="00DE679D"/>
    <w:rsid w:val="00DF1FBB"/>
    <w:rsid w:val="00DF2E30"/>
    <w:rsid w:val="00DF4A87"/>
    <w:rsid w:val="00DF754C"/>
    <w:rsid w:val="00E00B76"/>
    <w:rsid w:val="00E03893"/>
    <w:rsid w:val="00E03F9E"/>
    <w:rsid w:val="00E049C8"/>
    <w:rsid w:val="00E04FEE"/>
    <w:rsid w:val="00E12220"/>
    <w:rsid w:val="00E12A63"/>
    <w:rsid w:val="00E13C83"/>
    <w:rsid w:val="00E1493E"/>
    <w:rsid w:val="00E16659"/>
    <w:rsid w:val="00E17672"/>
    <w:rsid w:val="00E206AE"/>
    <w:rsid w:val="00E21ABA"/>
    <w:rsid w:val="00E2422A"/>
    <w:rsid w:val="00E25878"/>
    <w:rsid w:val="00E302C4"/>
    <w:rsid w:val="00E323E9"/>
    <w:rsid w:val="00E364FF"/>
    <w:rsid w:val="00E3738D"/>
    <w:rsid w:val="00E42130"/>
    <w:rsid w:val="00E42159"/>
    <w:rsid w:val="00E44E1D"/>
    <w:rsid w:val="00E47A60"/>
    <w:rsid w:val="00E51005"/>
    <w:rsid w:val="00E629B2"/>
    <w:rsid w:val="00E63A82"/>
    <w:rsid w:val="00E63FBA"/>
    <w:rsid w:val="00E6639A"/>
    <w:rsid w:val="00E70A39"/>
    <w:rsid w:val="00E730AC"/>
    <w:rsid w:val="00E740F5"/>
    <w:rsid w:val="00E75411"/>
    <w:rsid w:val="00E7577F"/>
    <w:rsid w:val="00E7584A"/>
    <w:rsid w:val="00E81928"/>
    <w:rsid w:val="00E8213C"/>
    <w:rsid w:val="00E851AA"/>
    <w:rsid w:val="00E85274"/>
    <w:rsid w:val="00E854EC"/>
    <w:rsid w:val="00E86281"/>
    <w:rsid w:val="00E936A8"/>
    <w:rsid w:val="00EB31BD"/>
    <w:rsid w:val="00EB4A7B"/>
    <w:rsid w:val="00EB522F"/>
    <w:rsid w:val="00EC05F5"/>
    <w:rsid w:val="00ED237B"/>
    <w:rsid w:val="00ED3B0F"/>
    <w:rsid w:val="00ED4C80"/>
    <w:rsid w:val="00EE10FC"/>
    <w:rsid w:val="00EE1367"/>
    <w:rsid w:val="00EE13EF"/>
    <w:rsid w:val="00EE37BE"/>
    <w:rsid w:val="00EF0DF9"/>
    <w:rsid w:val="00EF2C08"/>
    <w:rsid w:val="00EF41C3"/>
    <w:rsid w:val="00EF580A"/>
    <w:rsid w:val="00F05B00"/>
    <w:rsid w:val="00F06AC6"/>
    <w:rsid w:val="00F14EC1"/>
    <w:rsid w:val="00F17391"/>
    <w:rsid w:val="00F2154D"/>
    <w:rsid w:val="00F2491D"/>
    <w:rsid w:val="00F25A72"/>
    <w:rsid w:val="00F31F82"/>
    <w:rsid w:val="00F34FAD"/>
    <w:rsid w:val="00F36F6F"/>
    <w:rsid w:val="00F44407"/>
    <w:rsid w:val="00F5140E"/>
    <w:rsid w:val="00F52DF9"/>
    <w:rsid w:val="00F56FAA"/>
    <w:rsid w:val="00F606C4"/>
    <w:rsid w:val="00F627A1"/>
    <w:rsid w:val="00F65245"/>
    <w:rsid w:val="00F655AB"/>
    <w:rsid w:val="00F668D3"/>
    <w:rsid w:val="00F6725C"/>
    <w:rsid w:val="00F70F03"/>
    <w:rsid w:val="00F71B44"/>
    <w:rsid w:val="00F7405D"/>
    <w:rsid w:val="00F866B4"/>
    <w:rsid w:val="00F92EEE"/>
    <w:rsid w:val="00F92F86"/>
    <w:rsid w:val="00F94A69"/>
    <w:rsid w:val="00FA1594"/>
    <w:rsid w:val="00FA251A"/>
    <w:rsid w:val="00FB00AC"/>
    <w:rsid w:val="00FB0718"/>
    <w:rsid w:val="00FB1846"/>
    <w:rsid w:val="00FB4F24"/>
    <w:rsid w:val="00FC0508"/>
    <w:rsid w:val="00FC072F"/>
    <w:rsid w:val="00FC1954"/>
    <w:rsid w:val="00FC2D86"/>
    <w:rsid w:val="00FC3EC6"/>
    <w:rsid w:val="00FC5C63"/>
    <w:rsid w:val="00FD409A"/>
    <w:rsid w:val="00FD5F49"/>
    <w:rsid w:val="00FD62C8"/>
    <w:rsid w:val="00FF3451"/>
    <w:rsid w:val="00FF3A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5B7767"/>
  <w15:docId w15:val="{5469B0D6-B153-4B47-9F10-CC954A1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A82"/>
  </w:style>
  <w:style w:type="paragraph" w:styleId="Heading1">
    <w:name w:val="heading 1"/>
    <w:basedOn w:val="Normal"/>
    <w:next w:val="Normal"/>
    <w:link w:val="Heading1Char"/>
    <w:uiPriority w:val="9"/>
    <w:qFormat/>
    <w:rsid w:val="00B0277A"/>
    <w:pPr>
      <w:keepNext/>
      <w:keepLines/>
      <w:tabs>
        <w:tab w:val="left" w:pos="720"/>
      </w:tabs>
      <w:suppressAutoHyphens/>
      <w:spacing w:before="480" w:after="0" w:line="25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B52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71770"/>
    <w:pPr>
      <w:spacing w:after="0" w:line="240" w:lineRule="auto"/>
    </w:pPr>
    <w:rPr>
      <w:rFonts w:ascii="Calibri" w:eastAsia="Calibri" w:hAnsi="Calibri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177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F1FBB"/>
    <w:pPr>
      <w:tabs>
        <w:tab w:val="center" w:pos="4680"/>
        <w:tab w:val="right" w:pos="9360"/>
      </w:tabs>
      <w:spacing w:after="0" w:line="240" w:lineRule="auto"/>
    </w:pPr>
    <w:rPr>
      <w:rFonts w:ascii="Calibri" w:eastAsia="Calibri" w:hAnsi="Calibri" w:cs="Times New Roman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DF1FBB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1F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FB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B0277A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PlainText">
    <w:name w:val="Plain Text"/>
    <w:basedOn w:val="Normal"/>
    <w:link w:val="PlainTextChar"/>
    <w:uiPriority w:val="99"/>
    <w:rsid w:val="00E323E9"/>
    <w:pPr>
      <w:tabs>
        <w:tab w:val="left" w:pos="720"/>
      </w:tabs>
      <w:suppressAutoHyphens/>
      <w:spacing w:after="0" w:line="100" w:lineRule="atLeast"/>
    </w:pPr>
    <w:rPr>
      <w:rFonts w:ascii="Consolas" w:eastAsia="Droid Sans" w:hAnsi="Consolas"/>
      <w:sz w:val="21"/>
      <w:szCs w:val="21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E323E9"/>
    <w:rPr>
      <w:rFonts w:ascii="Consolas" w:eastAsia="Droid Sans" w:hAnsi="Consolas"/>
      <w:sz w:val="21"/>
      <w:szCs w:val="21"/>
      <w:lang w:val="en-US"/>
    </w:rPr>
  </w:style>
  <w:style w:type="paragraph" w:customStyle="1" w:styleId="Default">
    <w:name w:val="Default"/>
    <w:rsid w:val="0056020B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E41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415E"/>
  </w:style>
  <w:style w:type="character" w:customStyle="1" w:styleId="Heading2Char">
    <w:name w:val="Heading 2 Char"/>
    <w:basedOn w:val="DefaultParagraphFont"/>
    <w:link w:val="Heading2"/>
    <w:uiPriority w:val="9"/>
    <w:semiHidden/>
    <w:rsid w:val="008B52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pple-converted-space">
    <w:name w:val="apple-converted-space"/>
    <w:basedOn w:val="DefaultParagraphFont"/>
    <w:rsid w:val="00C40C79"/>
  </w:style>
  <w:style w:type="character" w:styleId="Hyperlink">
    <w:name w:val="Hyperlink"/>
    <w:basedOn w:val="DefaultParagraphFont"/>
    <w:uiPriority w:val="99"/>
    <w:semiHidden/>
    <w:unhideWhenUsed/>
    <w:rsid w:val="00C40C79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67D8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2D3397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8139DC"/>
    <w:rPr>
      <w:color w:val="80808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2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2F7"/>
    <w:rPr>
      <w:rFonts w:ascii="Courier New" w:eastAsia="Times New Roman" w:hAnsi="Courier New" w:cs="Courier New"/>
      <w:sz w:val="20"/>
      <w:szCs w:val="20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4F11E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0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48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72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47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7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78503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4652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092789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4446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03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51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747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58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9760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76566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2364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20508">
                                      <w:marLeft w:val="0"/>
                                      <w:marRight w:val="0"/>
                                      <w:marTop w:val="0"/>
                                      <w:marBottom w:val="30"/>
                                      <w:divBdr>
                                        <w:top w:val="single" w:sz="6" w:space="4" w:color="D7D7D7"/>
                                        <w:left w:val="single" w:sz="6" w:space="4" w:color="D7D7D7"/>
                                        <w:bottom w:val="single" w:sz="6" w:space="4" w:color="D7D7D7"/>
                                        <w:right w:val="single" w:sz="6" w:space="4" w:color="D7D7D7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849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985140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803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3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73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8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0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03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44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67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74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05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6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95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37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5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65271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09864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353110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3810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09760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0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0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7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64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42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2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494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Shankapal</dc:creator>
  <cp:lastModifiedBy>Microsoft Office User</cp:lastModifiedBy>
  <cp:revision>2</cp:revision>
  <cp:lastPrinted>2018-04-30T11:12:00Z</cp:lastPrinted>
  <dcterms:created xsi:type="dcterms:W3CDTF">2020-12-09T09:10:00Z</dcterms:created>
  <dcterms:modified xsi:type="dcterms:W3CDTF">2020-12-09T09:10:00Z</dcterms:modified>
</cp:coreProperties>
</file>