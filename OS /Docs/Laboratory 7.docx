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0C47" w14:textId="3E2EF702" w:rsidR="002279E3" w:rsidRDefault="002279E3" w:rsidP="002279E3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color w:val="255FA6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color w:val="255FA6"/>
          <w:sz w:val="28"/>
          <w:szCs w:val="28"/>
          <w:lang w:val="en-GB"/>
        </w:rPr>
        <w:t xml:space="preserve">Laboratory </w:t>
      </w:r>
      <w:r w:rsidR="004B2B5C">
        <w:rPr>
          <w:rFonts w:ascii="Calibri" w:hAnsi="Calibri" w:cs="Calibri"/>
          <w:b/>
          <w:bCs/>
          <w:color w:val="255FA6"/>
          <w:sz w:val="28"/>
          <w:szCs w:val="28"/>
          <w:lang w:val="en-GB"/>
        </w:rPr>
        <w:t>7</w:t>
      </w:r>
    </w:p>
    <w:p w14:paraId="2084FCB3" w14:textId="77777777" w:rsidR="002279E3" w:rsidRDefault="002279E3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Title of the Laboratory Exercise: Programs for deadlock avoidance algorithm</w:t>
      </w:r>
    </w:p>
    <w:p w14:paraId="28DF3113" w14:textId="77777777" w:rsidR="002279E3" w:rsidRDefault="002279E3" w:rsidP="002279E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Introduction and Purpose of Experiment</w:t>
      </w:r>
    </w:p>
    <w:p w14:paraId="156A7BC6" w14:textId="77777777" w:rsidR="002279E3" w:rsidRDefault="002279E3" w:rsidP="002279E3">
      <w:pPr>
        <w:autoSpaceDE w:val="0"/>
        <w:autoSpaceDN w:val="0"/>
        <w:adjustRightInd w:val="0"/>
        <w:spacing w:after="160" w:line="360" w:lineRule="auto"/>
        <w:ind w:left="72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Deadlocks can be avoided if certain information is available in advance. By solving these problems students will become familiar to avoid deadlock in advance with the available resource information </w:t>
      </w:r>
    </w:p>
    <w:p w14:paraId="311B148D" w14:textId="77777777" w:rsidR="002279E3" w:rsidRDefault="002279E3" w:rsidP="002279E3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Aim and Objectives</w:t>
      </w:r>
    </w:p>
    <w:p w14:paraId="76F032D8" w14:textId="77777777" w:rsidR="002279E3" w:rsidRDefault="002279E3" w:rsidP="002279E3">
      <w:pPr>
        <w:autoSpaceDE w:val="0"/>
        <w:autoSpaceDN w:val="0"/>
        <w:adjustRightInd w:val="0"/>
        <w:spacing w:after="160" w:line="360" w:lineRule="auto"/>
        <w:ind w:left="360" w:firstLine="3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Aim</w:t>
      </w:r>
    </w:p>
    <w:p w14:paraId="77DB8F90" w14:textId="77777777" w:rsidR="002279E3" w:rsidRDefault="002279E3" w:rsidP="002279E3">
      <w:pPr>
        <w:numPr>
          <w:ilvl w:val="0"/>
          <w:numId w:val="3"/>
        </w:numPr>
        <w:tabs>
          <w:tab w:val="left" w:pos="1080"/>
          <w:tab w:val="left" w:pos="1440"/>
          <w:tab w:val="left" w:pos="288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To develop Bankers algorithm for multiple resources for deadlock avoidance</w:t>
      </w:r>
    </w:p>
    <w:p w14:paraId="3D1F7455" w14:textId="77777777" w:rsidR="002279E3" w:rsidRDefault="002279E3" w:rsidP="002279E3">
      <w:pPr>
        <w:autoSpaceDE w:val="0"/>
        <w:autoSpaceDN w:val="0"/>
        <w:adjustRightInd w:val="0"/>
        <w:spacing w:after="160" w:line="360" w:lineRule="auto"/>
        <w:ind w:left="360" w:firstLine="3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Objectives</w:t>
      </w:r>
    </w:p>
    <w:p w14:paraId="7ABEC5CE" w14:textId="77777777" w:rsidR="002279E3" w:rsidRDefault="002279E3" w:rsidP="002279E3">
      <w:pPr>
        <w:autoSpaceDE w:val="0"/>
        <w:autoSpaceDN w:val="0"/>
        <w:adjustRightInd w:val="0"/>
        <w:spacing w:after="160" w:line="360" w:lineRule="auto"/>
        <w:ind w:left="360" w:firstLine="3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At the end of this lab, the student will be able to</w:t>
      </w:r>
    </w:p>
    <w:p w14:paraId="03B76361" w14:textId="77777777" w:rsidR="002279E3" w:rsidRDefault="002279E3" w:rsidP="002279E3">
      <w:pPr>
        <w:numPr>
          <w:ilvl w:val="0"/>
          <w:numId w:val="4"/>
        </w:numPr>
        <w:tabs>
          <w:tab w:val="left" w:pos="1080"/>
          <w:tab w:val="left" w:pos="1440"/>
          <w:tab w:val="left" w:pos="288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Verify a problem to check that whether deadlock will happen or not for the given resources</w:t>
      </w:r>
    </w:p>
    <w:p w14:paraId="2D6C3750" w14:textId="43571806" w:rsidR="002279E3" w:rsidRDefault="002279E3" w:rsidP="002279E3">
      <w:pPr>
        <w:numPr>
          <w:ilvl w:val="0"/>
          <w:numId w:val="4"/>
        </w:numPr>
        <w:tabs>
          <w:tab w:val="left" w:pos="1080"/>
          <w:tab w:val="left" w:pos="1440"/>
          <w:tab w:val="left" w:pos="288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Implement the </w:t>
      </w:r>
      <w:r w:rsidR="008A675A">
        <w:rPr>
          <w:rFonts w:ascii="Calibri" w:hAnsi="Calibri" w:cs="Calibri"/>
          <w:color w:val="000000"/>
          <w:sz w:val="22"/>
          <w:szCs w:val="22"/>
          <w:lang w:val="en-GB"/>
        </w:rPr>
        <w:t>banker’s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algorithm for multiple resources</w:t>
      </w:r>
    </w:p>
    <w:p w14:paraId="2B92BEF2" w14:textId="77777777" w:rsidR="002279E3" w:rsidRDefault="002279E3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37B41D4F" w14:textId="77777777" w:rsidR="002279E3" w:rsidRDefault="002279E3" w:rsidP="002279E3">
      <w:pPr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Experimental Procedure</w:t>
      </w:r>
    </w:p>
    <w:p w14:paraId="13D53FE9" w14:textId="77777777" w:rsidR="002279E3" w:rsidRDefault="002279E3" w:rsidP="002279E3">
      <w:pPr>
        <w:numPr>
          <w:ilvl w:val="2"/>
          <w:numId w:val="5"/>
        </w:numPr>
        <w:tabs>
          <w:tab w:val="left" w:pos="1868"/>
          <w:tab w:val="left" w:pos="2160"/>
        </w:tabs>
        <w:autoSpaceDE w:val="0"/>
        <w:autoSpaceDN w:val="0"/>
        <w:adjustRightInd w:val="0"/>
        <w:spacing w:after="160" w:line="360" w:lineRule="auto"/>
        <w:ind w:hanging="21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Analyse the problem statement</w:t>
      </w:r>
    </w:p>
    <w:p w14:paraId="770189CF" w14:textId="77777777" w:rsidR="002279E3" w:rsidRDefault="002279E3" w:rsidP="002279E3">
      <w:pPr>
        <w:numPr>
          <w:ilvl w:val="2"/>
          <w:numId w:val="5"/>
        </w:numPr>
        <w:tabs>
          <w:tab w:val="left" w:pos="1868"/>
          <w:tab w:val="left" w:pos="2160"/>
        </w:tabs>
        <w:autoSpaceDE w:val="0"/>
        <w:autoSpaceDN w:val="0"/>
        <w:adjustRightInd w:val="0"/>
        <w:spacing w:after="160" w:line="360" w:lineRule="auto"/>
        <w:ind w:hanging="21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Design an algorithm for the given problem statement and develop a flowchart/pseudo-code</w:t>
      </w:r>
    </w:p>
    <w:p w14:paraId="1110C4EF" w14:textId="77777777" w:rsidR="002279E3" w:rsidRDefault="002279E3" w:rsidP="002279E3">
      <w:pPr>
        <w:numPr>
          <w:ilvl w:val="2"/>
          <w:numId w:val="5"/>
        </w:numPr>
        <w:tabs>
          <w:tab w:val="left" w:pos="1868"/>
          <w:tab w:val="left" w:pos="2160"/>
        </w:tabs>
        <w:autoSpaceDE w:val="0"/>
        <w:autoSpaceDN w:val="0"/>
        <w:adjustRightInd w:val="0"/>
        <w:spacing w:after="160" w:line="360" w:lineRule="auto"/>
        <w:ind w:hanging="21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Implement the algorithm in C language</w:t>
      </w:r>
    </w:p>
    <w:p w14:paraId="4B5FCCAE" w14:textId="77777777" w:rsidR="002279E3" w:rsidRDefault="002279E3" w:rsidP="002279E3">
      <w:pPr>
        <w:numPr>
          <w:ilvl w:val="2"/>
          <w:numId w:val="5"/>
        </w:numPr>
        <w:tabs>
          <w:tab w:val="left" w:pos="1868"/>
          <w:tab w:val="left" w:pos="2160"/>
        </w:tabs>
        <w:autoSpaceDE w:val="0"/>
        <w:autoSpaceDN w:val="0"/>
        <w:adjustRightInd w:val="0"/>
        <w:spacing w:after="160" w:line="360" w:lineRule="auto"/>
        <w:ind w:hanging="21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Compile the C program</w:t>
      </w:r>
    </w:p>
    <w:p w14:paraId="353C1078" w14:textId="77777777" w:rsidR="002279E3" w:rsidRDefault="002279E3" w:rsidP="002279E3">
      <w:pPr>
        <w:numPr>
          <w:ilvl w:val="2"/>
          <w:numId w:val="5"/>
        </w:numPr>
        <w:tabs>
          <w:tab w:val="left" w:pos="1868"/>
          <w:tab w:val="left" w:pos="2160"/>
        </w:tabs>
        <w:autoSpaceDE w:val="0"/>
        <w:autoSpaceDN w:val="0"/>
        <w:adjustRightInd w:val="0"/>
        <w:spacing w:after="160" w:line="360" w:lineRule="auto"/>
        <w:ind w:hanging="21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Test the implemented program</w:t>
      </w:r>
    </w:p>
    <w:p w14:paraId="5C509C97" w14:textId="77777777" w:rsidR="002279E3" w:rsidRDefault="002279E3" w:rsidP="002279E3">
      <w:pPr>
        <w:numPr>
          <w:ilvl w:val="2"/>
          <w:numId w:val="5"/>
        </w:numPr>
        <w:tabs>
          <w:tab w:val="left" w:pos="1868"/>
          <w:tab w:val="left" w:pos="2160"/>
        </w:tabs>
        <w:autoSpaceDE w:val="0"/>
        <w:autoSpaceDN w:val="0"/>
        <w:adjustRightInd w:val="0"/>
        <w:spacing w:after="160" w:line="360" w:lineRule="auto"/>
        <w:ind w:hanging="21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Document the Results</w:t>
      </w:r>
    </w:p>
    <w:p w14:paraId="1B943442" w14:textId="77777777" w:rsidR="002279E3" w:rsidRDefault="002279E3" w:rsidP="002279E3">
      <w:pPr>
        <w:numPr>
          <w:ilvl w:val="2"/>
          <w:numId w:val="5"/>
        </w:numPr>
        <w:tabs>
          <w:tab w:val="left" w:pos="1868"/>
          <w:tab w:val="left" w:pos="2160"/>
        </w:tabs>
        <w:autoSpaceDE w:val="0"/>
        <w:autoSpaceDN w:val="0"/>
        <w:adjustRightInd w:val="0"/>
        <w:spacing w:after="160" w:line="360" w:lineRule="auto"/>
        <w:ind w:hanging="216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Analyse and discuss the outcomes of your experiment</w:t>
      </w:r>
    </w:p>
    <w:p w14:paraId="1FA594EE" w14:textId="77777777" w:rsidR="002279E3" w:rsidRDefault="002279E3" w:rsidP="002279E3">
      <w:pPr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Questions</w:t>
      </w:r>
    </w:p>
    <w:p w14:paraId="2E4F36D8" w14:textId="77777777" w:rsidR="002279E3" w:rsidRDefault="002279E3" w:rsidP="002279E3">
      <w:pPr>
        <w:tabs>
          <w:tab w:val="left" w:pos="720"/>
        </w:tabs>
        <w:autoSpaceDE w:val="0"/>
        <w:autoSpaceDN w:val="0"/>
        <w:adjustRightInd w:val="0"/>
        <w:spacing w:after="160" w:line="360" w:lineRule="auto"/>
        <w:ind w:left="72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Implement a Bankers algorithm for deadlock avoidance</w:t>
      </w:r>
    </w:p>
    <w:p w14:paraId="2FF7C1C7" w14:textId="77777777" w:rsidR="002279E3" w:rsidRPr="004625C6" w:rsidRDefault="002279E3" w:rsidP="002279E3">
      <w:pPr>
        <w:numPr>
          <w:ilvl w:val="0"/>
          <w:numId w:val="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4625C6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lastRenderedPageBreak/>
        <w:t>Calculations/Computations/Algorithms</w:t>
      </w:r>
    </w:p>
    <w:p w14:paraId="24CDA218" w14:textId="09B4EA08" w:rsidR="001E0389" w:rsidRPr="00491CE1" w:rsidRDefault="00491CE1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491CE1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Safe State </w:t>
      </w:r>
    </w:p>
    <w:p w14:paraId="12B82349" w14:textId="0B3654B0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1. </w:t>
      </w: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Let Work and Finish be vectors of length ‘m’ and ‘n’ respectively.</w:t>
      </w:r>
    </w:p>
    <w:p w14:paraId="3D2E5826" w14:textId="77777777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ind w:left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Initialize: Work = Available</w:t>
      </w:r>
    </w:p>
    <w:p w14:paraId="19358A3F" w14:textId="4E3139CA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Finish[i] = false; for i=1, 2, 3, 4</w:t>
      </w:r>
      <w:proofErr w:type="gramStart"/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….n</w:t>
      </w:r>
      <w:proofErr w:type="gramEnd"/>
    </w:p>
    <w:p w14:paraId="360552E0" w14:textId="31CFDE72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2. </w:t>
      </w: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Find an i such that both</w:t>
      </w:r>
    </w:p>
    <w:p w14:paraId="054939DD" w14:textId="59681F37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Finish[i] = false</w:t>
      </w:r>
    </w:p>
    <w:p w14:paraId="653D88A2" w14:textId="1A411F29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Needi</w:t>
      </w:r>
      <w:proofErr w:type="spellEnd"/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&lt;= Work</w:t>
      </w:r>
    </w:p>
    <w:p w14:paraId="5EFEAA3F" w14:textId="49D4956D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if no such i exists </w:t>
      </w:r>
      <w:proofErr w:type="spellStart"/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goto</w:t>
      </w:r>
      <w:proofErr w:type="spellEnd"/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step (4)</w:t>
      </w:r>
    </w:p>
    <w:p w14:paraId="6AD60A7A" w14:textId="24B0CFF1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3.</w:t>
      </w: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Work = Work + Allocation[i]</w:t>
      </w:r>
    </w:p>
    <w:p w14:paraId="305CD120" w14:textId="77777777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Finish[i] = true</w:t>
      </w:r>
    </w:p>
    <w:p w14:paraId="78A96526" w14:textId="7B756543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proofErr w:type="spellStart"/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goto</w:t>
      </w:r>
      <w:proofErr w:type="spellEnd"/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step (2)</w:t>
      </w:r>
    </w:p>
    <w:p w14:paraId="159A4BA2" w14:textId="5594F2BE" w:rsidR="00491CE1" w:rsidRPr="00491CE1" w:rsidRDefault="00491CE1" w:rsidP="00491CE1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4.</w:t>
      </w: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if Finish [i] = true for all i</w:t>
      </w:r>
    </w:p>
    <w:p w14:paraId="065515D0" w14:textId="378BF7D4" w:rsidR="00491CE1" w:rsidRDefault="00491CE1" w:rsidP="0038395E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then the system is in a safe state</w:t>
      </w:r>
    </w:p>
    <w:p w14:paraId="71F99F71" w14:textId="5A01C8E6" w:rsidR="001E0389" w:rsidRPr="00491CE1" w:rsidRDefault="00491CE1" w:rsidP="00491CE1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b/>
          <w:bCs/>
          <w:i/>
          <w:iCs/>
          <w:color w:val="000000"/>
          <w:sz w:val="22"/>
          <w:szCs w:val="22"/>
          <w:lang w:val="en-GB"/>
        </w:rPr>
      </w:pPr>
      <w:r w:rsidRPr="00491CE1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Resource-Request</w:t>
      </w:r>
    </w:p>
    <w:p w14:paraId="039016E2" w14:textId="08DE30E4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1. </w:t>
      </w: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If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Requesti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&lt;=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Needi</w:t>
      </w:r>
      <w:proofErr w:type="spellEnd"/>
    </w:p>
    <w:p w14:paraId="7813138B" w14:textId="7D7A9C2B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Goto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step (2</w:t>
      </w:r>
      <w:proofErr w:type="gram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) ;</w:t>
      </w:r>
      <w:proofErr w:type="gram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otherwise, raise an error condition, since the process has exceeded its maximum claim.</w:t>
      </w:r>
    </w:p>
    <w:p w14:paraId="0EE1A812" w14:textId="7ECAF2E3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2. </w:t>
      </w: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If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Requesti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&lt;= Available</w:t>
      </w:r>
    </w:p>
    <w:p w14:paraId="5A2393EF" w14:textId="242EEECD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Goto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step (3); otherwise, Pi must wait, since the resources are not available.</w:t>
      </w:r>
    </w:p>
    <w:p w14:paraId="6BB38D5C" w14:textId="18BCF5D0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3. </w:t>
      </w: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Have the system pretend to have allocated the requested resources to process Pi by modifying the state as</w:t>
      </w: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</w:t>
      </w: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follows:</w:t>
      </w:r>
    </w:p>
    <w:p w14:paraId="624303E5" w14:textId="77777777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Available = Available –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Requesti</w:t>
      </w:r>
      <w:proofErr w:type="spellEnd"/>
    </w:p>
    <w:p w14:paraId="3FF96399" w14:textId="77777777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Allocationi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=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Allocationi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+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Requesti</w:t>
      </w:r>
      <w:proofErr w:type="spellEnd"/>
    </w:p>
    <w:p w14:paraId="5D6EC4A3" w14:textId="77777777" w:rsidR="0038395E" w:rsidRPr="0038395E" w:rsidRDefault="0038395E" w:rsidP="0038395E">
      <w:pPr>
        <w:autoSpaceDE w:val="0"/>
        <w:autoSpaceDN w:val="0"/>
        <w:adjustRightInd w:val="0"/>
        <w:spacing w:after="160" w:line="276" w:lineRule="auto"/>
        <w:ind w:firstLine="720"/>
        <w:jc w:val="both"/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</w:pP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Needi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 =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Needi</w:t>
      </w:r>
      <w:proofErr w:type="spellEnd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 xml:space="preserve">– </w:t>
      </w:r>
      <w:proofErr w:type="spellStart"/>
      <w:r w:rsidRPr="0038395E">
        <w:rPr>
          <w:rFonts w:ascii="COURIER OBLIQUE" w:hAnsi="COURIER OBLIQUE" w:cs="Calibri"/>
          <w:i/>
          <w:iCs/>
          <w:color w:val="000000"/>
          <w:sz w:val="22"/>
          <w:szCs w:val="22"/>
          <w:lang w:val="en-GB"/>
        </w:rPr>
        <w:t>Requesti</w:t>
      </w:r>
      <w:proofErr w:type="spellEnd"/>
    </w:p>
    <w:p w14:paraId="4D5B8A2C" w14:textId="4BD098FE" w:rsidR="001E0389" w:rsidRDefault="001E0389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1C8A2E67" w14:textId="7C22EEFF" w:rsidR="001E0389" w:rsidRDefault="001E0389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517D2F86" w14:textId="77777777" w:rsidR="001E0389" w:rsidRDefault="001E0389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6137CDDC" w14:textId="03D4DC62" w:rsidR="002279E3" w:rsidRDefault="002279E3" w:rsidP="002279E3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4625C6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lastRenderedPageBreak/>
        <w:t>Presentation of Results</w:t>
      </w:r>
    </w:p>
    <w:p w14:paraId="181742A4" w14:textId="25A873E0" w:rsidR="000210FC" w:rsidRPr="004625C6" w:rsidRDefault="000210FC" w:rsidP="000210FC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C Program Code </w:t>
      </w:r>
    </w:p>
    <w:p w14:paraId="69235718" w14:textId="77777777" w:rsidR="008A675A" w:rsidRDefault="000210FC" w:rsidP="008A675A">
      <w:pPr>
        <w:keepNext/>
        <w:autoSpaceDE w:val="0"/>
        <w:autoSpaceDN w:val="0"/>
        <w:adjustRightInd w:val="0"/>
        <w:spacing w:after="160" w:line="360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lang w:val="en-GB"/>
        </w:rPr>
        <w:drawing>
          <wp:inline distT="0" distB="0" distL="0" distR="0" wp14:anchorId="3829A3EB" wp14:editId="7364F9ED">
            <wp:extent cx="5943600" cy="515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471C" w14:textId="4A9519A5" w:rsidR="000210FC" w:rsidRPr="001E0389" w:rsidRDefault="008A675A" w:rsidP="001E0389">
      <w:pPr>
        <w:pStyle w:val="Caption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lang w:val="en-GB"/>
        </w:rPr>
      </w:pPr>
      <w:r w:rsidRPr="008A675A">
        <w:rPr>
          <w:i w:val="0"/>
          <w:iCs w:val="0"/>
        </w:rPr>
        <w:t xml:space="preserve">Figure </w:t>
      </w:r>
      <w:r w:rsidRPr="008A675A">
        <w:rPr>
          <w:i w:val="0"/>
          <w:iCs w:val="0"/>
        </w:rPr>
        <w:fldChar w:fldCharType="begin"/>
      </w:r>
      <w:r w:rsidRPr="008A675A">
        <w:rPr>
          <w:i w:val="0"/>
          <w:iCs w:val="0"/>
        </w:rPr>
        <w:instrText xml:space="preserve"> SEQ Figure \* ARABIC </w:instrText>
      </w:r>
      <w:r w:rsidRPr="008A675A">
        <w:rPr>
          <w:i w:val="0"/>
          <w:iCs w:val="0"/>
        </w:rPr>
        <w:fldChar w:fldCharType="separate"/>
      </w:r>
      <w:r w:rsidRPr="008A675A">
        <w:rPr>
          <w:i w:val="0"/>
          <w:iCs w:val="0"/>
          <w:noProof/>
        </w:rPr>
        <w:t>1</w:t>
      </w:r>
      <w:r w:rsidRPr="008A675A">
        <w:rPr>
          <w:i w:val="0"/>
          <w:iCs w:val="0"/>
        </w:rPr>
        <w:fldChar w:fldCharType="end"/>
      </w:r>
      <w:r w:rsidRPr="008A675A">
        <w:rPr>
          <w:i w:val="0"/>
          <w:iCs w:val="0"/>
        </w:rPr>
        <w:t xml:space="preserve"> C Program for the given problem statement</w:t>
      </w:r>
    </w:p>
    <w:p w14:paraId="639BC43B" w14:textId="6F0CC210" w:rsidR="000210FC" w:rsidRPr="005F680D" w:rsidRDefault="000210FC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  <w:r w:rsidRPr="005F680D"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  <w:t>Output</w:t>
      </w:r>
    </w:p>
    <w:p w14:paraId="3AF4D77F" w14:textId="77777777" w:rsidR="005F680D" w:rsidRDefault="005F680D" w:rsidP="005F680D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09160" wp14:editId="4E361D90">
                <wp:simplePos x="0" y="0"/>
                <wp:positionH relativeFrom="column">
                  <wp:posOffset>95534</wp:posOffset>
                </wp:positionH>
                <wp:positionV relativeFrom="paragraph">
                  <wp:posOffset>390497</wp:posOffset>
                </wp:positionV>
                <wp:extent cx="6155055" cy="327546"/>
                <wp:effectExtent l="0" t="0" r="1714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055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C6A3D" w14:textId="77777777" w:rsidR="005F680D" w:rsidRPr="00D12B11" w:rsidRDefault="005F680D" w:rsidP="005F680D">
                            <w:pPr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</w:pPr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 xml:space="preserve">&gt;&gt; </w:t>
                            </w:r>
                            <w:proofErr w:type="spellStart"/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>gcc</w:t>
                            </w:r>
                            <w:proofErr w:type="spellEnd"/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 xml:space="preserve"> -W -Wall </w:t>
                            </w:r>
                            <w:proofErr w:type="spellStart"/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>filename.c</w:t>
                            </w:r>
                            <w:proofErr w:type="spellEnd"/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 xml:space="preserve"> -o filename -</w:t>
                            </w:r>
                            <w:proofErr w:type="spellStart"/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>pthread</w:t>
                            </w:r>
                            <w:proofErr w:type="spellEnd"/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91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.5pt;margin-top:30.75pt;width:484.6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8G1TAIAAKEEAAAOAAAAZHJzL2Uyb0RvYy54bWysVFFv2jAQfp+0/2D5fSRQQjtEqBgV0yTU&#13;&#10;VoKpz8ZxiDXH59mGhP36nZ1AabenaS/mfPfl8913d8zu21qRo7BOgs7pcJBSIjSHQup9Tr9vV5/u&#13;&#10;KHGe6YIp0CKnJ+Ho/fzjh1ljpmIEFahCWIIk2k0bk9PKezNNEscrUTM3ACM0BkuwNfN4tfuksKxB&#13;&#10;9lolozSdJA3Ywljgwjn0PnRBOo/8ZSm4fypLJzxROcXcfDxtPHfhTOYzNt1bZirJ+zTYP2RRM6nx&#13;&#10;0QvVA/OMHKz8g6qW3IKD0g841AmUpeQi1oDVDNN31WwqZkSsBcVx5iKT+3+0/PH4bIkscoqN0qzG&#13;&#10;Fm1F68kXaMldUKcxboqgjUGYb9GNXT77HTpD0W1p6/CL5RCMo86ni7aBjKNzMsyyNMso4Ri7Gd1m&#13;&#10;40mgSV6/Ntb5rwJqEoycWuxdlJQd18530DMkPOZAyWIllYqXMC9iqSw5Muy08jFHJH+DUpo0mMlN&#13;&#10;lkbiN7FAffl+pxj/0ad3hUI+pTHnoElXe7B8u2t7oXZQnFAnC92cOcNXEnnXzPlnZnGwUBpcFv+E&#13;&#10;R6kAk4HeoqQC++tv/oDHfmOUkgYHNafu54FZQYn6pnESPg/H4zDZ8TLObkd4sdeR3XVEH+oloEJD&#13;&#10;XEvDoxnwXp3N0kL9gju1CK9iiGmOb+fUn82l79YHd5KLxSKCcJYN82u9MTxQh44EPbftC7Om76fH&#13;&#10;SXiE80iz6bu2dtjwpYbFwUMpY8+DwJ2qve64B3Fq+p0Ni3Z9j6jXf5b5bwAAAP//AwBQSwMEFAAG&#13;&#10;AAgAAAAhANv4daHhAAAADgEAAA8AAABkcnMvZG93bnJldi54bWxMj81OwzAQhO9IvIO1SNyoE0qr&#13;&#10;NI1T8VO4cKKgnrexa1uN7ch20/D2LCe4rDT6NLMzzWZyPRtVTDZ4AeWsAKZ8F6T1WsDX5+tdBSxl&#13;&#10;9BL74JWAb5Vg015fNVjLcPEfatxlzSjEpxoFmJyHmvPUGeUwzcKgPLFjiA4zyai5jHihcNfz+6JY&#13;&#10;cofW0weDg3o2qjvtzk7A9kmvdFdhNNtKWjtO++O7fhPi9mZ6WdN5XAPLasp/DvjdQP2hpWKHcPYy&#13;&#10;sZ70gvZkActyAYz4qnqYAzsQKOcl8Lbh/2e0PwAAAP//AwBQSwECLQAUAAYACAAAACEAtoM4kv4A&#13;&#10;AADhAQAAEwAAAAAAAAAAAAAAAAAAAAAAW0NvbnRlbnRfVHlwZXNdLnhtbFBLAQItABQABgAIAAAA&#13;&#10;IQA4/SH/1gAAAJQBAAALAAAAAAAAAAAAAAAAAC8BAABfcmVscy8ucmVsc1BLAQItABQABgAIAAAA&#13;&#10;IQBS18G1TAIAAKEEAAAOAAAAAAAAAAAAAAAAAC4CAABkcnMvZTJvRG9jLnhtbFBLAQItABQABgAI&#13;&#10;AAAAIQDb+HWh4QAAAA4BAAAPAAAAAAAAAAAAAAAAAKYEAABkcnMvZG93bnJldi54bWxQSwUGAAAA&#13;&#10;AAQABADzAAAAtAUAAAAA&#13;&#10;" fillcolor="white [3201]" strokeweight=".5pt">
                <v:textbox>
                  <w:txbxContent>
                    <w:p w14:paraId="4DEC6A3D" w14:textId="77777777" w:rsidR="005F680D" w:rsidRPr="00D12B11" w:rsidRDefault="005F680D" w:rsidP="005F680D">
                      <w:pPr>
                        <w:rPr>
                          <w:rFonts w:ascii="COURIER OBLIQUE" w:hAnsi="COURIER OBLIQUE"/>
                          <w:i/>
                          <w:iCs/>
                        </w:rPr>
                      </w:pPr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 xml:space="preserve">&gt;&gt; </w:t>
                      </w:r>
                      <w:proofErr w:type="spellStart"/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>gcc</w:t>
                      </w:r>
                      <w:proofErr w:type="spellEnd"/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 xml:space="preserve"> -W -Wall </w:t>
                      </w:r>
                      <w:proofErr w:type="spellStart"/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>filename.c</w:t>
                      </w:r>
                      <w:proofErr w:type="spellEnd"/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 xml:space="preserve"> -o filename -</w:t>
                      </w:r>
                      <w:proofErr w:type="spellStart"/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>pthread</w:t>
                      </w:r>
                      <w:proofErr w:type="spellEnd"/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  <w:t xml:space="preserve">To Run this C Program </w:t>
      </w:r>
    </w:p>
    <w:p w14:paraId="5DFC0823" w14:textId="77777777" w:rsidR="005F680D" w:rsidRPr="00D12B11" w:rsidRDefault="005F680D" w:rsidP="005F680D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79F460DE" w14:textId="5505B358" w:rsidR="005F680D" w:rsidRPr="00D12B11" w:rsidRDefault="005F680D" w:rsidP="005F680D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909BD" wp14:editId="149744C5">
                <wp:simplePos x="0" y="0"/>
                <wp:positionH relativeFrom="column">
                  <wp:posOffset>97524</wp:posOffset>
                </wp:positionH>
                <wp:positionV relativeFrom="paragraph">
                  <wp:posOffset>343308</wp:posOffset>
                </wp:positionV>
                <wp:extent cx="6155055" cy="327546"/>
                <wp:effectExtent l="0" t="0" r="1714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055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A7A23" w14:textId="77777777" w:rsidR="005F680D" w:rsidRPr="00D12B11" w:rsidRDefault="005F680D" w:rsidP="005F680D">
                            <w:pPr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</w:pPr>
                            <w:r w:rsidRPr="00D12B11"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 xml:space="preserve">&gt;&gt; </w:t>
                            </w:r>
                            <w:r>
                              <w:rPr>
                                <w:rFonts w:ascii="COURIER OBLIQUE" w:hAnsi="COURIER OBLIQUE"/>
                                <w:i/>
                                <w:iCs/>
                              </w:rPr>
                              <w:t>./filename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09BD" id="Text Box 9" o:spid="_x0000_s1027" type="#_x0000_t202" style="position:absolute;left:0;text-align:left;margin-left:7.7pt;margin-top:27.05pt;width:484.65pt;height:2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+AjTgIAAKgEAAAOAAAAZHJzL2Uyb0RvYy54bWysVFFv2jAQfp+0/2D5fSRQQgciVIyKaVLV&#13;&#10;VoKpz8axSTTH59mGhP36nZ1AabenaS/mfPfl8913d8zv2lqRo7CuAp3T4SClRGgORaX3Of2+XX/6&#13;&#10;TInzTBdMgRY5PQlH7xYfP8wbMxMjKEEVwhIk0W7WmJyW3ptZkjheipq5ARihMSjB1szj1e6TwrIG&#13;&#10;2WuVjNJ0kjRgC2OBC+fQe98F6SLySym4f5LSCU9UTjE3H08bz104k8WczfaWmbLifRrsH7KoWaXx&#13;&#10;0QvVPfOMHGz1B1VdcQsOpB9wqBOQsuIi1oDVDNN31WxKZkSsBcVx5iKT+3+0/PH4bElV5HRKiWY1&#13;&#10;tmgrWk++QEumQZ3GuBmCNgZhvkU3dvnsd+gMRbfS1uEXyyEYR51PF20DGUfnZJhlaZZRwjF2M7rN&#13;&#10;xpNAk7x+bazzXwXUJBg5tdi7KCk7PjjfQc+Q8JgDVRXrSql4CfMiVsqSI8NOKx9zRPI3KKVJg5nc&#13;&#10;ZGkkfhML1Jfvd4rxH316VyjkUxpzDpp0tQfLt7s2KnjRZQfFCeWy0I2bM3xdIf0Dc/6ZWZwvVAh3&#13;&#10;xj/hIRVgTtBblJRgf/3NH/DYdoxS0uC85tT9PDArKFHfNA7EdDgehwGPl3F2O8KLvY7sriP6UK8A&#13;&#10;hRridhoezYD36mxKC/ULrtYyvIohpjm+nVN/Nle+2yJcTS6WywjCkTbMP+iN4YE6NCbIum1fmDV9&#13;&#10;Wz0OxCOcJ5vN3nW3w4YvNSwPHmQVWx907lTt5cd1iMPTr27Yt+t7RL3+wSx+AwAA//8DAFBLAwQU&#13;&#10;AAYACAAAACEA6fi8qeEAAAAOAQAADwAAAGRycy9kb3ducmV2LnhtbEyPzU7DMBCE70i8g7VI3KhT&#13;&#10;lNA0jVPxU7hwoiDO29i1LWI7st00vD3LCS4rjb7d2Zl2O7uBTSomG7yA5aIApnwfpPVawMf7800N&#13;&#10;LGX0EofglYBvlWDbXV602Mhw9m9q2mfNyMSnBgWYnMeG89Qb5TAtwqg8sWOIDjPJqLmMeCZzN/Db&#13;&#10;orjjDq2nDwZH9WhU/7U/OQG7B73WfY3R7Gpp7TR/Hl/1ixDXV/PThsb9BlhWc/67gN8OlB86CnYI&#13;&#10;Jy8TG0hXJW0KqMolMOLrulwBOxAoqhXwruX/a3Q/AAAA//8DAFBLAQItABQABgAIAAAAIQC2gziS&#13;&#10;/gAAAOEBAAATAAAAAAAAAAAAAAAAAAAAAABbQ29udGVudF9UeXBlc10ueG1sUEsBAi0AFAAGAAgA&#13;&#10;AAAhADj9If/WAAAAlAEAAAsAAAAAAAAAAAAAAAAALwEAAF9yZWxzLy5yZWxzUEsBAi0AFAAGAAgA&#13;&#10;AAAhAAeL4CNOAgAAqAQAAA4AAAAAAAAAAAAAAAAALgIAAGRycy9lMm9Eb2MueG1sUEsBAi0AFAAG&#13;&#10;AAgAAAAhAOn4vKnhAAAADgEAAA8AAAAAAAAAAAAAAAAAqAQAAGRycy9kb3ducmV2LnhtbFBLBQYA&#13;&#10;AAAABAAEAPMAAAC2BQAAAAA=&#13;&#10;" fillcolor="white [3201]" strokeweight=".5pt">
                <v:textbox>
                  <w:txbxContent>
                    <w:p w14:paraId="06AA7A23" w14:textId="77777777" w:rsidR="005F680D" w:rsidRPr="00D12B11" w:rsidRDefault="005F680D" w:rsidP="005F680D">
                      <w:pPr>
                        <w:rPr>
                          <w:rFonts w:ascii="COURIER OBLIQUE" w:hAnsi="COURIER OBLIQUE"/>
                          <w:i/>
                          <w:iCs/>
                        </w:rPr>
                      </w:pPr>
                      <w:r w:rsidRPr="00D12B11">
                        <w:rPr>
                          <w:rFonts w:ascii="COURIER OBLIQUE" w:hAnsi="COURIER OBLIQUE"/>
                          <w:i/>
                          <w:iCs/>
                        </w:rPr>
                        <w:t xml:space="preserve">&gt;&gt; </w:t>
                      </w:r>
                      <w:r>
                        <w:rPr>
                          <w:rFonts w:ascii="COURIER OBLIQUE" w:hAnsi="COURIER OBLIQUE"/>
                          <w:i/>
                          <w:iCs/>
                        </w:rPr>
                        <w:t>./filename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color w:val="000000"/>
          <w:sz w:val="28"/>
          <w:szCs w:val="28"/>
          <w:lang w:val="en-GB"/>
        </w:rPr>
        <w:t>Now to run the executable file,</w:t>
      </w:r>
    </w:p>
    <w:p w14:paraId="5A611B9D" w14:textId="7AD4B9CF" w:rsidR="000210FC" w:rsidRDefault="005F680D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  <w:lastRenderedPageBreak/>
        <w:t>Result</w:t>
      </w:r>
    </w:p>
    <w:p w14:paraId="4FD5DECE" w14:textId="77777777" w:rsidR="008A675A" w:rsidRDefault="000210FC" w:rsidP="008A675A">
      <w:pPr>
        <w:keepNext/>
        <w:autoSpaceDE w:val="0"/>
        <w:autoSpaceDN w:val="0"/>
        <w:adjustRightInd w:val="0"/>
        <w:spacing w:after="160" w:line="360" w:lineRule="auto"/>
        <w:jc w:val="center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lang w:val="en-GB"/>
        </w:rPr>
        <w:drawing>
          <wp:inline distT="0" distB="0" distL="0" distR="0" wp14:anchorId="7F83CE59" wp14:editId="79E72E16">
            <wp:extent cx="33274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119" w14:textId="2C04AAF4" w:rsidR="000210FC" w:rsidRPr="008A675A" w:rsidRDefault="008A675A" w:rsidP="008A675A">
      <w:pPr>
        <w:pStyle w:val="Caption"/>
        <w:jc w:val="center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lang w:val="en-GB"/>
        </w:rPr>
      </w:pPr>
      <w:r w:rsidRPr="008A675A">
        <w:rPr>
          <w:i w:val="0"/>
          <w:iCs w:val="0"/>
        </w:rPr>
        <w:t xml:space="preserve">Figure </w:t>
      </w:r>
      <w:r w:rsidRPr="008A675A">
        <w:rPr>
          <w:i w:val="0"/>
          <w:iCs w:val="0"/>
        </w:rPr>
        <w:fldChar w:fldCharType="begin"/>
      </w:r>
      <w:r w:rsidRPr="008A675A">
        <w:rPr>
          <w:i w:val="0"/>
          <w:iCs w:val="0"/>
        </w:rPr>
        <w:instrText xml:space="preserve"> SEQ Figure \* ARABIC </w:instrText>
      </w:r>
      <w:r w:rsidRPr="008A675A">
        <w:rPr>
          <w:i w:val="0"/>
          <w:iCs w:val="0"/>
        </w:rPr>
        <w:fldChar w:fldCharType="separate"/>
      </w:r>
      <w:r w:rsidRPr="008A675A">
        <w:rPr>
          <w:i w:val="0"/>
          <w:iCs w:val="0"/>
          <w:noProof/>
        </w:rPr>
        <w:t>2</w:t>
      </w:r>
      <w:r w:rsidRPr="008A675A">
        <w:rPr>
          <w:i w:val="0"/>
          <w:iCs w:val="0"/>
        </w:rPr>
        <w:fldChar w:fldCharType="end"/>
      </w:r>
      <w:r w:rsidRPr="008A675A">
        <w:rPr>
          <w:i w:val="0"/>
          <w:iCs w:val="0"/>
        </w:rPr>
        <w:t xml:space="preserve"> C Program output  for the given problem statement</w:t>
      </w:r>
    </w:p>
    <w:p w14:paraId="421D8B17" w14:textId="6ECF5DD7" w:rsidR="002279E3" w:rsidRDefault="002279E3" w:rsidP="002279E3">
      <w:pPr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A912B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Analysis and Discussions</w:t>
      </w:r>
    </w:p>
    <w:p w14:paraId="3A39A8B9" w14:textId="77777777" w:rsidR="003D40E4" w:rsidRPr="003D40E4" w:rsidRDefault="003D40E4" w:rsidP="003D40E4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Let ‘P’ be the number of processes in the system and ‘R’ be the number of resources types, is predefined</w:t>
      </w:r>
    </w:p>
    <w:p w14:paraId="510AA396" w14:textId="77777777" w:rsidR="003D40E4" w:rsidRPr="003D40E4" w:rsidRDefault="003D40E4" w:rsidP="003D40E4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in the program as 3 and 5.</w:t>
      </w:r>
    </w:p>
    <w:p w14:paraId="20329E4A" w14:textId="77777777" w:rsidR="003D40E4" w:rsidRPr="003D40E4" w:rsidRDefault="003D40E4" w:rsidP="003D40E4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Maximum:</w:t>
      </w:r>
    </w:p>
    <w:p w14:paraId="076359F4" w14:textId="483DAD08" w:rsidR="003D40E4" w:rsidRPr="003D40E4" w:rsidRDefault="003D40E4" w:rsidP="003D40E4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It is a 2-d array of size ‘P*R’ that defines the maximum demand for each resource by each process in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a system.</w:t>
      </w:r>
    </w:p>
    <w:p w14:paraId="097E9F90" w14:textId="4366A530" w:rsidR="003D40E4" w:rsidRPr="003D40E4" w:rsidRDefault="003D40E4" w:rsidP="003D40E4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gramStart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Max[</w:t>
      </w:r>
      <w:proofErr w:type="gramEnd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i, j ] = k means process Pi may request at most ‘k’ instances of resource type </w:t>
      </w:r>
      <w:proofErr w:type="spellStart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Rj</w:t>
      </w:r>
      <w:proofErr w:type="spellEnd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14:paraId="59BC1A72" w14:textId="77777777" w:rsidR="003D40E4" w:rsidRPr="003D40E4" w:rsidRDefault="003D40E4" w:rsidP="003D40E4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Allocation:</w:t>
      </w:r>
    </w:p>
    <w:p w14:paraId="24A29AA0" w14:textId="4BAD6C83" w:rsidR="003D40E4" w:rsidRPr="003D40E4" w:rsidRDefault="003D40E4" w:rsidP="003D40E4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It is a 2-d array of size ‘P*R’ that defines the number of resources of each type currently allocated to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each process.</w:t>
      </w:r>
    </w:p>
    <w:p w14:paraId="0D12BBED" w14:textId="3C57BBD0" w:rsidR="003D40E4" w:rsidRPr="003D40E4" w:rsidRDefault="003D40E4" w:rsidP="003D40E4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gramStart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Allocation[</w:t>
      </w:r>
      <w:proofErr w:type="gramEnd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i, j ] = k means process Pi is currently allocated ‘k’ instances of resource type </w:t>
      </w:r>
      <w:proofErr w:type="spellStart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Rj</w:t>
      </w:r>
      <w:proofErr w:type="spellEnd"/>
    </w:p>
    <w:p w14:paraId="22C037BC" w14:textId="77777777" w:rsidR="003D40E4" w:rsidRPr="003D40E4" w:rsidRDefault="003D40E4" w:rsidP="003D40E4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Need:</w:t>
      </w:r>
    </w:p>
    <w:p w14:paraId="77100E6A" w14:textId="77777777" w:rsidR="003D40E4" w:rsidRPr="003D40E4" w:rsidRDefault="003D40E4" w:rsidP="003D40E4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i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t is a 2-d array of size ‘P*R’ that indicates the remaining resource need of each process.</w:t>
      </w:r>
    </w:p>
    <w:p w14:paraId="173A9BD2" w14:textId="77777777" w:rsidR="003D40E4" w:rsidRPr="003D40E4" w:rsidRDefault="003D40E4" w:rsidP="003D40E4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Need [ i, </w:t>
      </w:r>
      <w:proofErr w:type="gramStart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j ]</w:t>
      </w:r>
      <w:proofErr w:type="gramEnd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= k means process Pi currently allocated ‘k’ instances of resource type </w:t>
      </w:r>
      <w:proofErr w:type="spellStart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Rj</w:t>
      </w:r>
      <w:proofErr w:type="spellEnd"/>
    </w:p>
    <w:p w14:paraId="447D92E8" w14:textId="4808DE07" w:rsidR="003D40E4" w:rsidRPr="003D40E4" w:rsidRDefault="003D40E4" w:rsidP="003D40E4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Need [ i, </w:t>
      </w:r>
      <w:proofErr w:type="gramStart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j ]</w:t>
      </w:r>
      <w:proofErr w:type="gramEnd"/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 xml:space="preserve"> = Max [ i, j ] – Allocation [ i, j ]</w:t>
      </w:r>
    </w:p>
    <w:p w14:paraId="244FFCBD" w14:textId="71804BB8" w:rsidR="003D40E4" w:rsidRDefault="003D40E4" w:rsidP="00E36BA2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Allocation i specifies the resources currently allocated to process Pi and Need i specifies the additional</w:t>
      </w:r>
      <w:r w:rsidR="00747CDA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resources that process Pi may still request to complete its task.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Considering a system with five processes P0 through P4 and three resources types A, B, C. Resource type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3D40E4">
        <w:rPr>
          <w:rFonts w:ascii="Calibri" w:hAnsi="Calibri" w:cs="Calibri"/>
          <w:color w:val="000000"/>
          <w:sz w:val="22"/>
          <w:szCs w:val="22"/>
          <w:lang w:val="en-GB"/>
        </w:rPr>
        <w:t>A has 10 instances, B has 5 instances and type C has 7 instances. Available instances are 3, 3 and 2. Find</w:t>
      </w:r>
      <w:r w:rsidR="00E36BA2" w:rsidRPr="00E36BA2">
        <w:t xml:space="preserve"> </w:t>
      </w:r>
      <w:r w:rsidR="00E36BA2" w:rsidRPr="00E36BA2">
        <w:rPr>
          <w:rFonts w:ascii="Calibri" w:hAnsi="Calibri" w:cs="Calibri"/>
          <w:color w:val="000000"/>
          <w:sz w:val="22"/>
          <w:szCs w:val="22"/>
          <w:lang w:val="en-GB"/>
        </w:rPr>
        <w:t>a process which can be completed using available resources, complete the process and free the allocated</w:t>
      </w:r>
      <w:r w:rsidR="00E36BA2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="00E36BA2" w:rsidRPr="00E36BA2">
        <w:rPr>
          <w:rFonts w:ascii="Calibri" w:hAnsi="Calibri" w:cs="Calibri"/>
          <w:color w:val="000000"/>
          <w:sz w:val="22"/>
          <w:szCs w:val="22"/>
          <w:lang w:val="en-GB"/>
        </w:rPr>
        <w:t>resources to the available resources</w:t>
      </w:r>
    </w:p>
    <w:p w14:paraId="289C32EE" w14:textId="77777777" w:rsidR="00E36BA2" w:rsidRPr="003D40E4" w:rsidRDefault="00E36BA2" w:rsidP="003D40E4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47FC7BA4" w14:textId="2E9BDAC8" w:rsidR="002279E3" w:rsidRDefault="002279E3" w:rsidP="002279E3">
      <w:pPr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A912B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lastRenderedPageBreak/>
        <w:t xml:space="preserve">Conclusions </w:t>
      </w:r>
    </w:p>
    <w:p w14:paraId="2C24FC7B" w14:textId="13FCE6FB" w:rsidR="004068D0" w:rsidRPr="004068D0" w:rsidRDefault="004068D0" w:rsidP="004068D0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4068D0">
        <w:rPr>
          <w:rFonts w:ascii="Calibri" w:hAnsi="Calibri" w:cs="Calibri"/>
          <w:color w:val="000000"/>
          <w:sz w:val="22"/>
          <w:szCs w:val="22"/>
          <w:lang w:val="en-GB"/>
        </w:rPr>
        <w:t>The banker’s algorithm is a resource allocation and deadlock avoidance algorithm that tests for safety by</w:t>
      </w:r>
      <w:r w:rsidRPr="004068D0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4068D0">
        <w:rPr>
          <w:rFonts w:ascii="Calibri" w:hAnsi="Calibri" w:cs="Calibri"/>
          <w:color w:val="000000"/>
          <w:sz w:val="22"/>
          <w:szCs w:val="22"/>
          <w:lang w:val="en-GB"/>
        </w:rPr>
        <w:t>simulating the allocation for predetermined maximum possible amounts of all resources, then makes an “s-state” check to test for possible activities, before deciding whether allocation should be allowed to continue.</w:t>
      </w:r>
    </w:p>
    <w:p w14:paraId="6B377F48" w14:textId="22172300" w:rsidR="002279E3" w:rsidRPr="00A912BE" w:rsidRDefault="002279E3" w:rsidP="00A912BE">
      <w:pPr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60" w:lineRule="auto"/>
        <w:ind w:hanging="72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A912B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Comments </w:t>
      </w:r>
    </w:p>
    <w:p w14:paraId="4B1AE6FD" w14:textId="57F04BB4" w:rsidR="002279E3" w:rsidRPr="00A912BE" w:rsidRDefault="002279E3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A912B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1. Limitations of Experiments</w:t>
      </w:r>
    </w:p>
    <w:p w14:paraId="794CFE68" w14:textId="77777777" w:rsidR="00A912BE" w:rsidRDefault="00A912BE" w:rsidP="00A912BE">
      <w:pPr>
        <w:pStyle w:val="NormalWeb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requires the number of processes to be fixed; no additional processes can start while it is executing. </w:t>
      </w:r>
    </w:p>
    <w:p w14:paraId="19C8C236" w14:textId="77777777" w:rsidR="00A912BE" w:rsidRDefault="00A912BE" w:rsidP="00A912BE">
      <w:pPr>
        <w:pStyle w:val="NormalWeb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requires that the number of resources remain fixed; no resource may go down for any reason without the possibility of deadlock occurring. </w:t>
      </w:r>
    </w:p>
    <w:p w14:paraId="1DBA2F9A" w14:textId="68E23A6A" w:rsidR="00573068" w:rsidRPr="004068D0" w:rsidRDefault="00A912BE" w:rsidP="00573068">
      <w:pPr>
        <w:pStyle w:val="NormalWeb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processes must know and state their maximum resource need in advance. </w:t>
      </w:r>
    </w:p>
    <w:p w14:paraId="757E6D24" w14:textId="4FF6D0DD" w:rsidR="002279E3" w:rsidRPr="00573068" w:rsidRDefault="002279E3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573068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2. Limitations of Results</w:t>
      </w:r>
    </w:p>
    <w:p w14:paraId="386790A5" w14:textId="77777777" w:rsidR="00573068" w:rsidRDefault="00573068" w:rsidP="00573068">
      <w:pPr>
        <w:pStyle w:val="NormalWeb"/>
        <w:numPr>
          <w:ilvl w:val="0"/>
          <w:numId w:val="1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allows all requests to be granted in finite time, but one year is a finite amount of time. </w:t>
      </w:r>
    </w:p>
    <w:p w14:paraId="0E2DF0F2" w14:textId="6DD5C248" w:rsidR="002279E3" w:rsidRPr="00573068" w:rsidRDefault="00573068" w:rsidP="00573068">
      <w:pPr>
        <w:pStyle w:val="NormalWeb"/>
        <w:numPr>
          <w:ilvl w:val="0"/>
          <w:numId w:val="1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Similarly, all of the processes guarantee that the resources loaned to them will be repaid in a </w:t>
      </w:r>
      <w:r w:rsidRPr="00573068">
        <w:rPr>
          <w:rFonts w:ascii="Calibri" w:hAnsi="Calibri" w:cs="Calibri"/>
          <w:sz w:val="22"/>
          <w:szCs w:val="22"/>
        </w:rPr>
        <w:t xml:space="preserve">finite amount of time. While this prevents absolute starvation, some pretty hungry processes might develop. </w:t>
      </w:r>
    </w:p>
    <w:p w14:paraId="138138ED" w14:textId="4113057C" w:rsidR="002279E3" w:rsidRPr="005A70A4" w:rsidRDefault="002279E3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5A70A4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3. Learning happened</w:t>
      </w:r>
    </w:p>
    <w:p w14:paraId="26770097" w14:textId="5A6BC22D" w:rsidR="00573068" w:rsidRPr="00573068" w:rsidRDefault="00573068" w:rsidP="005730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GB"/>
        </w:rPr>
      </w:pPr>
      <w:r w:rsidRPr="00573068">
        <w:rPr>
          <w:rFonts w:ascii="Calibri" w:eastAsia="Times New Roman" w:hAnsi="Calibri" w:cs="Calibri"/>
          <w:sz w:val="22"/>
          <w:szCs w:val="22"/>
          <w:lang w:eastAsia="en-GB"/>
        </w:rPr>
        <w:t>The Banker's algorithm:</w:t>
      </w:r>
      <w:r w:rsidRPr="00573068">
        <w:rPr>
          <w:rFonts w:ascii="Calibri" w:eastAsia="Times New Roman" w:hAnsi="Calibri" w:cs="Calibri"/>
          <w:sz w:val="22"/>
          <w:szCs w:val="22"/>
          <w:lang w:eastAsia="en-GB"/>
        </w:rPr>
        <w:br/>
        <w:t xml:space="preserve">Allows: mutual exclusion, wait and hold and no </w:t>
      </w:r>
      <w:r w:rsidRPr="00573068">
        <w:rPr>
          <w:rFonts w:ascii="Calibri" w:eastAsia="Times New Roman" w:hAnsi="Calibri" w:cs="Calibri"/>
          <w:sz w:val="22"/>
          <w:szCs w:val="22"/>
          <w:lang w:eastAsia="en-GB"/>
        </w:rPr>
        <w:t>pre-emption</w:t>
      </w:r>
      <w:r w:rsidRPr="00573068">
        <w:rPr>
          <w:rFonts w:ascii="Calibri" w:eastAsia="Times New Roman" w:hAnsi="Calibri" w:cs="Calibri"/>
          <w:sz w:val="22"/>
          <w:szCs w:val="22"/>
          <w:lang w:eastAsia="en-GB"/>
        </w:rPr>
        <w:t xml:space="preserve"> Prevents: circular wait. </w:t>
      </w:r>
    </w:p>
    <w:p w14:paraId="11C64AE7" w14:textId="77777777" w:rsidR="00573068" w:rsidRDefault="00573068" w:rsidP="002279E3">
      <w:pPr>
        <w:autoSpaceDE w:val="0"/>
        <w:autoSpaceDN w:val="0"/>
        <w:adjustRightInd w:val="0"/>
        <w:spacing w:after="160" w:line="360" w:lineRule="auto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61F26CA4" w14:textId="6DAC4602" w:rsidR="00B20C99" w:rsidRDefault="00982AFB" w:rsidP="002279E3"/>
    <w:sectPr w:rsidR="00B20C99" w:rsidSect="0072209B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8151E" w14:textId="77777777" w:rsidR="00982AFB" w:rsidRDefault="00982AFB" w:rsidP="008A675A">
      <w:r>
        <w:separator/>
      </w:r>
    </w:p>
  </w:endnote>
  <w:endnote w:type="continuationSeparator" w:id="0">
    <w:p w14:paraId="4BE1DB6F" w14:textId="77777777" w:rsidR="00982AFB" w:rsidRDefault="00982AFB" w:rsidP="008A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OBLIQUE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4F0E3" w14:textId="77777777" w:rsidR="00982AFB" w:rsidRDefault="00982AFB" w:rsidP="008A675A">
      <w:r>
        <w:separator/>
      </w:r>
    </w:p>
  </w:footnote>
  <w:footnote w:type="continuationSeparator" w:id="0">
    <w:p w14:paraId="08FA2B27" w14:textId="77777777" w:rsidR="00982AFB" w:rsidRDefault="00982AFB" w:rsidP="008A6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64A3D" w14:textId="04DB5EC5" w:rsidR="008A675A" w:rsidRPr="008A675A" w:rsidRDefault="008A675A">
    <w:pPr>
      <w:pStyle w:val="Header"/>
      <w:rPr>
        <w:lang w:val="en-US"/>
      </w:rPr>
    </w:pPr>
    <w:r>
      <w:rPr>
        <w:lang w:val="en-US"/>
      </w:rPr>
      <w:t>Name: K Srikanth</w:t>
    </w:r>
    <w:r>
      <w:rPr>
        <w:lang w:val="en-US"/>
      </w:rPr>
      <w:tab/>
    </w:r>
    <w:r>
      <w:rPr>
        <w:lang w:val="en-US"/>
      </w:rPr>
      <w:tab/>
      <w:t xml:space="preserve">Roll </w:t>
    </w:r>
    <w:r w:rsidR="003D40E4">
      <w:rPr>
        <w:lang w:val="en-US"/>
      </w:rPr>
      <w:t>No:</w:t>
    </w:r>
    <w:r>
      <w:rPr>
        <w:lang w:val="en-US"/>
      </w:rPr>
      <w:t xml:space="preserve"> 17ETCS002124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00000193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F8157A2"/>
    <w:multiLevelType w:val="multilevel"/>
    <w:tmpl w:val="59E0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9607F"/>
    <w:multiLevelType w:val="hybridMultilevel"/>
    <w:tmpl w:val="4B7E6E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EA6343"/>
    <w:multiLevelType w:val="multilevel"/>
    <w:tmpl w:val="A4D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A6364"/>
    <w:multiLevelType w:val="hybridMultilevel"/>
    <w:tmpl w:val="57ACB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A0346"/>
    <w:multiLevelType w:val="multilevel"/>
    <w:tmpl w:val="8820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61E3F"/>
    <w:multiLevelType w:val="hybridMultilevel"/>
    <w:tmpl w:val="304AF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960429"/>
    <w:multiLevelType w:val="hybridMultilevel"/>
    <w:tmpl w:val="B428CF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E3"/>
    <w:rsid w:val="000210FC"/>
    <w:rsid w:val="001E0389"/>
    <w:rsid w:val="002279E3"/>
    <w:rsid w:val="0038395E"/>
    <w:rsid w:val="003D40E4"/>
    <w:rsid w:val="004068D0"/>
    <w:rsid w:val="004201F8"/>
    <w:rsid w:val="00434A0A"/>
    <w:rsid w:val="004625C6"/>
    <w:rsid w:val="00491CE1"/>
    <w:rsid w:val="004B2B5C"/>
    <w:rsid w:val="00573068"/>
    <w:rsid w:val="005A70A4"/>
    <w:rsid w:val="005F680D"/>
    <w:rsid w:val="00747CDA"/>
    <w:rsid w:val="008A675A"/>
    <w:rsid w:val="00982AFB"/>
    <w:rsid w:val="00A912BE"/>
    <w:rsid w:val="00B0698F"/>
    <w:rsid w:val="00E3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BA843"/>
  <w15:chartTrackingRefBased/>
  <w15:docId w15:val="{9C6D236C-1218-7343-BFA5-C528FB1F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1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91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7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75A"/>
  </w:style>
  <w:style w:type="paragraph" w:styleId="Footer">
    <w:name w:val="footer"/>
    <w:basedOn w:val="Normal"/>
    <w:link w:val="FooterChar"/>
    <w:uiPriority w:val="99"/>
    <w:unhideWhenUsed/>
    <w:rsid w:val="008A67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75A"/>
  </w:style>
  <w:style w:type="paragraph" w:styleId="Caption">
    <w:name w:val="caption"/>
    <w:basedOn w:val="Normal"/>
    <w:next w:val="Normal"/>
    <w:uiPriority w:val="35"/>
    <w:unhideWhenUsed/>
    <w:qFormat/>
    <w:rsid w:val="008A67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1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2020-12-20T18:04:00Z</dcterms:created>
  <dcterms:modified xsi:type="dcterms:W3CDTF">2020-12-20T18:27:00Z</dcterms:modified>
</cp:coreProperties>
</file>