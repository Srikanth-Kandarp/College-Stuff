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065D6" w14:textId="77777777" w:rsidR="007C292B" w:rsidRDefault="007C292B" w:rsidP="007C292B">
      <w:pPr>
        <w:tabs>
          <w:tab w:val="left" w:pos="720"/>
        </w:tabs>
        <w:autoSpaceDE w:val="0"/>
        <w:autoSpaceDN w:val="0"/>
        <w:adjustRightInd w:val="0"/>
        <w:spacing w:line="360" w:lineRule="auto"/>
        <w:jc w:val="both"/>
        <w:rPr>
          <w:rFonts w:ascii="Calibri" w:hAnsi="Calibri" w:cs="Calibri"/>
          <w:b/>
          <w:bCs/>
          <w:color w:val="255FA6"/>
          <w:sz w:val="28"/>
          <w:szCs w:val="28"/>
          <w:lang w:val="en-GB"/>
        </w:rPr>
      </w:pPr>
      <w:r>
        <w:rPr>
          <w:rFonts w:ascii="Calibri" w:hAnsi="Calibri" w:cs="Calibri"/>
          <w:b/>
          <w:bCs/>
          <w:color w:val="255FA6"/>
          <w:sz w:val="28"/>
          <w:szCs w:val="28"/>
          <w:lang w:val="en-GB"/>
        </w:rPr>
        <w:t>Laboratory 5</w:t>
      </w:r>
    </w:p>
    <w:p w14:paraId="00FFBFF4" w14:textId="77777777" w:rsidR="007C292B" w:rsidRDefault="007C292B" w:rsidP="007C292B">
      <w:pPr>
        <w:autoSpaceDE w:val="0"/>
        <w:autoSpaceDN w:val="0"/>
        <w:adjustRightInd w:val="0"/>
        <w:spacing w:after="160" w:line="360" w:lineRule="auto"/>
        <w:jc w:val="both"/>
        <w:rPr>
          <w:rFonts w:ascii="Calibri" w:hAnsi="Calibri" w:cs="Calibri"/>
          <w:color w:val="000000"/>
          <w:sz w:val="22"/>
          <w:szCs w:val="22"/>
          <w:lang w:val="en-GB"/>
        </w:rPr>
      </w:pPr>
      <w:r>
        <w:rPr>
          <w:rFonts w:ascii="Calibri" w:hAnsi="Calibri" w:cs="Calibri"/>
          <w:color w:val="000000"/>
          <w:sz w:val="22"/>
          <w:szCs w:val="22"/>
          <w:lang w:val="en-GB"/>
        </w:rPr>
        <w:t>Title of the Laboratory Exercise: Solution to Producer Consumer Problem using Semaphore and Mutex</w:t>
      </w:r>
    </w:p>
    <w:p w14:paraId="6E7394C2" w14:textId="77777777" w:rsidR="007C292B" w:rsidRDefault="007C292B" w:rsidP="007C292B">
      <w:pPr>
        <w:numPr>
          <w:ilvl w:val="0"/>
          <w:numId w:val="1"/>
        </w:numPr>
        <w:tabs>
          <w:tab w:val="left" w:pos="360"/>
          <w:tab w:val="left" w:pos="720"/>
        </w:tabs>
        <w:autoSpaceDE w:val="0"/>
        <w:autoSpaceDN w:val="0"/>
        <w:adjustRightInd w:val="0"/>
        <w:spacing w:after="160" w:line="360" w:lineRule="auto"/>
        <w:ind w:hanging="720"/>
        <w:jc w:val="both"/>
        <w:rPr>
          <w:rFonts w:ascii="Calibri" w:hAnsi="Calibri" w:cs="Calibri"/>
          <w:color w:val="000000"/>
          <w:sz w:val="22"/>
          <w:szCs w:val="22"/>
          <w:lang w:val="en-GB"/>
        </w:rPr>
      </w:pPr>
      <w:r>
        <w:rPr>
          <w:rFonts w:ascii="Calibri" w:hAnsi="Calibri" w:cs="Calibri"/>
          <w:color w:val="000000"/>
          <w:sz w:val="22"/>
          <w:szCs w:val="22"/>
          <w:lang w:val="en-GB"/>
        </w:rPr>
        <w:t>Introduction and Purpose of Experiment</w:t>
      </w:r>
    </w:p>
    <w:p w14:paraId="631EBB41" w14:textId="77777777" w:rsidR="007C292B" w:rsidRDefault="007C292B" w:rsidP="007C292B">
      <w:pPr>
        <w:autoSpaceDE w:val="0"/>
        <w:autoSpaceDN w:val="0"/>
        <w:adjustRightInd w:val="0"/>
        <w:spacing w:after="160" w:line="360" w:lineRule="auto"/>
        <w:ind w:left="720"/>
        <w:jc w:val="both"/>
        <w:rPr>
          <w:rFonts w:ascii="Calibri" w:hAnsi="Calibri" w:cs="Calibri"/>
          <w:color w:val="FB0007"/>
          <w:sz w:val="22"/>
          <w:szCs w:val="22"/>
          <w:lang w:val="en-GB"/>
        </w:rPr>
      </w:pPr>
      <w:r>
        <w:rPr>
          <w:rFonts w:ascii="Calibri" w:hAnsi="Calibri" w:cs="Calibri"/>
          <w:color w:val="000000"/>
          <w:sz w:val="22"/>
          <w:szCs w:val="22"/>
          <w:lang w:val="en-GB"/>
        </w:rPr>
        <w:t>In multitasking systems, simultaneous use of critical section by multiple processes leads to data inconsistency and several other concurrency issues. By solving this problem students will be able to use Semaphore and Mutex for synchronisation purpose in concurrent programs.</w:t>
      </w:r>
    </w:p>
    <w:p w14:paraId="2D029DD5" w14:textId="77777777" w:rsidR="007C292B" w:rsidRDefault="007C292B" w:rsidP="007C292B">
      <w:pPr>
        <w:numPr>
          <w:ilvl w:val="0"/>
          <w:numId w:val="2"/>
        </w:numPr>
        <w:tabs>
          <w:tab w:val="left" w:pos="360"/>
          <w:tab w:val="left" w:pos="720"/>
        </w:tabs>
        <w:autoSpaceDE w:val="0"/>
        <w:autoSpaceDN w:val="0"/>
        <w:adjustRightInd w:val="0"/>
        <w:spacing w:after="160" w:line="360" w:lineRule="auto"/>
        <w:ind w:hanging="720"/>
        <w:jc w:val="both"/>
        <w:rPr>
          <w:rFonts w:ascii="Calibri" w:hAnsi="Calibri" w:cs="Calibri"/>
          <w:color w:val="000000"/>
          <w:sz w:val="22"/>
          <w:szCs w:val="22"/>
          <w:lang w:val="en-GB"/>
        </w:rPr>
      </w:pPr>
      <w:r>
        <w:rPr>
          <w:rFonts w:ascii="Calibri" w:hAnsi="Calibri" w:cs="Calibri"/>
          <w:color w:val="000000"/>
          <w:sz w:val="22"/>
          <w:szCs w:val="22"/>
          <w:lang w:val="en-GB"/>
        </w:rPr>
        <w:t>Aim and Objectives</w:t>
      </w:r>
    </w:p>
    <w:p w14:paraId="586DB976" w14:textId="77777777" w:rsidR="007C292B" w:rsidRDefault="007C292B" w:rsidP="007C292B">
      <w:pPr>
        <w:autoSpaceDE w:val="0"/>
        <w:autoSpaceDN w:val="0"/>
        <w:adjustRightInd w:val="0"/>
        <w:spacing w:after="160" w:line="360" w:lineRule="auto"/>
        <w:ind w:left="360" w:firstLine="360"/>
        <w:jc w:val="both"/>
        <w:rPr>
          <w:rFonts w:ascii="Calibri" w:hAnsi="Calibri" w:cs="Calibri"/>
          <w:color w:val="000000"/>
          <w:sz w:val="22"/>
          <w:szCs w:val="22"/>
          <w:lang w:val="en-GB"/>
        </w:rPr>
      </w:pPr>
      <w:r>
        <w:rPr>
          <w:rFonts w:ascii="Calibri" w:hAnsi="Calibri" w:cs="Calibri"/>
          <w:color w:val="000000"/>
          <w:sz w:val="22"/>
          <w:szCs w:val="22"/>
          <w:lang w:val="en-GB"/>
        </w:rPr>
        <w:t>Aim</w:t>
      </w:r>
    </w:p>
    <w:p w14:paraId="0470CFD8" w14:textId="77777777" w:rsidR="007C292B" w:rsidRDefault="007C292B" w:rsidP="007C292B">
      <w:pPr>
        <w:numPr>
          <w:ilvl w:val="0"/>
          <w:numId w:val="3"/>
        </w:numPr>
        <w:tabs>
          <w:tab w:val="left" w:pos="1080"/>
          <w:tab w:val="left" w:pos="1440"/>
          <w:tab w:val="left" w:pos="2880"/>
        </w:tabs>
        <w:autoSpaceDE w:val="0"/>
        <w:autoSpaceDN w:val="0"/>
        <w:adjustRightInd w:val="0"/>
        <w:spacing w:line="360" w:lineRule="auto"/>
        <w:ind w:left="1440" w:hanging="1440"/>
        <w:rPr>
          <w:rFonts w:ascii="Calibri" w:hAnsi="Calibri" w:cs="Calibri"/>
          <w:color w:val="000000"/>
          <w:sz w:val="22"/>
          <w:szCs w:val="22"/>
          <w:lang w:val="en-GB"/>
        </w:rPr>
      </w:pPr>
      <w:r>
        <w:rPr>
          <w:rFonts w:ascii="Calibri" w:hAnsi="Calibri" w:cs="Calibri"/>
          <w:color w:val="000000"/>
          <w:sz w:val="22"/>
          <w:szCs w:val="22"/>
          <w:lang w:val="en-GB"/>
        </w:rPr>
        <w:t>To implement producer consumer problem using Semaphore and Mutex</w:t>
      </w:r>
    </w:p>
    <w:p w14:paraId="76E23B20" w14:textId="77777777" w:rsidR="007C292B" w:rsidRDefault="007C292B" w:rsidP="007C292B">
      <w:pPr>
        <w:autoSpaceDE w:val="0"/>
        <w:autoSpaceDN w:val="0"/>
        <w:adjustRightInd w:val="0"/>
        <w:spacing w:after="160" w:line="360" w:lineRule="auto"/>
        <w:ind w:left="360" w:firstLine="360"/>
        <w:rPr>
          <w:rFonts w:ascii="Calibri" w:hAnsi="Calibri" w:cs="Calibri"/>
          <w:color w:val="000000"/>
          <w:sz w:val="22"/>
          <w:szCs w:val="22"/>
          <w:lang w:val="en-GB"/>
        </w:rPr>
      </w:pPr>
      <w:r>
        <w:rPr>
          <w:rFonts w:ascii="Calibri" w:hAnsi="Calibri" w:cs="Calibri"/>
          <w:color w:val="000000"/>
          <w:sz w:val="22"/>
          <w:szCs w:val="22"/>
          <w:lang w:val="en-GB"/>
        </w:rPr>
        <w:t>Objectives</w:t>
      </w:r>
    </w:p>
    <w:p w14:paraId="60033A87" w14:textId="77777777" w:rsidR="007C292B" w:rsidRDefault="007C292B" w:rsidP="007C292B">
      <w:pPr>
        <w:autoSpaceDE w:val="0"/>
        <w:autoSpaceDN w:val="0"/>
        <w:adjustRightInd w:val="0"/>
        <w:spacing w:after="160" w:line="360" w:lineRule="auto"/>
        <w:ind w:left="360" w:firstLine="360"/>
        <w:rPr>
          <w:rFonts w:ascii="Calibri" w:hAnsi="Calibri" w:cs="Calibri"/>
          <w:color w:val="000000"/>
          <w:sz w:val="22"/>
          <w:szCs w:val="22"/>
          <w:lang w:val="en-GB"/>
        </w:rPr>
      </w:pPr>
      <w:r>
        <w:rPr>
          <w:rFonts w:ascii="Calibri" w:hAnsi="Calibri" w:cs="Calibri"/>
          <w:color w:val="000000"/>
          <w:sz w:val="22"/>
          <w:szCs w:val="22"/>
          <w:lang w:val="en-GB"/>
        </w:rPr>
        <w:t>At the end of this lab, the student will be able to</w:t>
      </w:r>
    </w:p>
    <w:p w14:paraId="76E92947" w14:textId="77777777" w:rsidR="007C292B" w:rsidRDefault="007C292B" w:rsidP="007C292B">
      <w:pPr>
        <w:numPr>
          <w:ilvl w:val="0"/>
          <w:numId w:val="4"/>
        </w:numPr>
        <w:tabs>
          <w:tab w:val="left" w:pos="1080"/>
          <w:tab w:val="left" w:pos="1440"/>
          <w:tab w:val="left" w:pos="2880"/>
        </w:tabs>
        <w:autoSpaceDE w:val="0"/>
        <w:autoSpaceDN w:val="0"/>
        <w:adjustRightInd w:val="0"/>
        <w:spacing w:line="360" w:lineRule="auto"/>
        <w:ind w:left="1440" w:hanging="1440"/>
        <w:rPr>
          <w:rFonts w:ascii="Calibri" w:hAnsi="Calibri" w:cs="Calibri"/>
          <w:color w:val="000000"/>
          <w:sz w:val="22"/>
          <w:szCs w:val="22"/>
          <w:lang w:val="en-GB"/>
        </w:rPr>
      </w:pPr>
      <w:r>
        <w:rPr>
          <w:rFonts w:ascii="Calibri" w:hAnsi="Calibri" w:cs="Calibri"/>
          <w:color w:val="000000"/>
          <w:sz w:val="22"/>
          <w:szCs w:val="22"/>
          <w:lang w:val="en-GB"/>
        </w:rPr>
        <w:t>Use semaphore and Mutex</w:t>
      </w:r>
    </w:p>
    <w:p w14:paraId="69E179A2" w14:textId="77777777" w:rsidR="007C292B" w:rsidRDefault="007C292B" w:rsidP="007C292B">
      <w:pPr>
        <w:numPr>
          <w:ilvl w:val="0"/>
          <w:numId w:val="4"/>
        </w:numPr>
        <w:tabs>
          <w:tab w:val="left" w:pos="1080"/>
          <w:tab w:val="left" w:pos="1440"/>
          <w:tab w:val="left" w:pos="2880"/>
        </w:tabs>
        <w:autoSpaceDE w:val="0"/>
        <w:autoSpaceDN w:val="0"/>
        <w:adjustRightInd w:val="0"/>
        <w:spacing w:line="360" w:lineRule="auto"/>
        <w:ind w:left="1440" w:hanging="1440"/>
        <w:rPr>
          <w:rFonts w:ascii="Calibri" w:hAnsi="Calibri" w:cs="Calibri"/>
          <w:color w:val="000000"/>
          <w:sz w:val="22"/>
          <w:szCs w:val="22"/>
          <w:lang w:val="en-GB"/>
        </w:rPr>
      </w:pPr>
      <w:r>
        <w:rPr>
          <w:rFonts w:ascii="Calibri" w:hAnsi="Calibri" w:cs="Calibri"/>
          <w:color w:val="000000"/>
          <w:sz w:val="22"/>
          <w:szCs w:val="22"/>
          <w:lang w:val="en-GB"/>
        </w:rPr>
        <w:t>Apply semaphore and Mutex in the required context</w:t>
      </w:r>
    </w:p>
    <w:p w14:paraId="0A042AF9" w14:textId="77777777" w:rsidR="007C292B" w:rsidRDefault="007C292B" w:rsidP="007C292B">
      <w:pPr>
        <w:numPr>
          <w:ilvl w:val="0"/>
          <w:numId w:val="4"/>
        </w:numPr>
        <w:tabs>
          <w:tab w:val="left" w:pos="1080"/>
          <w:tab w:val="left" w:pos="1440"/>
          <w:tab w:val="left" w:pos="2880"/>
        </w:tabs>
        <w:autoSpaceDE w:val="0"/>
        <w:autoSpaceDN w:val="0"/>
        <w:adjustRightInd w:val="0"/>
        <w:spacing w:line="360" w:lineRule="auto"/>
        <w:ind w:left="1440" w:hanging="1440"/>
        <w:rPr>
          <w:rFonts w:ascii="Calibri" w:hAnsi="Calibri" w:cs="Calibri"/>
          <w:color w:val="000000"/>
          <w:sz w:val="22"/>
          <w:szCs w:val="22"/>
          <w:lang w:val="en-GB"/>
        </w:rPr>
      </w:pPr>
      <w:r>
        <w:rPr>
          <w:rFonts w:ascii="Calibri" w:hAnsi="Calibri" w:cs="Calibri"/>
          <w:color w:val="000000"/>
          <w:sz w:val="22"/>
          <w:szCs w:val="22"/>
          <w:lang w:val="en-GB"/>
        </w:rPr>
        <w:t>Develop multithreaded programs with Semaphores and Mutex</w:t>
      </w:r>
    </w:p>
    <w:p w14:paraId="5CF1543E" w14:textId="77777777" w:rsidR="007C292B" w:rsidRDefault="007C292B" w:rsidP="007C292B">
      <w:pPr>
        <w:numPr>
          <w:ilvl w:val="0"/>
          <w:numId w:val="5"/>
        </w:numPr>
        <w:tabs>
          <w:tab w:val="left" w:pos="360"/>
          <w:tab w:val="left" w:pos="720"/>
        </w:tabs>
        <w:autoSpaceDE w:val="0"/>
        <w:autoSpaceDN w:val="0"/>
        <w:adjustRightInd w:val="0"/>
        <w:spacing w:after="160" w:line="360" w:lineRule="auto"/>
        <w:ind w:hanging="720"/>
        <w:jc w:val="both"/>
        <w:rPr>
          <w:rFonts w:ascii="Calibri" w:hAnsi="Calibri" w:cs="Calibri"/>
          <w:color w:val="000000"/>
          <w:sz w:val="22"/>
          <w:szCs w:val="22"/>
          <w:lang w:val="en-GB"/>
        </w:rPr>
      </w:pPr>
      <w:r>
        <w:rPr>
          <w:rFonts w:ascii="Calibri" w:hAnsi="Calibri" w:cs="Calibri"/>
          <w:color w:val="000000"/>
          <w:sz w:val="22"/>
          <w:szCs w:val="22"/>
          <w:lang w:val="en-GB"/>
        </w:rPr>
        <w:t>Experimental Procedure</w:t>
      </w:r>
    </w:p>
    <w:p w14:paraId="3139BACC" w14:textId="77777777" w:rsidR="007C292B" w:rsidRDefault="007C292B" w:rsidP="007C292B">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Analyse the problem statement</w:t>
      </w:r>
    </w:p>
    <w:p w14:paraId="0EBFE9A5" w14:textId="77777777" w:rsidR="007C292B" w:rsidRDefault="007C292B" w:rsidP="007C292B">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Design an algorithm for the given problem statement and develop a flowchart/pseudo-code</w:t>
      </w:r>
    </w:p>
    <w:p w14:paraId="737327FE" w14:textId="77777777" w:rsidR="007C292B" w:rsidRDefault="007C292B" w:rsidP="007C292B">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Implement the algorithm in C language</w:t>
      </w:r>
    </w:p>
    <w:p w14:paraId="23D23F4D" w14:textId="77777777" w:rsidR="007C292B" w:rsidRDefault="007C292B" w:rsidP="007C292B">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Compile the C program</w:t>
      </w:r>
    </w:p>
    <w:p w14:paraId="53D3228C" w14:textId="77777777" w:rsidR="007C292B" w:rsidRDefault="007C292B" w:rsidP="007C292B">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Test the implemented program</w:t>
      </w:r>
    </w:p>
    <w:p w14:paraId="65E129D3" w14:textId="77777777" w:rsidR="007C292B" w:rsidRDefault="007C292B" w:rsidP="007C292B">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Document the Results</w:t>
      </w:r>
    </w:p>
    <w:p w14:paraId="0A0E831C" w14:textId="77777777" w:rsidR="007C292B" w:rsidRDefault="007C292B" w:rsidP="007C292B">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Analyse and discuss the outcomes of your experiment</w:t>
      </w:r>
    </w:p>
    <w:p w14:paraId="69C87B85" w14:textId="77777777" w:rsidR="007C292B" w:rsidRDefault="007C292B" w:rsidP="007C292B">
      <w:pPr>
        <w:numPr>
          <w:ilvl w:val="0"/>
          <w:numId w:val="5"/>
        </w:numPr>
        <w:tabs>
          <w:tab w:val="left" w:pos="360"/>
          <w:tab w:val="left" w:pos="720"/>
        </w:tabs>
        <w:autoSpaceDE w:val="0"/>
        <w:autoSpaceDN w:val="0"/>
        <w:adjustRightInd w:val="0"/>
        <w:spacing w:after="160" w:line="360" w:lineRule="auto"/>
        <w:ind w:hanging="720"/>
        <w:jc w:val="both"/>
        <w:rPr>
          <w:rFonts w:ascii="Calibri" w:hAnsi="Calibri" w:cs="Calibri"/>
          <w:color w:val="000000"/>
          <w:sz w:val="22"/>
          <w:szCs w:val="22"/>
          <w:lang w:val="en-GB"/>
        </w:rPr>
      </w:pPr>
      <w:r>
        <w:rPr>
          <w:rFonts w:ascii="Calibri" w:hAnsi="Calibri" w:cs="Calibri"/>
          <w:color w:val="000000"/>
          <w:sz w:val="22"/>
          <w:szCs w:val="22"/>
          <w:lang w:val="en-GB"/>
        </w:rPr>
        <w:t>Questions</w:t>
      </w:r>
    </w:p>
    <w:p w14:paraId="4B379FEB" w14:textId="77777777" w:rsidR="007C292B" w:rsidRDefault="007C292B" w:rsidP="007C292B">
      <w:pPr>
        <w:tabs>
          <w:tab w:val="left" w:pos="720"/>
        </w:tabs>
        <w:autoSpaceDE w:val="0"/>
        <w:autoSpaceDN w:val="0"/>
        <w:adjustRightInd w:val="0"/>
        <w:spacing w:after="160" w:line="360" w:lineRule="auto"/>
        <w:ind w:left="720"/>
        <w:jc w:val="both"/>
        <w:rPr>
          <w:rFonts w:ascii="Calibri" w:hAnsi="Calibri" w:cs="Calibri"/>
          <w:color w:val="000000"/>
          <w:sz w:val="22"/>
          <w:szCs w:val="22"/>
          <w:lang w:val="en-GB"/>
        </w:rPr>
      </w:pPr>
      <w:r>
        <w:rPr>
          <w:rFonts w:ascii="Calibri" w:hAnsi="Calibri" w:cs="Calibri"/>
          <w:color w:val="000000"/>
          <w:sz w:val="22"/>
          <w:szCs w:val="22"/>
          <w:lang w:val="en-GB"/>
        </w:rPr>
        <w:t>Implement producer consumer problem by using the following</w:t>
      </w:r>
    </w:p>
    <w:p w14:paraId="2FFEC4DA" w14:textId="77777777" w:rsidR="007C292B" w:rsidRDefault="007C292B" w:rsidP="007C292B">
      <w:pPr>
        <w:numPr>
          <w:ilvl w:val="0"/>
          <w:numId w:val="6"/>
        </w:numPr>
        <w:tabs>
          <w:tab w:val="left" w:pos="1080"/>
          <w:tab w:val="left" w:pos="1440"/>
        </w:tabs>
        <w:autoSpaceDE w:val="0"/>
        <w:autoSpaceDN w:val="0"/>
        <w:adjustRightInd w:val="0"/>
        <w:spacing w:after="160" w:line="360" w:lineRule="auto"/>
        <w:ind w:left="1440" w:hanging="1440"/>
        <w:jc w:val="both"/>
        <w:rPr>
          <w:rFonts w:ascii="Calibri" w:hAnsi="Calibri" w:cs="Calibri"/>
          <w:color w:val="000000"/>
          <w:sz w:val="22"/>
          <w:szCs w:val="22"/>
          <w:lang w:val="en-GB"/>
        </w:rPr>
      </w:pPr>
      <w:r>
        <w:rPr>
          <w:rFonts w:ascii="Calibri" w:hAnsi="Calibri" w:cs="Calibri"/>
          <w:color w:val="000000"/>
          <w:sz w:val="22"/>
          <w:szCs w:val="22"/>
          <w:lang w:val="en-GB"/>
        </w:rPr>
        <w:lastRenderedPageBreak/>
        <w:t xml:space="preserve">Semaphore </w:t>
      </w:r>
    </w:p>
    <w:p w14:paraId="5BD2A7CD" w14:textId="77777777" w:rsidR="007C292B" w:rsidRDefault="007C292B" w:rsidP="007C292B">
      <w:pPr>
        <w:numPr>
          <w:ilvl w:val="0"/>
          <w:numId w:val="6"/>
        </w:numPr>
        <w:tabs>
          <w:tab w:val="left" w:pos="1080"/>
          <w:tab w:val="left" w:pos="1440"/>
        </w:tabs>
        <w:autoSpaceDE w:val="0"/>
        <w:autoSpaceDN w:val="0"/>
        <w:adjustRightInd w:val="0"/>
        <w:spacing w:after="160" w:line="360" w:lineRule="auto"/>
        <w:ind w:left="1440" w:hanging="1440"/>
        <w:jc w:val="both"/>
        <w:rPr>
          <w:rFonts w:ascii="Calibri" w:hAnsi="Calibri" w:cs="Calibri"/>
          <w:color w:val="000000"/>
          <w:sz w:val="22"/>
          <w:szCs w:val="22"/>
          <w:lang w:val="en-GB"/>
        </w:rPr>
      </w:pPr>
      <w:r>
        <w:rPr>
          <w:rFonts w:ascii="Calibri" w:hAnsi="Calibri" w:cs="Calibri"/>
          <w:color w:val="000000"/>
          <w:sz w:val="22"/>
          <w:szCs w:val="22"/>
          <w:lang w:val="en-GB"/>
        </w:rPr>
        <w:t xml:space="preserve">Mutex </w:t>
      </w:r>
    </w:p>
    <w:p w14:paraId="3B7C3DB0" w14:textId="77777777" w:rsidR="007C292B" w:rsidRDefault="007C292B" w:rsidP="007C292B">
      <w:pPr>
        <w:numPr>
          <w:ilvl w:val="0"/>
          <w:numId w:val="7"/>
        </w:numPr>
        <w:tabs>
          <w:tab w:val="left" w:pos="360"/>
          <w:tab w:val="left" w:pos="720"/>
        </w:tabs>
        <w:autoSpaceDE w:val="0"/>
        <w:autoSpaceDN w:val="0"/>
        <w:adjustRightInd w:val="0"/>
        <w:spacing w:after="160" w:line="360" w:lineRule="auto"/>
        <w:ind w:hanging="720"/>
        <w:jc w:val="both"/>
        <w:rPr>
          <w:rFonts w:ascii="Calibri" w:hAnsi="Calibri" w:cs="Calibri"/>
          <w:color w:val="000000"/>
          <w:sz w:val="22"/>
          <w:szCs w:val="22"/>
          <w:lang w:val="en-GB"/>
        </w:rPr>
      </w:pPr>
      <w:r>
        <w:rPr>
          <w:rFonts w:ascii="Calibri" w:hAnsi="Calibri" w:cs="Calibri"/>
          <w:color w:val="000000"/>
          <w:sz w:val="22"/>
          <w:szCs w:val="22"/>
          <w:lang w:val="en-GB"/>
        </w:rPr>
        <w:t>Calculations/Computations/Algorithms</w:t>
      </w:r>
    </w:p>
    <w:p w14:paraId="7036FAAF" w14:textId="77777777" w:rsidR="00CD0D95" w:rsidRPr="00C76E83" w:rsidRDefault="00CD0D95" w:rsidP="00076E73">
      <w:pPr>
        <w:autoSpaceDE w:val="0"/>
        <w:autoSpaceDN w:val="0"/>
        <w:adjustRightInd w:val="0"/>
        <w:spacing w:after="160" w:line="360" w:lineRule="auto"/>
        <w:jc w:val="both"/>
        <w:rPr>
          <w:rFonts w:ascii="Calibri" w:hAnsi="Calibri" w:cs="Calibri"/>
          <w:b/>
          <w:bCs/>
          <w:color w:val="000000"/>
          <w:lang w:val="en-GB"/>
        </w:rPr>
      </w:pPr>
      <w:r w:rsidRPr="00C76E83">
        <w:rPr>
          <w:rFonts w:ascii="Calibri" w:hAnsi="Calibri" w:cs="Calibri"/>
          <w:b/>
          <w:bCs/>
          <w:color w:val="000000"/>
          <w:lang w:val="en-GB"/>
        </w:rPr>
        <w:t xml:space="preserve">Algorithm: </w:t>
      </w:r>
      <w:proofErr w:type="gramStart"/>
      <w:r w:rsidRPr="00C76E83">
        <w:rPr>
          <w:rFonts w:ascii="Calibri" w:hAnsi="Calibri" w:cs="Calibri"/>
          <w:b/>
          <w:bCs/>
          <w:color w:val="000000"/>
          <w:lang w:val="en-GB"/>
        </w:rPr>
        <w:t xml:space="preserve">produce( </w:t>
      </w:r>
      <w:proofErr w:type="spellStart"/>
      <w:r w:rsidRPr="00C76E83">
        <w:rPr>
          <w:rFonts w:ascii="Calibri" w:hAnsi="Calibri" w:cs="Calibri"/>
          <w:b/>
          <w:bCs/>
          <w:color w:val="000000"/>
          <w:lang w:val="en-GB"/>
        </w:rPr>
        <w:t>thread</w:t>
      </w:r>
      <w:proofErr w:type="gramEnd"/>
      <w:r w:rsidRPr="00C76E83">
        <w:rPr>
          <w:rFonts w:ascii="Calibri" w:hAnsi="Calibri" w:cs="Calibri"/>
          <w:b/>
          <w:bCs/>
          <w:color w:val="000000"/>
          <w:lang w:val="en-GB"/>
        </w:rPr>
        <w:t>_id</w:t>
      </w:r>
      <w:proofErr w:type="spellEnd"/>
      <w:r w:rsidRPr="00C76E83">
        <w:rPr>
          <w:rFonts w:ascii="Calibri" w:hAnsi="Calibri" w:cs="Calibri"/>
          <w:b/>
          <w:bCs/>
          <w:color w:val="000000"/>
          <w:lang w:val="en-GB"/>
        </w:rPr>
        <w:t xml:space="preserve"> )</w:t>
      </w:r>
    </w:p>
    <w:p w14:paraId="083BFE38"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start</w:t>
      </w:r>
    </w:p>
    <w:p w14:paraId="00945A87"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2. generate random integer values between the range of 1 to 30.</w:t>
      </w:r>
    </w:p>
    <w:p w14:paraId="792A0D91" w14:textId="15579B62"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 xml:space="preserve">3. </w:t>
      </w:r>
      <w:r w:rsidR="003F544D" w:rsidRPr="00076E73">
        <w:rPr>
          <w:rFonts w:ascii="COURIER OBLIQUE" w:hAnsi="COURIER OBLIQUE" w:cs="Calibri"/>
          <w:i/>
          <w:iCs/>
          <w:color w:val="000000"/>
          <w:sz w:val="22"/>
          <w:szCs w:val="22"/>
          <w:lang w:val="en-GB"/>
        </w:rPr>
        <w:t xml:space="preserve">While! </w:t>
      </w:r>
      <w:proofErr w:type="spellStart"/>
      <w:r w:rsidR="003F544D" w:rsidRPr="00076E73">
        <w:rPr>
          <w:rFonts w:ascii="COURIER OBLIQUE" w:hAnsi="COURIER OBLIQUE" w:cs="Calibri"/>
          <w:i/>
          <w:iCs/>
          <w:color w:val="000000"/>
          <w:sz w:val="22"/>
          <w:szCs w:val="22"/>
          <w:lang w:val="en-GB"/>
        </w:rPr>
        <w:t>pthread</w:t>
      </w:r>
      <w:r w:rsidRPr="00076E73">
        <w:rPr>
          <w:rFonts w:ascii="COURIER OBLIQUE" w:hAnsi="COURIER OBLIQUE" w:cs="Calibri"/>
          <w:i/>
          <w:iCs/>
          <w:color w:val="000000"/>
          <w:sz w:val="22"/>
          <w:szCs w:val="22"/>
          <w:lang w:val="en-GB"/>
        </w:rPr>
        <w:t>_equal</w:t>
      </w:r>
      <w:proofErr w:type="spellEnd"/>
      <w:r w:rsidRPr="00076E73">
        <w:rPr>
          <w:rFonts w:ascii="COURIER OBLIQUE" w:hAnsi="COURIER OBLIQUE" w:cs="Calibri"/>
          <w:i/>
          <w:iCs/>
          <w:color w:val="000000"/>
          <w:sz w:val="22"/>
          <w:szCs w:val="22"/>
          <w:lang w:val="en-GB"/>
        </w:rPr>
        <w:t>(*(</w:t>
      </w:r>
      <w:proofErr w:type="spellStart"/>
      <w:r w:rsidRPr="00076E73">
        <w:rPr>
          <w:rFonts w:ascii="COURIER OBLIQUE" w:hAnsi="COURIER OBLIQUE" w:cs="Calibri"/>
          <w:i/>
          <w:iCs/>
          <w:color w:val="000000"/>
          <w:sz w:val="22"/>
          <w:szCs w:val="22"/>
          <w:lang w:val="en-GB"/>
        </w:rPr>
        <w:t>producers+i</w:t>
      </w:r>
      <w:proofErr w:type="spellEnd"/>
      <w:proofErr w:type="gramStart"/>
      <w:r w:rsidRPr="00076E73">
        <w:rPr>
          <w:rFonts w:ascii="COURIER OBLIQUE" w:hAnsi="COURIER OBLIQUE" w:cs="Calibri"/>
          <w:i/>
          <w:iCs/>
          <w:color w:val="000000"/>
          <w:sz w:val="22"/>
          <w:szCs w:val="22"/>
          <w:lang w:val="en-GB"/>
        </w:rPr>
        <w:t>),self</w:t>
      </w:r>
      <w:proofErr w:type="gramEnd"/>
      <w:r w:rsidRPr="00076E73">
        <w:rPr>
          <w:rFonts w:ascii="COURIER OBLIQUE" w:hAnsi="COURIER OBLIQUE" w:cs="Calibri"/>
          <w:i/>
          <w:iCs/>
          <w:color w:val="000000"/>
          <w:sz w:val="22"/>
          <w:szCs w:val="22"/>
          <w:lang w:val="en-GB"/>
        </w:rPr>
        <w:t xml:space="preserve">) and i &lt; </w:t>
      </w:r>
      <w:proofErr w:type="spellStart"/>
      <w:r w:rsidRPr="00076E73">
        <w:rPr>
          <w:rFonts w:ascii="COURIER OBLIQUE" w:hAnsi="COURIER OBLIQUE" w:cs="Calibri"/>
          <w:i/>
          <w:iCs/>
          <w:color w:val="000000"/>
          <w:sz w:val="22"/>
          <w:szCs w:val="22"/>
          <w:lang w:val="en-GB"/>
        </w:rPr>
        <w:t>producer_count</w:t>
      </w:r>
      <w:proofErr w:type="spellEnd"/>
      <w:r w:rsidR="00D45174" w:rsidRPr="00076E73">
        <w:rPr>
          <w:rFonts w:ascii="COURIER OBLIQUE" w:hAnsi="COURIER OBLIQUE" w:cs="Calibri"/>
          <w:i/>
          <w:iCs/>
          <w:color w:val="000000"/>
          <w:sz w:val="22"/>
          <w:szCs w:val="22"/>
          <w:lang w:val="en-GB"/>
        </w:rPr>
        <w:t xml:space="preserve"> </w:t>
      </w:r>
      <w:r w:rsidRPr="00076E73">
        <w:rPr>
          <w:rFonts w:ascii="COURIER OBLIQUE" w:hAnsi="COURIER OBLIQUE" w:cs="Calibri"/>
          <w:i/>
          <w:iCs/>
          <w:color w:val="000000"/>
          <w:sz w:val="22"/>
          <w:szCs w:val="22"/>
          <w:lang w:val="en-GB"/>
        </w:rPr>
        <w:t>increment i</w:t>
      </w:r>
    </w:p>
    <w:p w14:paraId="5D57633E"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End while loop.</w:t>
      </w:r>
    </w:p>
    <w:p w14:paraId="7C872D31"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4. Display item produced by producer.</w:t>
      </w:r>
    </w:p>
    <w:p w14:paraId="68DDB1AD"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5. Return item.</w:t>
      </w:r>
    </w:p>
    <w:p w14:paraId="1BF623E0"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6. End function produce.</w:t>
      </w:r>
    </w:p>
    <w:p w14:paraId="4CCAFCAD" w14:textId="77777777" w:rsidR="00CD0D95" w:rsidRPr="00031E97" w:rsidRDefault="00CD0D95" w:rsidP="00076E73">
      <w:pPr>
        <w:autoSpaceDE w:val="0"/>
        <w:autoSpaceDN w:val="0"/>
        <w:adjustRightInd w:val="0"/>
        <w:spacing w:after="160" w:line="360" w:lineRule="auto"/>
        <w:jc w:val="both"/>
        <w:rPr>
          <w:rFonts w:ascii="Calibri" w:hAnsi="Calibri" w:cs="Calibri"/>
          <w:b/>
          <w:bCs/>
          <w:color w:val="000000"/>
          <w:lang w:val="en-GB"/>
        </w:rPr>
      </w:pPr>
      <w:proofErr w:type="spellStart"/>
      <w:proofErr w:type="gramStart"/>
      <w:r w:rsidRPr="00031E97">
        <w:rPr>
          <w:rFonts w:ascii="Calibri" w:hAnsi="Calibri" w:cs="Calibri"/>
          <w:b/>
          <w:bCs/>
          <w:color w:val="000000"/>
          <w:lang w:val="en-GB"/>
        </w:rPr>
        <w:t>Algorithm:consume</w:t>
      </w:r>
      <w:proofErr w:type="spellEnd"/>
      <w:proofErr w:type="gramEnd"/>
      <w:r w:rsidRPr="00031E97">
        <w:rPr>
          <w:rFonts w:ascii="Calibri" w:hAnsi="Calibri" w:cs="Calibri"/>
          <w:b/>
          <w:bCs/>
          <w:color w:val="000000"/>
          <w:lang w:val="en-GB"/>
        </w:rPr>
        <w:t xml:space="preserve">( item, </w:t>
      </w:r>
      <w:proofErr w:type="spellStart"/>
      <w:r w:rsidRPr="00031E97">
        <w:rPr>
          <w:rFonts w:ascii="Calibri" w:hAnsi="Calibri" w:cs="Calibri"/>
          <w:b/>
          <w:bCs/>
          <w:color w:val="000000"/>
          <w:lang w:val="en-GB"/>
        </w:rPr>
        <w:t>thread_id</w:t>
      </w:r>
      <w:proofErr w:type="spellEnd"/>
      <w:r w:rsidRPr="00031E97">
        <w:rPr>
          <w:rFonts w:ascii="Calibri" w:hAnsi="Calibri" w:cs="Calibri"/>
          <w:b/>
          <w:bCs/>
          <w:color w:val="000000"/>
          <w:lang w:val="en-GB"/>
        </w:rPr>
        <w:t xml:space="preserve"> )</w:t>
      </w:r>
    </w:p>
    <w:p w14:paraId="224C4A72"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start</w:t>
      </w:r>
    </w:p>
    <w:p w14:paraId="63D0C9D5"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2. generate random integer values between the range of 1 to 30.</w:t>
      </w:r>
    </w:p>
    <w:p w14:paraId="5BDBE916" w14:textId="476366C9"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3.</w:t>
      </w:r>
      <w:proofErr w:type="gramStart"/>
      <w:r w:rsidRPr="00076E73">
        <w:rPr>
          <w:rFonts w:ascii="COURIER OBLIQUE" w:hAnsi="COURIER OBLIQUE" w:cs="Calibri"/>
          <w:i/>
          <w:iCs/>
          <w:color w:val="000000"/>
          <w:sz w:val="22"/>
          <w:szCs w:val="22"/>
          <w:lang w:val="en-GB"/>
        </w:rPr>
        <w:t>While !</w:t>
      </w:r>
      <w:proofErr w:type="spellStart"/>
      <w:r w:rsidRPr="00076E73">
        <w:rPr>
          <w:rFonts w:ascii="COURIER OBLIQUE" w:hAnsi="COURIER OBLIQUE" w:cs="Calibri"/>
          <w:i/>
          <w:iCs/>
          <w:color w:val="000000"/>
          <w:sz w:val="22"/>
          <w:szCs w:val="22"/>
          <w:lang w:val="en-GB"/>
        </w:rPr>
        <w:t>pthread</w:t>
      </w:r>
      <w:proofErr w:type="gramEnd"/>
      <w:r w:rsidRPr="00076E73">
        <w:rPr>
          <w:rFonts w:ascii="COURIER OBLIQUE" w:hAnsi="COURIER OBLIQUE" w:cs="Calibri"/>
          <w:i/>
          <w:iCs/>
          <w:color w:val="000000"/>
          <w:sz w:val="22"/>
          <w:szCs w:val="22"/>
          <w:lang w:val="en-GB"/>
        </w:rPr>
        <w:t>_equal</w:t>
      </w:r>
      <w:proofErr w:type="spellEnd"/>
      <w:r w:rsidRPr="00076E73">
        <w:rPr>
          <w:rFonts w:ascii="COURIER OBLIQUE" w:hAnsi="COURIER OBLIQUE" w:cs="Calibri"/>
          <w:i/>
          <w:iCs/>
          <w:color w:val="000000"/>
          <w:sz w:val="22"/>
          <w:szCs w:val="22"/>
          <w:lang w:val="en-GB"/>
        </w:rPr>
        <w:t>(*(</w:t>
      </w:r>
      <w:proofErr w:type="spellStart"/>
      <w:r w:rsidRPr="00076E73">
        <w:rPr>
          <w:rFonts w:ascii="COURIER OBLIQUE" w:hAnsi="COURIER OBLIQUE" w:cs="Calibri"/>
          <w:i/>
          <w:iCs/>
          <w:color w:val="000000"/>
          <w:sz w:val="22"/>
          <w:szCs w:val="22"/>
          <w:lang w:val="en-GB"/>
        </w:rPr>
        <w:t>producers+i</w:t>
      </w:r>
      <w:proofErr w:type="spellEnd"/>
      <w:r w:rsidRPr="00076E73">
        <w:rPr>
          <w:rFonts w:ascii="COURIER OBLIQUE" w:hAnsi="COURIER OBLIQUE" w:cs="Calibri"/>
          <w:i/>
          <w:iCs/>
          <w:color w:val="000000"/>
          <w:sz w:val="22"/>
          <w:szCs w:val="22"/>
          <w:lang w:val="en-GB"/>
        </w:rPr>
        <w:t xml:space="preserve">),self) and i &lt; </w:t>
      </w:r>
      <w:proofErr w:type="spellStart"/>
      <w:r w:rsidRPr="00076E73">
        <w:rPr>
          <w:rFonts w:ascii="COURIER OBLIQUE" w:hAnsi="COURIER OBLIQUE" w:cs="Calibri"/>
          <w:i/>
          <w:iCs/>
          <w:color w:val="000000"/>
          <w:sz w:val="22"/>
          <w:szCs w:val="22"/>
          <w:lang w:val="en-GB"/>
        </w:rPr>
        <w:t>producer_count</w:t>
      </w:r>
      <w:proofErr w:type="spellEnd"/>
    </w:p>
    <w:p w14:paraId="1E89E2BC"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increment i</w:t>
      </w:r>
    </w:p>
    <w:p w14:paraId="2ACC15CC"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End while loop.</w:t>
      </w:r>
    </w:p>
    <w:p w14:paraId="726D023B"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4. Print buffer elements.</w:t>
      </w:r>
    </w:p>
    <w:p w14:paraId="5AFB8A71"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5. Print item consumed by consumer and buffer length.</w:t>
      </w:r>
    </w:p>
    <w:p w14:paraId="0414FDC6" w14:textId="4B6B18D7" w:rsidR="00C76E83"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6. End function consume.</w:t>
      </w:r>
    </w:p>
    <w:p w14:paraId="66A4D88E" w14:textId="62C154DD" w:rsidR="00076E73" w:rsidRDefault="00076E73" w:rsidP="00076E73">
      <w:pPr>
        <w:autoSpaceDE w:val="0"/>
        <w:autoSpaceDN w:val="0"/>
        <w:adjustRightInd w:val="0"/>
        <w:spacing w:after="160" w:line="360" w:lineRule="auto"/>
        <w:jc w:val="both"/>
        <w:rPr>
          <w:rFonts w:ascii="COURIER OBLIQUE" w:hAnsi="COURIER OBLIQUE" w:cs="Calibri"/>
          <w:i/>
          <w:iCs/>
          <w:color w:val="000000"/>
          <w:lang w:val="en-GB"/>
        </w:rPr>
      </w:pPr>
    </w:p>
    <w:p w14:paraId="2DE1984C" w14:textId="77777777" w:rsidR="00076E73" w:rsidRDefault="00076E73" w:rsidP="00076E73">
      <w:pPr>
        <w:autoSpaceDE w:val="0"/>
        <w:autoSpaceDN w:val="0"/>
        <w:adjustRightInd w:val="0"/>
        <w:spacing w:after="160" w:line="360" w:lineRule="auto"/>
        <w:jc w:val="both"/>
        <w:rPr>
          <w:rFonts w:ascii="COURIER OBLIQUE" w:hAnsi="COURIER OBLIQUE" w:cs="Calibri"/>
          <w:i/>
          <w:iCs/>
          <w:color w:val="000000"/>
          <w:lang w:val="en-GB"/>
        </w:rPr>
      </w:pPr>
    </w:p>
    <w:p w14:paraId="7B7F6E8F" w14:textId="77777777" w:rsidR="00076E73" w:rsidRPr="00076E73" w:rsidRDefault="00076E73" w:rsidP="00076E73">
      <w:pPr>
        <w:autoSpaceDE w:val="0"/>
        <w:autoSpaceDN w:val="0"/>
        <w:adjustRightInd w:val="0"/>
        <w:spacing w:after="160" w:line="360" w:lineRule="auto"/>
        <w:jc w:val="both"/>
        <w:rPr>
          <w:rFonts w:ascii="COURIER OBLIQUE" w:hAnsi="COURIER OBLIQUE" w:cs="Calibri"/>
          <w:i/>
          <w:iCs/>
          <w:color w:val="000000"/>
          <w:lang w:val="en-GB"/>
        </w:rPr>
      </w:pPr>
    </w:p>
    <w:p w14:paraId="7D176738" w14:textId="50EC7A85" w:rsidR="00CD0D95" w:rsidRPr="00E12DDF" w:rsidRDefault="00CD0D95" w:rsidP="00076E73">
      <w:pPr>
        <w:autoSpaceDE w:val="0"/>
        <w:autoSpaceDN w:val="0"/>
        <w:adjustRightInd w:val="0"/>
        <w:spacing w:after="160" w:line="360" w:lineRule="auto"/>
        <w:jc w:val="both"/>
        <w:rPr>
          <w:rFonts w:ascii="Calibri" w:hAnsi="Calibri" w:cs="Calibri"/>
          <w:b/>
          <w:bCs/>
          <w:color w:val="000000"/>
          <w:lang w:val="en-GB"/>
        </w:rPr>
      </w:pPr>
      <w:r w:rsidRPr="00E12DDF">
        <w:rPr>
          <w:rFonts w:ascii="Calibri" w:hAnsi="Calibri" w:cs="Calibri"/>
          <w:b/>
          <w:bCs/>
          <w:color w:val="000000"/>
          <w:lang w:val="en-GB"/>
        </w:rPr>
        <w:lastRenderedPageBreak/>
        <w:t xml:space="preserve">Algorithm: </w:t>
      </w:r>
      <w:r w:rsidR="00076E73" w:rsidRPr="00E12DDF">
        <w:rPr>
          <w:rFonts w:ascii="Calibri" w:hAnsi="Calibri" w:cs="Calibri"/>
          <w:b/>
          <w:bCs/>
          <w:color w:val="000000"/>
          <w:lang w:val="en-GB"/>
        </w:rPr>
        <w:t>Producer (</w:t>
      </w:r>
      <w:r w:rsidRPr="00E12DDF">
        <w:rPr>
          <w:rFonts w:ascii="Calibri" w:hAnsi="Calibri" w:cs="Calibri"/>
          <w:b/>
          <w:bCs/>
          <w:color w:val="000000"/>
          <w:lang w:val="en-GB"/>
        </w:rPr>
        <w:t>)</w:t>
      </w:r>
    </w:p>
    <w:p w14:paraId="05DFC25D"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lang w:val="en-GB"/>
        </w:rPr>
      </w:pPr>
      <w:r w:rsidRPr="00076E73">
        <w:rPr>
          <w:rFonts w:ascii="COURIER OBLIQUE" w:hAnsi="COURIER OBLIQUE" w:cs="Calibri"/>
          <w:i/>
          <w:iCs/>
          <w:color w:val="000000"/>
          <w:lang w:val="en-GB"/>
        </w:rPr>
        <w:t>1. Start</w:t>
      </w:r>
    </w:p>
    <w:p w14:paraId="7430165D"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lang w:val="en-GB"/>
        </w:rPr>
      </w:pPr>
      <w:r w:rsidRPr="00076E73">
        <w:rPr>
          <w:rFonts w:ascii="COURIER OBLIQUE" w:hAnsi="COURIER OBLIQUE" w:cs="Calibri"/>
          <w:i/>
          <w:iCs/>
          <w:color w:val="000000"/>
          <w:lang w:val="en-GB"/>
        </w:rPr>
        <w:t xml:space="preserve">2. </w:t>
      </w:r>
      <w:proofErr w:type="gramStart"/>
      <w:r w:rsidRPr="00076E73">
        <w:rPr>
          <w:rFonts w:ascii="COURIER OBLIQUE" w:hAnsi="COURIER OBLIQUE" w:cs="Calibri"/>
          <w:i/>
          <w:iCs/>
          <w:color w:val="000000"/>
          <w:lang w:val="en-GB"/>
        </w:rPr>
        <w:t>While(</w:t>
      </w:r>
      <w:proofErr w:type="gramEnd"/>
      <w:r w:rsidRPr="00076E73">
        <w:rPr>
          <w:rFonts w:ascii="COURIER OBLIQUE" w:hAnsi="COURIER OBLIQUE" w:cs="Calibri"/>
          <w:i/>
          <w:iCs/>
          <w:color w:val="000000"/>
          <w:lang w:val="en-GB"/>
        </w:rPr>
        <w:t>True)</w:t>
      </w:r>
    </w:p>
    <w:p w14:paraId="73D6F0E8"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 item = produce(</w:t>
      </w:r>
      <w:proofErr w:type="spellStart"/>
      <w:r w:rsidRPr="00076E73">
        <w:rPr>
          <w:rFonts w:ascii="COURIER OBLIQUE" w:hAnsi="COURIER OBLIQUE" w:cs="Calibri"/>
          <w:i/>
          <w:iCs/>
          <w:color w:val="000000"/>
          <w:sz w:val="22"/>
          <w:szCs w:val="22"/>
          <w:lang w:val="en-GB"/>
        </w:rPr>
        <w:t>pthread_</w:t>
      </w:r>
      <w:proofErr w:type="gramStart"/>
      <w:r w:rsidRPr="00076E73">
        <w:rPr>
          <w:rFonts w:ascii="COURIER OBLIQUE" w:hAnsi="COURIER OBLIQUE" w:cs="Calibri"/>
          <w:i/>
          <w:iCs/>
          <w:color w:val="000000"/>
          <w:sz w:val="22"/>
          <w:szCs w:val="22"/>
          <w:lang w:val="en-GB"/>
        </w:rPr>
        <w:t>self</w:t>
      </w:r>
      <w:proofErr w:type="spellEnd"/>
      <w:r w:rsidRPr="00076E73">
        <w:rPr>
          <w:rFonts w:ascii="COURIER OBLIQUE" w:hAnsi="COURIER OBLIQUE" w:cs="Calibri"/>
          <w:i/>
          <w:iCs/>
          <w:color w:val="000000"/>
          <w:sz w:val="22"/>
          <w:szCs w:val="22"/>
          <w:lang w:val="en-GB"/>
        </w:rPr>
        <w:t>(</w:t>
      </w:r>
      <w:proofErr w:type="gramEnd"/>
      <w:r w:rsidRPr="00076E73">
        <w:rPr>
          <w:rFonts w:ascii="COURIER OBLIQUE" w:hAnsi="COURIER OBLIQUE" w:cs="Calibri"/>
          <w:i/>
          <w:iCs/>
          <w:color w:val="000000"/>
          <w:sz w:val="22"/>
          <w:szCs w:val="22"/>
          <w:lang w:val="en-GB"/>
        </w:rPr>
        <w:t>))</w:t>
      </w:r>
    </w:p>
    <w:p w14:paraId="17E4EFB1"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ii. decrement the number of empty slots</w:t>
      </w:r>
    </w:p>
    <w:p w14:paraId="44CC1312"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iii. lock critical section</w:t>
      </w:r>
    </w:p>
    <w:p w14:paraId="64047519"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 xml:space="preserve">iv. Increment </w:t>
      </w:r>
      <w:proofErr w:type="spellStart"/>
      <w:r w:rsidRPr="00076E73">
        <w:rPr>
          <w:rFonts w:ascii="COURIER OBLIQUE" w:hAnsi="COURIER OBLIQUE" w:cs="Calibri"/>
          <w:i/>
          <w:iCs/>
          <w:color w:val="000000"/>
          <w:sz w:val="22"/>
          <w:szCs w:val="22"/>
          <w:lang w:val="en-GB"/>
        </w:rPr>
        <w:t>buf_pos</w:t>
      </w:r>
      <w:proofErr w:type="spellEnd"/>
    </w:p>
    <w:p w14:paraId="1A0D3EF0"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v. put the item at address (</w:t>
      </w:r>
      <w:proofErr w:type="spellStart"/>
      <w:r w:rsidRPr="00076E73">
        <w:rPr>
          <w:rFonts w:ascii="COURIER OBLIQUE" w:hAnsi="COURIER OBLIQUE" w:cs="Calibri"/>
          <w:i/>
          <w:iCs/>
          <w:color w:val="000000"/>
          <w:sz w:val="22"/>
          <w:szCs w:val="22"/>
          <w:lang w:val="en-GB"/>
        </w:rPr>
        <w:t>buf+buf_pos</w:t>
      </w:r>
      <w:proofErr w:type="spellEnd"/>
      <w:r w:rsidRPr="00076E73">
        <w:rPr>
          <w:rFonts w:ascii="COURIER OBLIQUE" w:hAnsi="COURIER OBLIQUE" w:cs="Calibri"/>
          <w:i/>
          <w:iCs/>
          <w:color w:val="000000"/>
          <w:sz w:val="22"/>
          <w:szCs w:val="22"/>
          <w:lang w:val="en-GB"/>
        </w:rPr>
        <w:t>)</w:t>
      </w:r>
    </w:p>
    <w:p w14:paraId="09344486"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vi. unlock critical section</w:t>
      </w:r>
    </w:p>
    <w:p w14:paraId="35357929"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vii. Increment the number of slots filled</w:t>
      </w:r>
    </w:p>
    <w:p w14:paraId="5F75E160"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viii. Delay for random number of seconds between 1 and 3.</w:t>
      </w:r>
    </w:p>
    <w:p w14:paraId="485404A7"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3. End function producer.</w:t>
      </w:r>
    </w:p>
    <w:p w14:paraId="5A436045" w14:textId="01EBCAAD" w:rsidR="00CD0D95" w:rsidRPr="00E12DDF" w:rsidRDefault="00CD0D95" w:rsidP="00076E73">
      <w:pPr>
        <w:autoSpaceDE w:val="0"/>
        <w:autoSpaceDN w:val="0"/>
        <w:adjustRightInd w:val="0"/>
        <w:spacing w:after="160" w:line="360" w:lineRule="auto"/>
        <w:jc w:val="both"/>
        <w:rPr>
          <w:rFonts w:ascii="Calibri" w:hAnsi="Calibri" w:cs="Calibri"/>
          <w:b/>
          <w:bCs/>
          <w:color w:val="000000"/>
          <w:sz w:val="22"/>
          <w:szCs w:val="22"/>
          <w:lang w:val="en-GB"/>
        </w:rPr>
      </w:pPr>
      <w:r w:rsidRPr="00E12DDF">
        <w:rPr>
          <w:rFonts w:ascii="Calibri" w:hAnsi="Calibri" w:cs="Calibri"/>
          <w:b/>
          <w:bCs/>
          <w:color w:val="000000"/>
          <w:sz w:val="22"/>
          <w:szCs w:val="22"/>
          <w:lang w:val="en-GB"/>
        </w:rPr>
        <w:t xml:space="preserve">Algorithm: </w:t>
      </w:r>
      <w:r w:rsidR="00076E73" w:rsidRPr="00E12DDF">
        <w:rPr>
          <w:rFonts w:ascii="Calibri" w:hAnsi="Calibri" w:cs="Calibri"/>
          <w:b/>
          <w:bCs/>
          <w:color w:val="000000"/>
          <w:sz w:val="22"/>
          <w:szCs w:val="22"/>
          <w:lang w:val="en-GB"/>
        </w:rPr>
        <w:t>Consumer (</w:t>
      </w:r>
      <w:r w:rsidRPr="00E12DDF">
        <w:rPr>
          <w:rFonts w:ascii="Calibri" w:hAnsi="Calibri" w:cs="Calibri"/>
          <w:b/>
          <w:bCs/>
          <w:color w:val="000000"/>
          <w:sz w:val="22"/>
          <w:szCs w:val="22"/>
          <w:lang w:val="en-GB"/>
        </w:rPr>
        <w:t>)</w:t>
      </w:r>
    </w:p>
    <w:p w14:paraId="65D11C98"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Start</w:t>
      </w:r>
    </w:p>
    <w:p w14:paraId="2242D1C8"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 xml:space="preserve">2. </w:t>
      </w:r>
      <w:proofErr w:type="gramStart"/>
      <w:r w:rsidRPr="00076E73">
        <w:rPr>
          <w:rFonts w:ascii="COURIER OBLIQUE" w:hAnsi="COURIER OBLIQUE" w:cs="Calibri"/>
          <w:i/>
          <w:iCs/>
          <w:color w:val="000000"/>
          <w:sz w:val="22"/>
          <w:szCs w:val="22"/>
          <w:lang w:val="en-GB"/>
        </w:rPr>
        <w:t>While(</w:t>
      </w:r>
      <w:proofErr w:type="gramEnd"/>
      <w:r w:rsidRPr="00076E73">
        <w:rPr>
          <w:rFonts w:ascii="COURIER OBLIQUE" w:hAnsi="COURIER OBLIQUE" w:cs="Calibri"/>
          <w:i/>
          <w:iCs/>
          <w:color w:val="000000"/>
          <w:sz w:val="22"/>
          <w:szCs w:val="22"/>
          <w:lang w:val="en-GB"/>
        </w:rPr>
        <w:t>True)</w:t>
      </w:r>
    </w:p>
    <w:p w14:paraId="7876A1F8"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 decrement the number of slots filled</w:t>
      </w:r>
    </w:p>
    <w:p w14:paraId="7A30AFC2"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ii. lock critical section</w:t>
      </w:r>
    </w:p>
    <w:p w14:paraId="38D3B1AB"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iii. copy value in (</w:t>
      </w:r>
      <w:proofErr w:type="spellStart"/>
      <w:r w:rsidRPr="00076E73">
        <w:rPr>
          <w:rFonts w:ascii="COURIER OBLIQUE" w:hAnsi="COURIER OBLIQUE" w:cs="Calibri"/>
          <w:i/>
          <w:iCs/>
          <w:color w:val="000000"/>
          <w:sz w:val="22"/>
          <w:szCs w:val="22"/>
          <w:lang w:val="en-GB"/>
        </w:rPr>
        <w:t>buf+buf_pos</w:t>
      </w:r>
      <w:proofErr w:type="spellEnd"/>
      <w:r w:rsidRPr="00076E73">
        <w:rPr>
          <w:rFonts w:ascii="COURIER OBLIQUE" w:hAnsi="COURIER OBLIQUE" w:cs="Calibri"/>
          <w:i/>
          <w:iCs/>
          <w:color w:val="000000"/>
          <w:sz w:val="22"/>
          <w:szCs w:val="22"/>
          <w:lang w:val="en-GB"/>
        </w:rPr>
        <w:t>) to item</w:t>
      </w:r>
    </w:p>
    <w:p w14:paraId="2C53C144"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 xml:space="preserve">iv. decrement </w:t>
      </w:r>
      <w:proofErr w:type="spellStart"/>
      <w:r w:rsidRPr="00076E73">
        <w:rPr>
          <w:rFonts w:ascii="COURIER OBLIQUE" w:hAnsi="COURIER OBLIQUE" w:cs="Calibri"/>
          <w:i/>
          <w:iCs/>
          <w:color w:val="000000"/>
          <w:sz w:val="22"/>
          <w:szCs w:val="22"/>
          <w:lang w:val="en-GB"/>
        </w:rPr>
        <w:t>buf_pos</w:t>
      </w:r>
      <w:proofErr w:type="spellEnd"/>
    </w:p>
    <w:p w14:paraId="242A26DF"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 xml:space="preserve">v. </w:t>
      </w:r>
      <w:proofErr w:type="gramStart"/>
      <w:r w:rsidRPr="00076E73">
        <w:rPr>
          <w:rFonts w:ascii="COURIER OBLIQUE" w:hAnsi="COURIER OBLIQUE" w:cs="Calibri"/>
          <w:i/>
          <w:iCs/>
          <w:color w:val="000000"/>
          <w:sz w:val="22"/>
          <w:szCs w:val="22"/>
          <w:lang w:val="en-GB"/>
        </w:rPr>
        <w:t>consume(</w:t>
      </w:r>
      <w:proofErr w:type="gramEnd"/>
      <w:r w:rsidRPr="00076E73">
        <w:rPr>
          <w:rFonts w:ascii="COURIER OBLIQUE" w:hAnsi="COURIER OBLIQUE" w:cs="Calibri"/>
          <w:i/>
          <w:iCs/>
          <w:color w:val="000000"/>
          <w:sz w:val="22"/>
          <w:szCs w:val="22"/>
          <w:lang w:val="en-GB"/>
        </w:rPr>
        <w:t xml:space="preserve">c to </w:t>
      </w:r>
      <w:proofErr w:type="spellStart"/>
      <w:r w:rsidRPr="00076E73">
        <w:rPr>
          <w:rFonts w:ascii="COURIER OBLIQUE" w:hAnsi="COURIER OBLIQUE" w:cs="Calibri"/>
          <w:i/>
          <w:iCs/>
          <w:color w:val="000000"/>
          <w:sz w:val="22"/>
          <w:szCs w:val="22"/>
          <w:lang w:val="en-GB"/>
        </w:rPr>
        <w:t>pthread_self</w:t>
      </w:r>
      <w:proofErr w:type="spellEnd"/>
      <w:r w:rsidRPr="00076E73">
        <w:rPr>
          <w:rFonts w:ascii="COURIER OBLIQUE" w:hAnsi="COURIER OBLIQUE" w:cs="Calibri"/>
          <w:i/>
          <w:iCs/>
          <w:color w:val="000000"/>
          <w:sz w:val="22"/>
          <w:szCs w:val="22"/>
          <w:lang w:val="en-GB"/>
        </w:rPr>
        <w:t>)</w:t>
      </w:r>
    </w:p>
    <w:p w14:paraId="0021F256"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vi. unlock critical section</w:t>
      </w:r>
    </w:p>
    <w:p w14:paraId="315A7EFF"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vii. Increment the number of slots empty</w:t>
      </w:r>
    </w:p>
    <w:p w14:paraId="77C6C77D"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viii. Delay for random number of seconds between 1 and 3.</w:t>
      </w:r>
    </w:p>
    <w:p w14:paraId="1FE0003F" w14:textId="77777777" w:rsidR="00CD0D95" w:rsidRPr="00076E73" w:rsidRDefault="00CD0D95" w:rsidP="00076E73">
      <w:pPr>
        <w:autoSpaceDE w:val="0"/>
        <w:autoSpaceDN w:val="0"/>
        <w:adjustRightInd w:val="0"/>
        <w:spacing w:after="160" w:line="360" w:lineRule="auto"/>
        <w:jc w:val="both"/>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3. End function consumer.</w:t>
      </w:r>
    </w:p>
    <w:p w14:paraId="6F7631D9" w14:textId="77777777" w:rsidR="00CD0D95" w:rsidRPr="00CD0D95" w:rsidRDefault="00CD0D95" w:rsidP="00CD0D95">
      <w:pPr>
        <w:autoSpaceDE w:val="0"/>
        <w:autoSpaceDN w:val="0"/>
        <w:adjustRightInd w:val="0"/>
        <w:spacing w:after="160" w:line="360" w:lineRule="auto"/>
        <w:ind w:left="720"/>
        <w:jc w:val="both"/>
        <w:rPr>
          <w:rFonts w:ascii="Calibri" w:hAnsi="Calibri" w:cs="Calibri"/>
          <w:color w:val="000000"/>
          <w:sz w:val="22"/>
          <w:szCs w:val="22"/>
          <w:lang w:val="en-GB"/>
        </w:rPr>
      </w:pPr>
    </w:p>
    <w:p w14:paraId="0E55375E" w14:textId="77777777" w:rsidR="00CD0D95" w:rsidRPr="00076E73" w:rsidRDefault="00CD0D95" w:rsidP="00076E73">
      <w:pPr>
        <w:autoSpaceDE w:val="0"/>
        <w:autoSpaceDN w:val="0"/>
        <w:adjustRightInd w:val="0"/>
        <w:spacing w:after="160" w:line="360" w:lineRule="auto"/>
        <w:jc w:val="both"/>
        <w:rPr>
          <w:rFonts w:ascii="Calibri" w:hAnsi="Calibri" w:cs="Calibri"/>
          <w:b/>
          <w:bCs/>
          <w:color w:val="000000"/>
          <w:sz w:val="22"/>
          <w:szCs w:val="22"/>
          <w:lang w:val="en-GB"/>
        </w:rPr>
      </w:pPr>
      <w:proofErr w:type="spellStart"/>
      <w:proofErr w:type="gramStart"/>
      <w:r w:rsidRPr="00076E73">
        <w:rPr>
          <w:rFonts w:ascii="Calibri" w:hAnsi="Calibri" w:cs="Calibri"/>
          <w:b/>
          <w:bCs/>
          <w:color w:val="000000"/>
          <w:sz w:val="22"/>
          <w:szCs w:val="22"/>
          <w:lang w:val="en-GB"/>
        </w:rPr>
        <w:t>Algorithm:Main</w:t>
      </w:r>
      <w:proofErr w:type="spellEnd"/>
      <w:proofErr w:type="gramEnd"/>
      <w:r w:rsidRPr="00076E73">
        <w:rPr>
          <w:rFonts w:ascii="Calibri" w:hAnsi="Calibri" w:cs="Calibri"/>
          <w:b/>
          <w:bCs/>
          <w:color w:val="000000"/>
          <w:sz w:val="22"/>
          <w:szCs w:val="22"/>
          <w:lang w:val="en-GB"/>
        </w:rPr>
        <w:t>()</w:t>
      </w:r>
    </w:p>
    <w:p w14:paraId="7639BDA7" w14:textId="77777777" w:rsidR="00CD0D95" w:rsidRPr="00076E73" w:rsidRDefault="00CD0D95" w:rsidP="00076E73">
      <w:pPr>
        <w:autoSpaceDE w:val="0"/>
        <w:autoSpaceDN w:val="0"/>
        <w:adjustRightInd w:val="0"/>
        <w:spacing w:after="160" w:line="360" w:lineRule="auto"/>
        <w:jc w:val="both"/>
        <w:rPr>
          <w:rFonts w:ascii="Calibri" w:hAnsi="Calibri" w:cs="Calibri"/>
          <w:b/>
          <w:bCs/>
          <w:color w:val="000000"/>
          <w:sz w:val="22"/>
          <w:szCs w:val="22"/>
          <w:lang w:val="en-GB"/>
        </w:rPr>
      </w:pPr>
      <w:r w:rsidRPr="00076E73">
        <w:rPr>
          <w:rFonts w:ascii="Calibri" w:hAnsi="Calibri" w:cs="Calibri"/>
          <w:b/>
          <w:bCs/>
          <w:color w:val="000000"/>
          <w:sz w:val="22"/>
          <w:szCs w:val="22"/>
          <w:lang w:val="en-GB"/>
        </w:rPr>
        <w:t>Declare threads producer and consumer.</w:t>
      </w:r>
    </w:p>
    <w:p w14:paraId="202DABD4" w14:textId="77777777" w:rsidR="00CD0D95" w:rsidRPr="00076E73" w:rsidRDefault="00CD0D95" w:rsidP="00076E73">
      <w:pPr>
        <w:autoSpaceDE w:val="0"/>
        <w:autoSpaceDN w:val="0"/>
        <w:adjustRightInd w:val="0"/>
        <w:spacing w:after="160" w:line="360" w:lineRule="auto"/>
        <w:jc w:val="both"/>
        <w:rPr>
          <w:rFonts w:ascii="Calibri" w:hAnsi="Calibri" w:cs="Calibri"/>
          <w:b/>
          <w:bCs/>
          <w:color w:val="000000"/>
          <w:sz w:val="22"/>
          <w:szCs w:val="22"/>
          <w:lang w:val="en-GB"/>
        </w:rPr>
      </w:pPr>
      <w:r w:rsidRPr="00076E73">
        <w:rPr>
          <w:rFonts w:ascii="Calibri" w:hAnsi="Calibri" w:cs="Calibri"/>
          <w:b/>
          <w:bCs/>
          <w:color w:val="000000"/>
          <w:sz w:val="22"/>
          <w:szCs w:val="22"/>
          <w:lang w:val="en-GB"/>
        </w:rPr>
        <w:t xml:space="preserve">Declare semaphores </w:t>
      </w:r>
      <w:proofErr w:type="spellStart"/>
      <w:proofErr w:type="gramStart"/>
      <w:r w:rsidRPr="00076E73">
        <w:rPr>
          <w:rFonts w:ascii="Calibri" w:hAnsi="Calibri" w:cs="Calibri"/>
          <w:b/>
          <w:bCs/>
          <w:color w:val="000000"/>
          <w:sz w:val="22"/>
          <w:szCs w:val="22"/>
          <w:lang w:val="en-GB"/>
        </w:rPr>
        <w:t>mutex,empty</w:t>
      </w:r>
      <w:proofErr w:type="gramEnd"/>
      <w:r w:rsidRPr="00076E73">
        <w:rPr>
          <w:rFonts w:ascii="Calibri" w:hAnsi="Calibri" w:cs="Calibri"/>
          <w:b/>
          <w:bCs/>
          <w:color w:val="000000"/>
          <w:sz w:val="22"/>
          <w:szCs w:val="22"/>
          <w:lang w:val="en-GB"/>
        </w:rPr>
        <w:t>,full</w:t>
      </w:r>
      <w:proofErr w:type="spellEnd"/>
      <w:r w:rsidRPr="00076E73">
        <w:rPr>
          <w:rFonts w:ascii="Calibri" w:hAnsi="Calibri" w:cs="Calibri"/>
          <w:b/>
          <w:bCs/>
          <w:color w:val="000000"/>
          <w:sz w:val="22"/>
          <w:szCs w:val="22"/>
          <w:lang w:val="en-GB"/>
        </w:rPr>
        <w:t>.</w:t>
      </w:r>
    </w:p>
    <w:p w14:paraId="132596BF" w14:textId="77777777" w:rsidR="00CD0D95" w:rsidRPr="00076E73" w:rsidRDefault="00CD0D95" w:rsidP="00076E73">
      <w:pPr>
        <w:autoSpaceDE w:val="0"/>
        <w:autoSpaceDN w:val="0"/>
        <w:adjustRightInd w:val="0"/>
        <w:spacing w:after="160" w:line="360" w:lineRule="auto"/>
        <w:jc w:val="both"/>
        <w:rPr>
          <w:rFonts w:ascii="Calibri" w:hAnsi="Calibri" w:cs="Calibri"/>
          <w:b/>
          <w:bCs/>
          <w:color w:val="000000"/>
          <w:sz w:val="22"/>
          <w:szCs w:val="22"/>
          <w:lang w:val="en-GB"/>
        </w:rPr>
      </w:pPr>
      <w:r w:rsidRPr="00076E73">
        <w:rPr>
          <w:rFonts w:ascii="Calibri" w:hAnsi="Calibri" w:cs="Calibri"/>
          <w:b/>
          <w:bCs/>
          <w:color w:val="000000"/>
          <w:sz w:val="22"/>
          <w:szCs w:val="22"/>
          <w:lang w:val="en-GB"/>
        </w:rPr>
        <w:t>Declare *</w:t>
      </w:r>
      <w:proofErr w:type="spellStart"/>
      <w:proofErr w:type="gramStart"/>
      <w:r w:rsidRPr="00076E73">
        <w:rPr>
          <w:rFonts w:ascii="Calibri" w:hAnsi="Calibri" w:cs="Calibri"/>
          <w:b/>
          <w:bCs/>
          <w:color w:val="000000"/>
          <w:sz w:val="22"/>
          <w:szCs w:val="22"/>
          <w:lang w:val="en-GB"/>
        </w:rPr>
        <w:t>buf,buf</w:t>
      </w:r>
      <w:proofErr w:type="gramEnd"/>
      <w:r w:rsidRPr="00076E73">
        <w:rPr>
          <w:rFonts w:ascii="Calibri" w:hAnsi="Calibri" w:cs="Calibri"/>
          <w:b/>
          <w:bCs/>
          <w:color w:val="000000"/>
          <w:sz w:val="22"/>
          <w:szCs w:val="22"/>
          <w:lang w:val="en-GB"/>
        </w:rPr>
        <w:t>_pos</w:t>
      </w:r>
      <w:proofErr w:type="spellEnd"/>
      <w:r w:rsidRPr="00076E73">
        <w:rPr>
          <w:rFonts w:ascii="Calibri" w:hAnsi="Calibri" w:cs="Calibri"/>
          <w:b/>
          <w:bCs/>
          <w:color w:val="000000"/>
          <w:sz w:val="22"/>
          <w:szCs w:val="22"/>
          <w:lang w:val="en-GB"/>
        </w:rPr>
        <w:t xml:space="preserve">=-1, </w:t>
      </w:r>
      <w:proofErr w:type="spellStart"/>
      <w:r w:rsidRPr="00076E73">
        <w:rPr>
          <w:rFonts w:ascii="Calibri" w:hAnsi="Calibri" w:cs="Calibri"/>
          <w:b/>
          <w:bCs/>
          <w:color w:val="000000"/>
          <w:sz w:val="22"/>
          <w:szCs w:val="22"/>
          <w:lang w:val="en-GB"/>
        </w:rPr>
        <w:t>producer_count</w:t>
      </w:r>
      <w:proofErr w:type="spellEnd"/>
      <w:r w:rsidRPr="00076E73">
        <w:rPr>
          <w:rFonts w:ascii="Calibri" w:hAnsi="Calibri" w:cs="Calibri"/>
          <w:b/>
          <w:bCs/>
          <w:color w:val="000000"/>
          <w:sz w:val="22"/>
          <w:szCs w:val="22"/>
          <w:lang w:val="en-GB"/>
        </w:rPr>
        <w:t xml:space="preserve">, </w:t>
      </w:r>
      <w:proofErr w:type="spellStart"/>
      <w:r w:rsidRPr="00076E73">
        <w:rPr>
          <w:rFonts w:ascii="Calibri" w:hAnsi="Calibri" w:cs="Calibri"/>
          <w:b/>
          <w:bCs/>
          <w:color w:val="000000"/>
          <w:sz w:val="22"/>
          <w:szCs w:val="22"/>
          <w:lang w:val="en-GB"/>
        </w:rPr>
        <w:t>consumer_count</w:t>
      </w:r>
      <w:proofErr w:type="spellEnd"/>
      <w:r w:rsidRPr="00076E73">
        <w:rPr>
          <w:rFonts w:ascii="Calibri" w:hAnsi="Calibri" w:cs="Calibri"/>
          <w:b/>
          <w:bCs/>
          <w:color w:val="000000"/>
          <w:sz w:val="22"/>
          <w:szCs w:val="22"/>
          <w:lang w:val="en-GB"/>
        </w:rPr>
        <w:t xml:space="preserve">, </w:t>
      </w:r>
      <w:proofErr w:type="spellStart"/>
      <w:r w:rsidRPr="00076E73">
        <w:rPr>
          <w:rFonts w:ascii="Calibri" w:hAnsi="Calibri" w:cs="Calibri"/>
          <w:b/>
          <w:bCs/>
          <w:color w:val="000000"/>
          <w:sz w:val="22"/>
          <w:szCs w:val="22"/>
          <w:lang w:val="en-GB"/>
        </w:rPr>
        <w:t>buf_len</w:t>
      </w:r>
      <w:proofErr w:type="spellEnd"/>
      <w:r w:rsidRPr="00076E73">
        <w:rPr>
          <w:rFonts w:ascii="Calibri" w:hAnsi="Calibri" w:cs="Calibri"/>
          <w:b/>
          <w:bCs/>
          <w:color w:val="000000"/>
          <w:sz w:val="22"/>
          <w:szCs w:val="22"/>
          <w:lang w:val="en-GB"/>
        </w:rPr>
        <w:t>.</w:t>
      </w:r>
    </w:p>
    <w:p w14:paraId="2414CFBE" w14:textId="77777777" w:rsidR="00CD0D95" w:rsidRPr="00076E73" w:rsidRDefault="00CD0D95" w:rsidP="00076E73">
      <w:pPr>
        <w:autoSpaceDE w:val="0"/>
        <w:autoSpaceDN w:val="0"/>
        <w:adjustRightInd w:val="0"/>
        <w:spacing w:after="160" w:line="360" w:lineRule="auto"/>
        <w:jc w:val="both"/>
        <w:rPr>
          <w:rFonts w:ascii="Calibri" w:hAnsi="Calibri" w:cs="Calibri"/>
          <w:b/>
          <w:bCs/>
          <w:color w:val="000000"/>
          <w:sz w:val="22"/>
          <w:szCs w:val="22"/>
          <w:lang w:val="en-GB"/>
        </w:rPr>
      </w:pPr>
      <w:r w:rsidRPr="00076E73">
        <w:rPr>
          <w:rFonts w:ascii="Calibri" w:hAnsi="Calibri" w:cs="Calibri"/>
          <w:b/>
          <w:bCs/>
          <w:color w:val="000000"/>
          <w:sz w:val="22"/>
          <w:szCs w:val="22"/>
          <w:lang w:val="en-GB"/>
        </w:rPr>
        <w:t xml:space="preserve">Declare </w:t>
      </w:r>
      <w:proofErr w:type="spellStart"/>
      <w:proofErr w:type="gramStart"/>
      <w:r w:rsidRPr="00076E73">
        <w:rPr>
          <w:rFonts w:ascii="Calibri" w:hAnsi="Calibri" w:cs="Calibri"/>
          <w:b/>
          <w:bCs/>
          <w:color w:val="000000"/>
          <w:sz w:val="22"/>
          <w:szCs w:val="22"/>
          <w:lang w:val="en-GB"/>
        </w:rPr>
        <w:t>i,error</w:t>
      </w:r>
      <w:proofErr w:type="spellEnd"/>
      <w:proofErr w:type="gramEnd"/>
    </w:p>
    <w:p w14:paraId="4D7261E5"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Start.</w:t>
      </w:r>
    </w:p>
    <w:p w14:paraId="38227F09"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2. Read number of producers and allocate memory using malloc.</w:t>
      </w:r>
    </w:p>
    <w:p w14:paraId="1E7044E1"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3. Read number of consumers and allocate memory using malloc.</w:t>
      </w:r>
    </w:p>
    <w:p w14:paraId="540F1F96"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4. Read buffer capacity and allocate memory using malloc.</w:t>
      </w:r>
    </w:p>
    <w:p w14:paraId="633BB201"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5. For i=0 to producer_count-1</w:t>
      </w:r>
    </w:p>
    <w:p w14:paraId="0428BB84"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 xml:space="preserve">1. Create thread </w:t>
      </w:r>
      <w:proofErr w:type="spellStart"/>
      <w:r w:rsidRPr="00076E73">
        <w:rPr>
          <w:rFonts w:ascii="COURIER OBLIQUE" w:hAnsi="COURIER OBLIQUE" w:cs="Calibri"/>
          <w:i/>
          <w:iCs/>
          <w:color w:val="000000"/>
          <w:sz w:val="22"/>
          <w:szCs w:val="22"/>
          <w:lang w:val="en-GB"/>
        </w:rPr>
        <w:t>producers+I</w:t>
      </w:r>
      <w:proofErr w:type="spellEnd"/>
      <w:r w:rsidRPr="00076E73">
        <w:rPr>
          <w:rFonts w:ascii="COURIER OBLIQUE" w:hAnsi="COURIER OBLIQUE" w:cs="Calibri"/>
          <w:i/>
          <w:iCs/>
          <w:color w:val="000000"/>
          <w:sz w:val="22"/>
          <w:szCs w:val="22"/>
          <w:lang w:val="en-GB"/>
        </w:rPr>
        <w:t xml:space="preserve"> and call function producer and store return value in error.</w:t>
      </w:r>
    </w:p>
    <w:p w14:paraId="29AE60B1"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 if(error)</w:t>
      </w:r>
    </w:p>
    <w:p w14:paraId="21C02073"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then print “error”</w:t>
      </w:r>
    </w:p>
    <w:p w14:paraId="62A98D74"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ii. Else</w:t>
      </w:r>
    </w:p>
    <w:p w14:paraId="4B9E1688" w14:textId="401BD31B"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print success</w:t>
      </w:r>
    </w:p>
    <w:p w14:paraId="0AD34B02"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End for loop.</w:t>
      </w:r>
    </w:p>
    <w:p w14:paraId="66F138E8"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6. For i=0 to consumer_count-1</w:t>
      </w:r>
    </w:p>
    <w:p w14:paraId="4F210A6D"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Create thread consumers+I and call function producer and store return value in error.</w:t>
      </w:r>
    </w:p>
    <w:p w14:paraId="4199D1E3"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 if(error)</w:t>
      </w:r>
    </w:p>
    <w:p w14:paraId="4515C695"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then print “error”</w:t>
      </w:r>
    </w:p>
    <w:p w14:paraId="6F702927"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ii. Else</w:t>
      </w:r>
    </w:p>
    <w:p w14:paraId="1FF16780" w14:textId="2F1F430E"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print success</w:t>
      </w:r>
    </w:p>
    <w:p w14:paraId="0B1C6AE0"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lastRenderedPageBreak/>
        <w:t>End for loop.</w:t>
      </w:r>
    </w:p>
    <w:p w14:paraId="5C3CD0E4"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7. For i=0 to producer_count-1</w:t>
      </w:r>
    </w:p>
    <w:p w14:paraId="2426998A"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Join thread consumers+I and call function producer and store return value in error.</w:t>
      </w:r>
    </w:p>
    <w:p w14:paraId="77DD0D62"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 if(error)</w:t>
      </w:r>
    </w:p>
    <w:p w14:paraId="76576907"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then print “error”</w:t>
      </w:r>
    </w:p>
    <w:p w14:paraId="12651846"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ii. Else</w:t>
      </w:r>
    </w:p>
    <w:p w14:paraId="6001DBE2" w14:textId="067E8B2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print success</w:t>
      </w:r>
    </w:p>
    <w:p w14:paraId="425D5148"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End for loop.</w:t>
      </w:r>
    </w:p>
    <w:p w14:paraId="11040B61"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8. For i=0 to consumer_count-1</w:t>
      </w:r>
    </w:p>
    <w:p w14:paraId="63354202"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Join thread consumers+I and call function producer and store return value in error.</w:t>
      </w:r>
    </w:p>
    <w:p w14:paraId="0D32224B"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 if(error)</w:t>
      </w:r>
    </w:p>
    <w:p w14:paraId="575A495F"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then print “error”</w:t>
      </w:r>
    </w:p>
    <w:p w14:paraId="3DBDAF35" w14:textId="77777777"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ii. Else</w:t>
      </w:r>
    </w:p>
    <w:p w14:paraId="1C6E9591" w14:textId="3FAD1090"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1. print success</w:t>
      </w:r>
    </w:p>
    <w:p w14:paraId="366049F6" w14:textId="6D614365" w:rsidR="00CD0D95" w:rsidRPr="00076E73"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End for loop.</w:t>
      </w:r>
    </w:p>
    <w:p w14:paraId="27022189" w14:textId="66FBCF96" w:rsidR="00CD0D95" w:rsidRDefault="00CD0D95" w:rsidP="00076E73">
      <w:pPr>
        <w:autoSpaceDE w:val="0"/>
        <w:autoSpaceDN w:val="0"/>
        <w:adjustRightInd w:val="0"/>
        <w:spacing w:after="160" w:line="360" w:lineRule="auto"/>
        <w:rPr>
          <w:rFonts w:ascii="COURIER OBLIQUE" w:hAnsi="COURIER OBLIQUE" w:cs="Calibri"/>
          <w:i/>
          <w:iCs/>
          <w:color w:val="000000"/>
          <w:sz w:val="22"/>
          <w:szCs w:val="22"/>
          <w:lang w:val="en-GB"/>
        </w:rPr>
      </w:pPr>
      <w:r w:rsidRPr="00076E73">
        <w:rPr>
          <w:rFonts w:ascii="COURIER OBLIQUE" w:hAnsi="COURIER OBLIQUE" w:cs="Calibri"/>
          <w:i/>
          <w:iCs/>
          <w:color w:val="000000"/>
          <w:sz w:val="22"/>
          <w:szCs w:val="22"/>
          <w:lang w:val="en-GB"/>
        </w:rPr>
        <w:t>9. Stop.</w:t>
      </w:r>
    </w:p>
    <w:p w14:paraId="655799FD" w14:textId="6CBB5959" w:rsidR="00A50C5C" w:rsidRDefault="00A50C5C" w:rsidP="00076E73">
      <w:pPr>
        <w:autoSpaceDE w:val="0"/>
        <w:autoSpaceDN w:val="0"/>
        <w:adjustRightInd w:val="0"/>
        <w:spacing w:after="160" w:line="360" w:lineRule="auto"/>
        <w:rPr>
          <w:rFonts w:ascii="COURIER OBLIQUE" w:hAnsi="COURIER OBLIQUE" w:cs="Calibri"/>
          <w:i/>
          <w:iCs/>
          <w:color w:val="000000"/>
          <w:sz w:val="22"/>
          <w:szCs w:val="22"/>
          <w:lang w:val="en-GB"/>
        </w:rPr>
      </w:pPr>
    </w:p>
    <w:p w14:paraId="6A5F8E63" w14:textId="6EE64AE5" w:rsidR="00A50C5C" w:rsidRDefault="00A50C5C" w:rsidP="00076E73">
      <w:pPr>
        <w:autoSpaceDE w:val="0"/>
        <w:autoSpaceDN w:val="0"/>
        <w:adjustRightInd w:val="0"/>
        <w:spacing w:after="160" w:line="360" w:lineRule="auto"/>
        <w:rPr>
          <w:rFonts w:ascii="COURIER OBLIQUE" w:hAnsi="COURIER OBLIQUE" w:cs="Calibri"/>
          <w:i/>
          <w:iCs/>
          <w:color w:val="000000"/>
          <w:sz w:val="22"/>
          <w:szCs w:val="22"/>
          <w:lang w:val="en-GB"/>
        </w:rPr>
      </w:pPr>
    </w:p>
    <w:p w14:paraId="13D438B7" w14:textId="4F909255" w:rsidR="00A50C5C" w:rsidRDefault="00A50C5C" w:rsidP="00076E73">
      <w:pPr>
        <w:autoSpaceDE w:val="0"/>
        <w:autoSpaceDN w:val="0"/>
        <w:adjustRightInd w:val="0"/>
        <w:spacing w:after="160" w:line="360" w:lineRule="auto"/>
        <w:rPr>
          <w:rFonts w:ascii="COURIER OBLIQUE" w:hAnsi="COURIER OBLIQUE" w:cs="Calibri"/>
          <w:i/>
          <w:iCs/>
          <w:color w:val="000000"/>
          <w:sz w:val="22"/>
          <w:szCs w:val="22"/>
          <w:lang w:val="en-GB"/>
        </w:rPr>
      </w:pPr>
    </w:p>
    <w:p w14:paraId="784A9626" w14:textId="606F36C0" w:rsidR="00A50C5C" w:rsidRDefault="00A50C5C" w:rsidP="00076E73">
      <w:pPr>
        <w:autoSpaceDE w:val="0"/>
        <w:autoSpaceDN w:val="0"/>
        <w:adjustRightInd w:val="0"/>
        <w:spacing w:after="160" w:line="360" w:lineRule="auto"/>
        <w:rPr>
          <w:rFonts w:ascii="COURIER OBLIQUE" w:hAnsi="COURIER OBLIQUE" w:cs="Calibri"/>
          <w:i/>
          <w:iCs/>
          <w:color w:val="000000"/>
          <w:sz w:val="22"/>
          <w:szCs w:val="22"/>
          <w:lang w:val="en-GB"/>
        </w:rPr>
      </w:pPr>
    </w:p>
    <w:p w14:paraId="259442D6" w14:textId="43D4D279" w:rsidR="00A50C5C" w:rsidRDefault="00A50C5C" w:rsidP="00076E73">
      <w:pPr>
        <w:autoSpaceDE w:val="0"/>
        <w:autoSpaceDN w:val="0"/>
        <w:adjustRightInd w:val="0"/>
        <w:spacing w:after="160" w:line="360" w:lineRule="auto"/>
        <w:rPr>
          <w:rFonts w:ascii="COURIER OBLIQUE" w:hAnsi="COURIER OBLIQUE" w:cs="Calibri"/>
          <w:i/>
          <w:iCs/>
          <w:color w:val="000000"/>
          <w:sz w:val="22"/>
          <w:szCs w:val="22"/>
          <w:lang w:val="en-GB"/>
        </w:rPr>
      </w:pPr>
    </w:p>
    <w:p w14:paraId="569B57C7" w14:textId="208355BF" w:rsidR="00A50C5C" w:rsidRDefault="00A50C5C" w:rsidP="00076E73">
      <w:pPr>
        <w:autoSpaceDE w:val="0"/>
        <w:autoSpaceDN w:val="0"/>
        <w:adjustRightInd w:val="0"/>
        <w:spacing w:after="160" w:line="360" w:lineRule="auto"/>
        <w:rPr>
          <w:rFonts w:ascii="COURIER OBLIQUE" w:hAnsi="COURIER OBLIQUE" w:cs="Calibri"/>
          <w:i/>
          <w:iCs/>
          <w:color w:val="000000"/>
          <w:sz w:val="22"/>
          <w:szCs w:val="22"/>
          <w:lang w:val="en-GB"/>
        </w:rPr>
      </w:pPr>
    </w:p>
    <w:p w14:paraId="447746CE" w14:textId="77777777" w:rsidR="00A50C5C" w:rsidRPr="00076E73" w:rsidRDefault="00A50C5C" w:rsidP="00076E73">
      <w:pPr>
        <w:autoSpaceDE w:val="0"/>
        <w:autoSpaceDN w:val="0"/>
        <w:adjustRightInd w:val="0"/>
        <w:spacing w:after="160" w:line="360" w:lineRule="auto"/>
        <w:rPr>
          <w:rFonts w:ascii="COURIER OBLIQUE" w:hAnsi="COURIER OBLIQUE" w:cs="Calibri"/>
          <w:i/>
          <w:iCs/>
          <w:color w:val="000000"/>
          <w:sz w:val="22"/>
          <w:szCs w:val="22"/>
          <w:lang w:val="en-GB"/>
        </w:rPr>
      </w:pPr>
    </w:p>
    <w:p w14:paraId="12C6C69A" w14:textId="0C3449C6" w:rsidR="007C292B" w:rsidRDefault="007C292B" w:rsidP="007C292B">
      <w:pPr>
        <w:numPr>
          <w:ilvl w:val="0"/>
          <w:numId w:val="8"/>
        </w:numPr>
        <w:tabs>
          <w:tab w:val="left" w:pos="360"/>
          <w:tab w:val="left" w:pos="720"/>
        </w:tabs>
        <w:autoSpaceDE w:val="0"/>
        <w:autoSpaceDN w:val="0"/>
        <w:adjustRightInd w:val="0"/>
        <w:spacing w:after="160" w:line="360" w:lineRule="auto"/>
        <w:ind w:hanging="720"/>
        <w:jc w:val="both"/>
        <w:rPr>
          <w:rFonts w:ascii="Calibri" w:hAnsi="Calibri" w:cs="Calibri"/>
          <w:b/>
          <w:bCs/>
          <w:color w:val="000000"/>
          <w:sz w:val="22"/>
          <w:szCs w:val="22"/>
          <w:lang w:val="en-GB"/>
        </w:rPr>
      </w:pPr>
      <w:r w:rsidRPr="00076E73">
        <w:rPr>
          <w:rFonts w:ascii="Calibri" w:hAnsi="Calibri" w:cs="Calibri"/>
          <w:b/>
          <w:bCs/>
          <w:color w:val="000000"/>
          <w:sz w:val="22"/>
          <w:szCs w:val="22"/>
          <w:lang w:val="en-GB"/>
        </w:rPr>
        <w:lastRenderedPageBreak/>
        <w:t>Presentation of Results</w:t>
      </w:r>
    </w:p>
    <w:p w14:paraId="4CFEE827" w14:textId="3AEE31E8" w:rsidR="00E83798" w:rsidRDefault="00E83798" w:rsidP="00E83798">
      <w:pPr>
        <w:tabs>
          <w:tab w:val="left" w:pos="360"/>
          <w:tab w:val="left" w:pos="720"/>
        </w:tabs>
        <w:autoSpaceDE w:val="0"/>
        <w:autoSpaceDN w:val="0"/>
        <w:adjustRightInd w:val="0"/>
        <w:spacing w:after="160" w:line="360" w:lineRule="auto"/>
        <w:ind w:left="720"/>
        <w:jc w:val="both"/>
        <w:rPr>
          <w:rFonts w:ascii="Calibri" w:hAnsi="Calibri" w:cs="Calibri"/>
          <w:b/>
          <w:bCs/>
          <w:color w:val="000000"/>
          <w:sz w:val="22"/>
          <w:szCs w:val="22"/>
          <w:lang w:val="en-GB"/>
        </w:rPr>
      </w:pPr>
      <w:r>
        <w:rPr>
          <w:rFonts w:ascii="Calibri" w:hAnsi="Calibri" w:cs="Calibri"/>
          <w:b/>
          <w:bCs/>
          <w:color w:val="000000"/>
          <w:sz w:val="22"/>
          <w:szCs w:val="22"/>
          <w:lang w:val="en-GB"/>
        </w:rPr>
        <w:t xml:space="preserve">Code </w:t>
      </w:r>
    </w:p>
    <w:p w14:paraId="1871CBD2" w14:textId="77777777" w:rsidR="00B631CD" w:rsidRDefault="00B631CD" w:rsidP="00B631CD">
      <w:pPr>
        <w:keepNext/>
        <w:tabs>
          <w:tab w:val="left" w:pos="360"/>
          <w:tab w:val="left" w:pos="720"/>
        </w:tabs>
        <w:autoSpaceDE w:val="0"/>
        <w:autoSpaceDN w:val="0"/>
        <w:adjustRightInd w:val="0"/>
        <w:spacing w:after="160" w:line="360" w:lineRule="auto"/>
        <w:ind w:left="720"/>
        <w:jc w:val="center"/>
      </w:pPr>
      <w:r>
        <w:rPr>
          <w:rFonts w:ascii="Calibri" w:hAnsi="Calibri" w:cs="Calibri"/>
          <w:b/>
          <w:bCs/>
          <w:noProof/>
          <w:color w:val="000000"/>
          <w:sz w:val="22"/>
          <w:szCs w:val="22"/>
          <w:lang w:val="en-GB"/>
        </w:rPr>
        <w:drawing>
          <wp:inline distT="0" distB="0" distL="0" distR="0" wp14:anchorId="1BC43ACF" wp14:editId="6AADC8E9">
            <wp:extent cx="3004458" cy="216050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23057" cy="2173883"/>
                    </a:xfrm>
                    <a:prstGeom prst="rect">
                      <a:avLst/>
                    </a:prstGeom>
                  </pic:spPr>
                </pic:pic>
              </a:graphicData>
            </a:graphic>
          </wp:inline>
        </w:drawing>
      </w:r>
    </w:p>
    <w:p w14:paraId="5EFD687F" w14:textId="23BD2E86" w:rsidR="00E83798" w:rsidRPr="00B631CD" w:rsidRDefault="00B631CD" w:rsidP="00B631CD">
      <w:pPr>
        <w:pStyle w:val="Caption"/>
        <w:jc w:val="center"/>
        <w:rPr>
          <w:rFonts w:ascii="Calibri" w:hAnsi="Calibri" w:cs="Calibri"/>
          <w:b/>
          <w:bCs/>
          <w:i w:val="0"/>
          <w:iCs w:val="0"/>
          <w:color w:val="000000"/>
          <w:sz w:val="22"/>
          <w:szCs w:val="22"/>
          <w:lang w:val="en-GB"/>
        </w:rPr>
      </w:pPr>
      <w:r w:rsidRPr="00B631CD">
        <w:rPr>
          <w:i w:val="0"/>
          <w:iCs w:val="0"/>
        </w:rPr>
        <w:t xml:space="preserve">Figure </w:t>
      </w:r>
      <w:r w:rsidRPr="00B631CD">
        <w:rPr>
          <w:i w:val="0"/>
          <w:iCs w:val="0"/>
        </w:rPr>
        <w:fldChar w:fldCharType="begin"/>
      </w:r>
      <w:r w:rsidRPr="00B631CD">
        <w:rPr>
          <w:i w:val="0"/>
          <w:iCs w:val="0"/>
        </w:rPr>
        <w:instrText xml:space="preserve"> SEQ Figure \* ARABIC </w:instrText>
      </w:r>
      <w:r w:rsidRPr="00B631CD">
        <w:rPr>
          <w:i w:val="0"/>
          <w:iCs w:val="0"/>
        </w:rPr>
        <w:fldChar w:fldCharType="separate"/>
      </w:r>
      <w:r w:rsidR="005250F5">
        <w:rPr>
          <w:i w:val="0"/>
          <w:iCs w:val="0"/>
          <w:noProof/>
        </w:rPr>
        <w:t>1</w:t>
      </w:r>
      <w:r w:rsidRPr="00B631CD">
        <w:rPr>
          <w:i w:val="0"/>
          <w:iCs w:val="0"/>
        </w:rPr>
        <w:fldChar w:fldCharType="end"/>
      </w:r>
      <w:r w:rsidRPr="00B631CD">
        <w:rPr>
          <w:i w:val="0"/>
          <w:iCs w:val="0"/>
        </w:rPr>
        <w:t xml:space="preserve"> C Code for the given problem statement using semaphore and mutex</w:t>
      </w:r>
    </w:p>
    <w:p w14:paraId="73FC0389" w14:textId="77777777" w:rsidR="00B631CD" w:rsidRDefault="00B631CD" w:rsidP="005E763D">
      <w:pPr>
        <w:keepNext/>
        <w:tabs>
          <w:tab w:val="left" w:pos="360"/>
          <w:tab w:val="left" w:pos="720"/>
        </w:tabs>
        <w:autoSpaceDE w:val="0"/>
        <w:autoSpaceDN w:val="0"/>
        <w:adjustRightInd w:val="0"/>
        <w:spacing w:after="160" w:line="360" w:lineRule="auto"/>
        <w:ind w:left="720"/>
        <w:jc w:val="center"/>
      </w:pPr>
      <w:r>
        <w:rPr>
          <w:rFonts w:ascii="Calibri" w:hAnsi="Calibri" w:cs="Calibri"/>
          <w:b/>
          <w:bCs/>
          <w:noProof/>
          <w:color w:val="000000"/>
          <w:sz w:val="22"/>
          <w:szCs w:val="22"/>
          <w:lang w:val="en-GB"/>
        </w:rPr>
        <w:drawing>
          <wp:inline distT="0" distB="0" distL="0" distR="0" wp14:anchorId="6D0B9B92" wp14:editId="1DE3F65D">
            <wp:extent cx="4420471" cy="1754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31299" cy="1758452"/>
                    </a:xfrm>
                    <a:prstGeom prst="rect">
                      <a:avLst/>
                    </a:prstGeom>
                  </pic:spPr>
                </pic:pic>
              </a:graphicData>
            </a:graphic>
          </wp:inline>
        </w:drawing>
      </w:r>
    </w:p>
    <w:p w14:paraId="7664110A" w14:textId="62097A7E" w:rsidR="00E83798" w:rsidRPr="00B631CD" w:rsidRDefault="00B631CD" w:rsidP="00B631CD">
      <w:pPr>
        <w:pStyle w:val="Caption"/>
        <w:jc w:val="center"/>
        <w:rPr>
          <w:rFonts w:ascii="Calibri" w:hAnsi="Calibri" w:cs="Calibri"/>
          <w:b/>
          <w:bCs/>
          <w:i w:val="0"/>
          <w:iCs w:val="0"/>
          <w:color w:val="000000"/>
          <w:sz w:val="22"/>
          <w:szCs w:val="22"/>
          <w:lang w:val="en-GB"/>
        </w:rPr>
      </w:pPr>
      <w:r w:rsidRPr="00B631CD">
        <w:rPr>
          <w:i w:val="0"/>
          <w:iCs w:val="0"/>
        </w:rPr>
        <w:t xml:space="preserve">Figure </w:t>
      </w:r>
      <w:r w:rsidRPr="00B631CD">
        <w:rPr>
          <w:i w:val="0"/>
          <w:iCs w:val="0"/>
        </w:rPr>
        <w:fldChar w:fldCharType="begin"/>
      </w:r>
      <w:r w:rsidRPr="00B631CD">
        <w:rPr>
          <w:i w:val="0"/>
          <w:iCs w:val="0"/>
        </w:rPr>
        <w:instrText xml:space="preserve"> SEQ Figure \* ARABIC </w:instrText>
      </w:r>
      <w:r w:rsidRPr="00B631CD">
        <w:rPr>
          <w:i w:val="0"/>
          <w:iCs w:val="0"/>
        </w:rPr>
        <w:fldChar w:fldCharType="separate"/>
      </w:r>
      <w:r w:rsidR="005250F5">
        <w:rPr>
          <w:i w:val="0"/>
          <w:iCs w:val="0"/>
          <w:noProof/>
        </w:rPr>
        <w:t>2</w:t>
      </w:r>
      <w:r w:rsidRPr="00B631CD">
        <w:rPr>
          <w:i w:val="0"/>
          <w:iCs w:val="0"/>
        </w:rPr>
        <w:fldChar w:fldCharType="end"/>
      </w:r>
      <w:r w:rsidRPr="00B631CD">
        <w:rPr>
          <w:i w:val="0"/>
          <w:iCs w:val="0"/>
        </w:rPr>
        <w:t xml:space="preserve"> C Code for the given problem statement using semaphore and mutex continued</w:t>
      </w:r>
    </w:p>
    <w:p w14:paraId="4DFAE05B" w14:textId="77777777" w:rsidR="00B631CD" w:rsidRDefault="00B631CD" w:rsidP="00B631CD">
      <w:pPr>
        <w:keepNext/>
        <w:tabs>
          <w:tab w:val="left" w:pos="360"/>
          <w:tab w:val="left" w:pos="720"/>
        </w:tabs>
        <w:autoSpaceDE w:val="0"/>
        <w:autoSpaceDN w:val="0"/>
        <w:adjustRightInd w:val="0"/>
        <w:spacing w:after="160" w:line="360" w:lineRule="auto"/>
        <w:ind w:left="720"/>
        <w:jc w:val="center"/>
      </w:pPr>
      <w:r>
        <w:rPr>
          <w:rFonts w:ascii="Calibri" w:hAnsi="Calibri" w:cs="Calibri"/>
          <w:b/>
          <w:bCs/>
          <w:noProof/>
          <w:color w:val="000000"/>
          <w:sz w:val="22"/>
          <w:szCs w:val="22"/>
          <w:lang w:val="en-GB"/>
        </w:rPr>
        <w:drawing>
          <wp:inline distT="0" distB="0" distL="0" distR="0" wp14:anchorId="14B72A87" wp14:editId="2DC449E9">
            <wp:extent cx="37465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746500" cy="2235200"/>
                    </a:xfrm>
                    <a:prstGeom prst="rect">
                      <a:avLst/>
                    </a:prstGeom>
                  </pic:spPr>
                </pic:pic>
              </a:graphicData>
            </a:graphic>
          </wp:inline>
        </w:drawing>
      </w:r>
    </w:p>
    <w:p w14:paraId="0900B10F" w14:textId="7EA1E39C" w:rsidR="00B631CD" w:rsidRPr="00965B75" w:rsidRDefault="00B631CD" w:rsidP="00965B75">
      <w:pPr>
        <w:pStyle w:val="Caption"/>
        <w:jc w:val="center"/>
        <w:rPr>
          <w:rFonts w:ascii="Calibri" w:hAnsi="Calibri" w:cs="Calibri"/>
          <w:b/>
          <w:bCs/>
          <w:i w:val="0"/>
          <w:iCs w:val="0"/>
          <w:color w:val="000000"/>
          <w:sz w:val="22"/>
          <w:szCs w:val="22"/>
          <w:lang w:val="en-GB"/>
        </w:rPr>
      </w:pPr>
      <w:r w:rsidRPr="00B631CD">
        <w:rPr>
          <w:i w:val="0"/>
          <w:iCs w:val="0"/>
        </w:rPr>
        <w:t xml:space="preserve">Figure </w:t>
      </w:r>
      <w:r w:rsidRPr="00B631CD">
        <w:rPr>
          <w:i w:val="0"/>
          <w:iCs w:val="0"/>
        </w:rPr>
        <w:fldChar w:fldCharType="begin"/>
      </w:r>
      <w:r w:rsidRPr="00B631CD">
        <w:rPr>
          <w:i w:val="0"/>
          <w:iCs w:val="0"/>
        </w:rPr>
        <w:instrText xml:space="preserve"> SEQ Figure \* ARABIC </w:instrText>
      </w:r>
      <w:r w:rsidRPr="00B631CD">
        <w:rPr>
          <w:i w:val="0"/>
          <w:iCs w:val="0"/>
        </w:rPr>
        <w:fldChar w:fldCharType="separate"/>
      </w:r>
      <w:r w:rsidR="005250F5">
        <w:rPr>
          <w:i w:val="0"/>
          <w:iCs w:val="0"/>
          <w:noProof/>
        </w:rPr>
        <w:t>3</w:t>
      </w:r>
      <w:r w:rsidRPr="00B631CD">
        <w:rPr>
          <w:i w:val="0"/>
          <w:iCs w:val="0"/>
        </w:rPr>
        <w:fldChar w:fldCharType="end"/>
      </w:r>
      <w:r w:rsidRPr="00B631CD">
        <w:rPr>
          <w:i w:val="0"/>
          <w:iCs w:val="0"/>
        </w:rPr>
        <w:t xml:space="preserve"> C Code for the given problem statement using semaphore and mutex continued</w:t>
      </w:r>
    </w:p>
    <w:p w14:paraId="3B9BCBD0" w14:textId="77777777" w:rsidR="00965B75" w:rsidRDefault="00B631CD" w:rsidP="00965B75">
      <w:pPr>
        <w:keepNext/>
        <w:tabs>
          <w:tab w:val="left" w:pos="360"/>
          <w:tab w:val="left" w:pos="720"/>
        </w:tabs>
        <w:autoSpaceDE w:val="0"/>
        <w:autoSpaceDN w:val="0"/>
        <w:adjustRightInd w:val="0"/>
        <w:spacing w:after="160" w:line="360" w:lineRule="auto"/>
        <w:ind w:left="720"/>
        <w:jc w:val="center"/>
      </w:pPr>
      <w:r>
        <w:rPr>
          <w:rFonts w:ascii="Calibri" w:hAnsi="Calibri" w:cs="Calibri"/>
          <w:b/>
          <w:bCs/>
          <w:noProof/>
          <w:color w:val="000000"/>
          <w:sz w:val="22"/>
          <w:szCs w:val="22"/>
          <w:lang w:val="en-GB"/>
        </w:rPr>
        <w:lastRenderedPageBreak/>
        <w:drawing>
          <wp:inline distT="0" distB="0" distL="0" distR="0" wp14:anchorId="063AFB19" wp14:editId="155AFFFD">
            <wp:extent cx="3708400" cy="237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708400" cy="2374900"/>
                    </a:xfrm>
                    <a:prstGeom prst="rect">
                      <a:avLst/>
                    </a:prstGeom>
                  </pic:spPr>
                </pic:pic>
              </a:graphicData>
            </a:graphic>
          </wp:inline>
        </w:drawing>
      </w:r>
    </w:p>
    <w:p w14:paraId="7E9968EA" w14:textId="73E2A5B6" w:rsidR="00B631CD" w:rsidRPr="00965B75" w:rsidRDefault="00965B75" w:rsidP="00965B75">
      <w:pPr>
        <w:pStyle w:val="Caption"/>
        <w:jc w:val="center"/>
        <w:rPr>
          <w:rFonts w:ascii="Calibri" w:hAnsi="Calibri" w:cs="Calibri"/>
          <w:b/>
          <w:bCs/>
          <w:i w:val="0"/>
          <w:iCs w:val="0"/>
          <w:color w:val="000000"/>
          <w:sz w:val="22"/>
          <w:szCs w:val="22"/>
          <w:lang w:val="en-GB"/>
        </w:rPr>
      </w:pPr>
      <w:r w:rsidRPr="00965B75">
        <w:rPr>
          <w:i w:val="0"/>
          <w:iCs w:val="0"/>
        </w:rPr>
        <w:t xml:space="preserve">Figure </w:t>
      </w:r>
      <w:r w:rsidRPr="00965B75">
        <w:rPr>
          <w:i w:val="0"/>
          <w:iCs w:val="0"/>
        </w:rPr>
        <w:fldChar w:fldCharType="begin"/>
      </w:r>
      <w:r w:rsidRPr="00965B75">
        <w:rPr>
          <w:i w:val="0"/>
          <w:iCs w:val="0"/>
        </w:rPr>
        <w:instrText xml:space="preserve"> SEQ Figure \* ARABIC </w:instrText>
      </w:r>
      <w:r w:rsidRPr="00965B75">
        <w:rPr>
          <w:i w:val="0"/>
          <w:iCs w:val="0"/>
        </w:rPr>
        <w:fldChar w:fldCharType="separate"/>
      </w:r>
      <w:r w:rsidR="005250F5">
        <w:rPr>
          <w:i w:val="0"/>
          <w:iCs w:val="0"/>
          <w:noProof/>
        </w:rPr>
        <w:t>4</w:t>
      </w:r>
      <w:r w:rsidRPr="00965B75">
        <w:rPr>
          <w:i w:val="0"/>
          <w:iCs w:val="0"/>
        </w:rPr>
        <w:fldChar w:fldCharType="end"/>
      </w:r>
      <w:r w:rsidRPr="00965B75">
        <w:rPr>
          <w:i w:val="0"/>
          <w:iCs w:val="0"/>
        </w:rPr>
        <w:t xml:space="preserve"> C Code for the given problem statement using semaphore and mutex continued</w:t>
      </w:r>
    </w:p>
    <w:p w14:paraId="79A84952" w14:textId="77777777" w:rsidR="00965B75" w:rsidRDefault="00B631CD" w:rsidP="00965B75">
      <w:pPr>
        <w:keepNext/>
        <w:tabs>
          <w:tab w:val="left" w:pos="360"/>
          <w:tab w:val="left" w:pos="720"/>
        </w:tabs>
        <w:autoSpaceDE w:val="0"/>
        <w:autoSpaceDN w:val="0"/>
        <w:adjustRightInd w:val="0"/>
        <w:spacing w:after="160" w:line="360" w:lineRule="auto"/>
        <w:ind w:left="720"/>
        <w:jc w:val="center"/>
      </w:pPr>
      <w:r>
        <w:rPr>
          <w:rFonts w:ascii="Calibri" w:hAnsi="Calibri" w:cs="Calibri"/>
          <w:b/>
          <w:bCs/>
          <w:noProof/>
          <w:color w:val="000000"/>
          <w:sz w:val="22"/>
          <w:szCs w:val="22"/>
          <w:lang w:val="en-GB"/>
        </w:rPr>
        <w:drawing>
          <wp:inline distT="0" distB="0" distL="0" distR="0" wp14:anchorId="5BFD7B31" wp14:editId="053C8F95">
            <wp:extent cx="3909527" cy="4964991"/>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924967" cy="4984599"/>
                    </a:xfrm>
                    <a:prstGeom prst="rect">
                      <a:avLst/>
                    </a:prstGeom>
                  </pic:spPr>
                </pic:pic>
              </a:graphicData>
            </a:graphic>
          </wp:inline>
        </w:drawing>
      </w:r>
    </w:p>
    <w:p w14:paraId="2C621264" w14:textId="7E9607D9" w:rsidR="00B631CD" w:rsidRPr="005250F5" w:rsidRDefault="00965B75" w:rsidP="005250F5">
      <w:pPr>
        <w:pStyle w:val="Caption"/>
        <w:jc w:val="center"/>
        <w:rPr>
          <w:rFonts w:ascii="Calibri" w:hAnsi="Calibri" w:cs="Calibri"/>
          <w:b/>
          <w:bCs/>
          <w:i w:val="0"/>
          <w:iCs w:val="0"/>
          <w:color w:val="000000"/>
          <w:sz w:val="22"/>
          <w:szCs w:val="22"/>
          <w:lang w:val="en-GB"/>
        </w:rPr>
      </w:pPr>
      <w:r w:rsidRPr="00965B75">
        <w:rPr>
          <w:i w:val="0"/>
          <w:iCs w:val="0"/>
        </w:rPr>
        <w:t xml:space="preserve">Figure </w:t>
      </w:r>
      <w:r w:rsidRPr="00965B75">
        <w:rPr>
          <w:i w:val="0"/>
          <w:iCs w:val="0"/>
        </w:rPr>
        <w:fldChar w:fldCharType="begin"/>
      </w:r>
      <w:r w:rsidRPr="00965B75">
        <w:rPr>
          <w:i w:val="0"/>
          <w:iCs w:val="0"/>
        </w:rPr>
        <w:instrText xml:space="preserve"> SEQ Figure \* ARABIC </w:instrText>
      </w:r>
      <w:r w:rsidRPr="00965B75">
        <w:rPr>
          <w:i w:val="0"/>
          <w:iCs w:val="0"/>
        </w:rPr>
        <w:fldChar w:fldCharType="separate"/>
      </w:r>
      <w:r w:rsidR="005250F5">
        <w:rPr>
          <w:i w:val="0"/>
          <w:iCs w:val="0"/>
          <w:noProof/>
        </w:rPr>
        <w:t>5</w:t>
      </w:r>
      <w:r w:rsidRPr="00965B75">
        <w:rPr>
          <w:i w:val="0"/>
          <w:iCs w:val="0"/>
        </w:rPr>
        <w:fldChar w:fldCharType="end"/>
      </w:r>
      <w:r w:rsidRPr="00965B75">
        <w:rPr>
          <w:i w:val="0"/>
          <w:iCs w:val="0"/>
        </w:rPr>
        <w:t xml:space="preserve"> C Code for the given problem statement using semaphore and mutex continued</w:t>
      </w:r>
    </w:p>
    <w:p w14:paraId="65C7CAF2" w14:textId="50119C36" w:rsidR="00B631CD" w:rsidRDefault="00B631CD" w:rsidP="00E83798">
      <w:pPr>
        <w:tabs>
          <w:tab w:val="left" w:pos="360"/>
          <w:tab w:val="left" w:pos="720"/>
        </w:tabs>
        <w:autoSpaceDE w:val="0"/>
        <w:autoSpaceDN w:val="0"/>
        <w:adjustRightInd w:val="0"/>
        <w:spacing w:after="160" w:line="360" w:lineRule="auto"/>
        <w:ind w:left="720"/>
        <w:jc w:val="both"/>
        <w:rPr>
          <w:rFonts w:ascii="Calibri" w:hAnsi="Calibri" w:cs="Calibri"/>
          <w:b/>
          <w:bCs/>
          <w:color w:val="000000"/>
          <w:sz w:val="22"/>
          <w:szCs w:val="22"/>
          <w:lang w:val="en-GB"/>
        </w:rPr>
      </w:pPr>
      <w:r>
        <w:rPr>
          <w:rFonts w:ascii="Calibri" w:hAnsi="Calibri" w:cs="Calibri"/>
          <w:b/>
          <w:bCs/>
          <w:color w:val="000000"/>
          <w:sz w:val="22"/>
          <w:szCs w:val="22"/>
          <w:lang w:val="en-GB"/>
        </w:rPr>
        <w:lastRenderedPageBreak/>
        <w:t xml:space="preserve">Result </w:t>
      </w:r>
    </w:p>
    <w:p w14:paraId="4EA2A420" w14:textId="69DC26DF" w:rsidR="009D2E49" w:rsidRDefault="009D2E49" w:rsidP="00E83798">
      <w:pPr>
        <w:tabs>
          <w:tab w:val="left" w:pos="360"/>
          <w:tab w:val="left" w:pos="720"/>
        </w:tabs>
        <w:autoSpaceDE w:val="0"/>
        <w:autoSpaceDN w:val="0"/>
        <w:adjustRightInd w:val="0"/>
        <w:spacing w:after="160" w:line="360" w:lineRule="auto"/>
        <w:ind w:left="720"/>
        <w:jc w:val="both"/>
        <w:rPr>
          <w:rFonts w:ascii="Calibri" w:hAnsi="Calibri" w:cs="Calibri"/>
          <w:b/>
          <w:bCs/>
          <w:color w:val="000000"/>
          <w:sz w:val="22"/>
          <w:szCs w:val="22"/>
          <w:lang w:val="en-GB"/>
        </w:rPr>
      </w:pPr>
      <w:r>
        <w:rPr>
          <w:rFonts w:ascii="Calibri" w:hAnsi="Calibri" w:cs="Calibri"/>
          <w:b/>
          <w:bCs/>
          <w:noProof/>
          <w:color w:val="000000"/>
          <w:sz w:val="22"/>
          <w:szCs w:val="22"/>
          <w:lang w:val="en-GB"/>
        </w:rPr>
        <mc:AlternateContent>
          <mc:Choice Requires="wps">
            <w:drawing>
              <wp:anchor distT="0" distB="0" distL="114300" distR="114300" simplePos="0" relativeHeight="251659264" behindDoc="0" locked="0" layoutInCell="1" allowOverlap="1" wp14:anchorId="3DCC225D" wp14:editId="12961EAB">
                <wp:simplePos x="0" y="0"/>
                <wp:positionH relativeFrom="column">
                  <wp:posOffset>466284</wp:posOffset>
                </wp:positionH>
                <wp:positionV relativeFrom="paragraph">
                  <wp:posOffset>313690</wp:posOffset>
                </wp:positionV>
                <wp:extent cx="5673012" cy="270588"/>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5673012" cy="270588"/>
                        </a:xfrm>
                        <a:prstGeom prst="rect">
                          <a:avLst/>
                        </a:prstGeom>
                        <a:solidFill>
                          <a:schemeClr val="lt1"/>
                        </a:solidFill>
                        <a:ln w="6350">
                          <a:solidFill>
                            <a:prstClr val="black"/>
                          </a:solidFill>
                        </a:ln>
                      </wps:spPr>
                      <wps:txbx>
                        <w:txbxContent>
                          <w:p w14:paraId="43D38E0F" w14:textId="11CE9378" w:rsidR="009D2E49" w:rsidRDefault="009D2E49">
                            <w:r>
                              <w:t xml:space="preserve">&gt;&gt; </w:t>
                            </w:r>
                            <w:proofErr w:type="spellStart"/>
                            <w:r w:rsidRPr="009D2E49">
                              <w:t>gcc</w:t>
                            </w:r>
                            <w:proofErr w:type="spellEnd"/>
                            <w:r w:rsidRPr="009D2E49">
                              <w:t xml:space="preserve"> </w:t>
                            </w:r>
                            <w:proofErr w:type="spellStart"/>
                            <w:r>
                              <w:t>filename</w:t>
                            </w:r>
                            <w:r w:rsidRPr="009D2E49">
                              <w:t>.c</w:t>
                            </w:r>
                            <w:proofErr w:type="spellEnd"/>
                            <w:r w:rsidRPr="009D2E49">
                              <w:t xml:space="preserve"> -o </w:t>
                            </w:r>
                            <w:r>
                              <w:t>filename</w:t>
                            </w:r>
                            <w:r w:rsidRPr="009D2E49">
                              <w:t xml:space="preserve"> -</w:t>
                            </w:r>
                            <w:proofErr w:type="spellStart"/>
                            <w:r w:rsidRPr="009D2E49">
                              <w:t>lpthread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CC225D" id="_x0000_t202" coordsize="21600,21600" o:spt="202" path="m,l,21600r21600,l21600,xe">
                <v:stroke joinstyle="miter"/>
                <v:path gradientshapeok="t" o:connecttype="rect"/>
              </v:shapetype>
              <v:shape id="Text Box 8" o:spid="_x0000_s1026" type="#_x0000_t202" style="position:absolute;left:0;text-align:left;margin-left:36.7pt;margin-top:24.7pt;width:446.7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" fillcolor="white [3201]" strokeweight=".5pt">
                <v:textbox>
                  <w:txbxContent>
                    <w:p w14:paraId="43D38E0F" w14:textId="11CE9378" w:rsidR="009D2E49" w:rsidRDefault="009D2E49">
                      <w:r>
                        <w:t xml:space="preserve">&gt;&gt; </w:t>
                      </w:r>
                      <w:proofErr w:type="spellStart"/>
                      <w:r w:rsidRPr="009D2E49">
                        <w:t>gcc</w:t>
                      </w:r>
                      <w:proofErr w:type="spellEnd"/>
                      <w:r w:rsidRPr="009D2E49">
                        <w:t xml:space="preserve"> </w:t>
                      </w:r>
                      <w:proofErr w:type="spellStart"/>
                      <w:r>
                        <w:t>filename</w:t>
                      </w:r>
                      <w:r w:rsidRPr="009D2E49">
                        <w:t>.c</w:t>
                      </w:r>
                      <w:proofErr w:type="spellEnd"/>
                      <w:r w:rsidRPr="009D2E49">
                        <w:t xml:space="preserve"> -o </w:t>
                      </w:r>
                      <w:r>
                        <w:t>filename</w:t>
                      </w:r>
                      <w:r w:rsidRPr="009D2E49">
                        <w:t xml:space="preserve"> -</w:t>
                      </w:r>
                      <w:proofErr w:type="spellStart"/>
                      <w:r w:rsidRPr="009D2E49">
                        <w:t>lpthread</w:t>
                      </w:r>
                      <w:proofErr w:type="spellEnd"/>
                    </w:p>
                  </w:txbxContent>
                </v:textbox>
              </v:shape>
            </w:pict>
          </mc:Fallback>
        </mc:AlternateContent>
      </w:r>
      <w:r>
        <w:rPr>
          <w:rFonts w:ascii="Calibri" w:hAnsi="Calibri" w:cs="Calibri"/>
          <w:b/>
          <w:bCs/>
          <w:color w:val="000000"/>
          <w:sz w:val="22"/>
          <w:szCs w:val="22"/>
          <w:lang w:val="en-GB"/>
        </w:rPr>
        <w:t xml:space="preserve">To Compile </w:t>
      </w:r>
    </w:p>
    <w:p w14:paraId="533AE6B8" w14:textId="5FCE059E" w:rsidR="009D2E49" w:rsidRDefault="009D2E49" w:rsidP="00E83798">
      <w:pPr>
        <w:tabs>
          <w:tab w:val="left" w:pos="360"/>
          <w:tab w:val="left" w:pos="720"/>
        </w:tabs>
        <w:autoSpaceDE w:val="0"/>
        <w:autoSpaceDN w:val="0"/>
        <w:adjustRightInd w:val="0"/>
        <w:spacing w:after="160" w:line="360" w:lineRule="auto"/>
        <w:ind w:left="720"/>
        <w:jc w:val="both"/>
        <w:rPr>
          <w:rFonts w:ascii="Calibri" w:hAnsi="Calibri" w:cs="Calibri"/>
          <w:b/>
          <w:bCs/>
          <w:color w:val="000000"/>
          <w:sz w:val="22"/>
          <w:szCs w:val="22"/>
          <w:lang w:val="en-GB"/>
        </w:rPr>
      </w:pPr>
    </w:p>
    <w:p w14:paraId="7DBA7801" w14:textId="52DA4888" w:rsidR="00AD44E2" w:rsidRDefault="00AD44E2" w:rsidP="00E83798">
      <w:pPr>
        <w:tabs>
          <w:tab w:val="left" w:pos="360"/>
          <w:tab w:val="left" w:pos="720"/>
        </w:tabs>
        <w:autoSpaceDE w:val="0"/>
        <w:autoSpaceDN w:val="0"/>
        <w:adjustRightInd w:val="0"/>
        <w:spacing w:after="160" w:line="360" w:lineRule="auto"/>
        <w:ind w:left="720"/>
        <w:jc w:val="both"/>
        <w:rPr>
          <w:rFonts w:ascii="Calibri" w:hAnsi="Calibri" w:cs="Calibri"/>
          <w:b/>
          <w:bCs/>
          <w:color w:val="000000"/>
          <w:sz w:val="22"/>
          <w:szCs w:val="22"/>
          <w:lang w:val="en-GB"/>
        </w:rPr>
      </w:pPr>
      <w:r>
        <w:rPr>
          <w:rFonts w:ascii="Calibri" w:hAnsi="Calibri" w:cs="Calibri"/>
          <w:b/>
          <w:bCs/>
          <w:noProof/>
          <w:color w:val="000000"/>
          <w:sz w:val="22"/>
          <w:szCs w:val="22"/>
          <w:lang w:val="en-GB"/>
        </w:rPr>
        <mc:AlternateContent>
          <mc:Choice Requires="wps">
            <w:drawing>
              <wp:anchor distT="0" distB="0" distL="114300" distR="114300" simplePos="0" relativeHeight="251660288" behindDoc="0" locked="0" layoutInCell="1" allowOverlap="1" wp14:anchorId="1B1D5D67" wp14:editId="524A3122">
                <wp:simplePos x="0" y="0"/>
                <wp:positionH relativeFrom="column">
                  <wp:posOffset>466531</wp:posOffset>
                </wp:positionH>
                <wp:positionV relativeFrom="paragraph">
                  <wp:posOffset>318381</wp:posOffset>
                </wp:positionV>
                <wp:extent cx="5672455" cy="345233"/>
                <wp:effectExtent l="0" t="0" r="17145" b="10795"/>
                <wp:wrapNone/>
                <wp:docPr id="9" name="Text Box 9"/>
                <wp:cNvGraphicFramePr/>
                <a:graphic xmlns:a="http://schemas.openxmlformats.org/drawingml/2006/main">
                  <a:graphicData uri="http://schemas.microsoft.com/office/word/2010/wordprocessingShape">
                    <wps:wsp>
                      <wps:cNvSpPr txBox="1"/>
                      <wps:spPr>
                        <a:xfrm>
                          <a:off x="0" y="0"/>
                          <a:ext cx="5672455" cy="345233"/>
                        </a:xfrm>
                        <a:prstGeom prst="rect">
                          <a:avLst/>
                        </a:prstGeom>
                        <a:solidFill>
                          <a:schemeClr val="lt1"/>
                        </a:solidFill>
                        <a:ln w="6350">
                          <a:solidFill>
                            <a:prstClr val="black"/>
                          </a:solidFill>
                        </a:ln>
                      </wps:spPr>
                      <wps:txbx>
                        <w:txbxContent>
                          <w:p w14:paraId="12F5F405" w14:textId="1DFC8647" w:rsidR="00AD44E2" w:rsidRPr="00AD44E2" w:rsidRDefault="00AD44E2">
                            <w:pPr>
                              <w:rPr>
                                <w:lang w:val="en-US"/>
                              </w:rPr>
                            </w:pPr>
                            <w:r>
                              <w:rPr>
                                <w:lang w:val="en-US"/>
                              </w:rPr>
                              <w:t>&gt;</w:t>
                            </w:r>
                            <w:proofErr w:type="gramStart"/>
                            <w:r>
                              <w:rPr>
                                <w:lang w:val="en-US"/>
                              </w:rPr>
                              <w:t>&gt; .</w:t>
                            </w:r>
                            <w:proofErr w:type="gramEnd"/>
                            <w:r>
                              <w:rPr>
                                <w:lang w:val="en-US"/>
                              </w:rPr>
                              <w:t>/filename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1D5D67" id="Text Box 9" o:spid="_x0000_s1027" type="#_x0000_t202" style="position:absolute;left:0;text-align:left;margin-left:36.75pt;margin-top:25.05pt;width:446.65pt;height:2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" fillcolor="white [3201]" strokeweight=".5pt">
                <v:textbox>
                  <w:txbxContent>
                    <w:p w14:paraId="12F5F405" w14:textId="1DFC8647" w:rsidR="00AD44E2" w:rsidRPr="00AD44E2" w:rsidRDefault="00AD44E2">
                      <w:pPr>
                        <w:rPr>
                          <w:lang w:val="en-US"/>
                        </w:rPr>
                      </w:pPr>
                      <w:r>
                        <w:rPr>
                          <w:lang w:val="en-US"/>
                        </w:rPr>
                        <w:t>&gt;</w:t>
                      </w:r>
                      <w:proofErr w:type="gramStart"/>
                      <w:r>
                        <w:rPr>
                          <w:lang w:val="en-US"/>
                        </w:rPr>
                        <w:t>&gt; .</w:t>
                      </w:r>
                      <w:proofErr w:type="gramEnd"/>
                      <w:r>
                        <w:rPr>
                          <w:lang w:val="en-US"/>
                        </w:rPr>
                        <w:t>/filename</w:t>
                      </w:r>
                    </w:p>
                  </w:txbxContent>
                </v:textbox>
              </v:shape>
            </w:pict>
          </mc:Fallback>
        </mc:AlternateContent>
      </w:r>
      <w:r>
        <w:rPr>
          <w:rFonts w:ascii="Calibri" w:hAnsi="Calibri" w:cs="Calibri"/>
          <w:b/>
          <w:bCs/>
          <w:color w:val="000000"/>
          <w:sz w:val="22"/>
          <w:szCs w:val="22"/>
          <w:lang w:val="en-GB"/>
        </w:rPr>
        <w:t xml:space="preserve">To Run the executable file </w:t>
      </w:r>
    </w:p>
    <w:p w14:paraId="326A3062" w14:textId="77777777" w:rsidR="00AD44E2" w:rsidRDefault="00AD44E2" w:rsidP="00E83798">
      <w:pPr>
        <w:tabs>
          <w:tab w:val="left" w:pos="360"/>
          <w:tab w:val="left" w:pos="720"/>
        </w:tabs>
        <w:autoSpaceDE w:val="0"/>
        <w:autoSpaceDN w:val="0"/>
        <w:adjustRightInd w:val="0"/>
        <w:spacing w:after="160" w:line="360" w:lineRule="auto"/>
        <w:ind w:left="720"/>
        <w:jc w:val="both"/>
        <w:rPr>
          <w:rFonts w:ascii="Calibri" w:hAnsi="Calibri" w:cs="Calibri"/>
          <w:b/>
          <w:bCs/>
          <w:color w:val="000000"/>
          <w:sz w:val="22"/>
          <w:szCs w:val="22"/>
          <w:lang w:val="en-GB"/>
        </w:rPr>
      </w:pPr>
    </w:p>
    <w:p w14:paraId="2FD6FE4E" w14:textId="0C856DF7" w:rsidR="005250F5" w:rsidRDefault="00335E12" w:rsidP="005250F5">
      <w:pPr>
        <w:keepNext/>
        <w:tabs>
          <w:tab w:val="left" w:pos="360"/>
          <w:tab w:val="left" w:pos="720"/>
        </w:tabs>
        <w:autoSpaceDE w:val="0"/>
        <w:autoSpaceDN w:val="0"/>
        <w:adjustRightInd w:val="0"/>
        <w:spacing w:after="160" w:line="360" w:lineRule="auto"/>
        <w:ind w:left="720"/>
        <w:jc w:val="center"/>
      </w:pPr>
      <w:r>
        <w:rPr>
          <w:noProof/>
        </w:rPr>
        <w:drawing>
          <wp:inline distT="0" distB="0" distL="0" distR="0" wp14:anchorId="75D84590" wp14:editId="78DF1D95">
            <wp:extent cx="1986915" cy="33040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t="1392"/>
                    <a:stretch/>
                  </pic:blipFill>
                  <pic:spPr bwMode="auto">
                    <a:xfrm>
                      <a:off x="0" y="0"/>
                      <a:ext cx="1991786" cy="3312161"/>
                    </a:xfrm>
                    <a:prstGeom prst="rect">
                      <a:avLst/>
                    </a:prstGeom>
                    <a:ln>
                      <a:noFill/>
                    </a:ln>
                    <a:extLst>
                      <a:ext uri="{53640926-AAD7-44D8-BBD7-CCE9431645EC}">
                        <a14:shadowObscured xmlns:a14="http://schemas.microsoft.com/office/drawing/2010/main"/>
                      </a:ext>
                    </a:extLst>
                  </pic:spPr>
                </pic:pic>
              </a:graphicData>
            </a:graphic>
          </wp:inline>
        </w:drawing>
      </w:r>
    </w:p>
    <w:p w14:paraId="3E03CC17" w14:textId="1194800A" w:rsidR="00B631CD" w:rsidRPr="00076E73" w:rsidRDefault="005250F5" w:rsidP="00427D0E">
      <w:pPr>
        <w:pStyle w:val="Caption"/>
        <w:jc w:val="center"/>
        <w:rPr>
          <w:rFonts w:ascii="Calibri" w:hAnsi="Calibri" w:cs="Calibri"/>
          <w:b/>
          <w:bCs/>
          <w:color w:val="000000"/>
          <w:sz w:val="22"/>
          <w:szCs w:val="22"/>
          <w:lang w:val="en-GB"/>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w:t>
      </w:r>
      <w:r w:rsidRPr="008A7AFB">
        <w:rPr>
          <w:lang w:val="en-US"/>
        </w:rPr>
        <w:t xml:space="preserve">C </w:t>
      </w:r>
      <w:r>
        <w:rPr>
          <w:lang w:val="en-US"/>
        </w:rPr>
        <w:t xml:space="preserve">output </w:t>
      </w:r>
      <w:r w:rsidRPr="008A7AFB">
        <w:rPr>
          <w:lang w:val="en-US"/>
        </w:rPr>
        <w:t xml:space="preserve"> for the given problem statement using semaphore and mutex continued</w:t>
      </w:r>
    </w:p>
    <w:p w14:paraId="1FEDA2FD" w14:textId="77777777" w:rsidR="007C292B" w:rsidRPr="007C7382" w:rsidRDefault="007C292B" w:rsidP="007C292B">
      <w:pPr>
        <w:numPr>
          <w:ilvl w:val="0"/>
          <w:numId w:val="9"/>
        </w:numPr>
        <w:tabs>
          <w:tab w:val="left" w:pos="360"/>
          <w:tab w:val="left" w:pos="720"/>
        </w:tabs>
        <w:autoSpaceDE w:val="0"/>
        <w:autoSpaceDN w:val="0"/>
        <w:adjustRightInd w:val="0"/>
        <w:spacing w:after="160" w:line="360" w:lineRule="auto"/>
        <w:ind w:hanging="720"/>
        <w:jc w:val="both"/>
        <w:rPr>
          <w:rFonts w:ascii="Calibri" w:hAnsi="Calibri" w:cs="Calibri"/>
          <w:b/>
          <w:bCs/>
          <w:color w:val="000000"/>
          <w:sz w:val="22"/>
          <w:szCs w:val="22"/>
          <w:lang w:val="en-GB"/>
        </w:rPr>
      </w:pPr>
      <w:r w:rsidRPr="007C7382">
        <w:rPr>
          <w:rFonts w:ascii="Calibri" w:hAnsi="Calibri" w:cs="Calibri"/>
          <w:b/>
          <w:bCs/>
          <w:color w:val="000000"/>
          <w:sz w:val="22"/>
          <w:szCs w:val="22"/>
          <w:lang w:val="en-GB"/>
        </w:rPr>
        <w:t>Analysis and Discussions</w:t>
      </w:r>
    </w:p>
    <w:p w14:paraId="13A7B75C" w14:textId="34F1FF56" w:rsidR="006B0A83" w:rsidRPr="006B0A83" w:rsidRDefault="006B0A83" w:rsidP="006B0A83">
      <w:pPr>
        <w:autoSpaceDE w:val="0"/>
        <w:autoSpaceDN w:val="0"/>
        <w:adjustRightInd w:val="0"/>
        <w:spacing w:after="160" w:line="276" w:lineRule="auto"/>
        <w:jc w:val="both"/>
        <w:rPr>
          <w:rFonts w:ascii="Calibri" w:hAnsi="Calibri" w:cs="Calibri"/>
          <w:b/>
          <w:bCs/>
          <w:color w:val="000000"/>
          <w:sz w:val="22"/>
          <w:szCs w:val="22"/>
          <w:lang w:val="en-GB"/>
        </w:rPr>
      </w:pPr>
      <w:r w:rsidRPr="006B0A83">
        <w:rPr>
          <w:rFonts w:ascii="Calibri" w:hAnsi="Calibri" w:cs="Calibri"/>
          <w:b/>
          <w:bCs/>
          <w:color w:val="000000"/>
          <w:sz w:val="22"/>
          <w:szCs w:val="22"/>
          <w:lang w:val="en-GB"/>
        </w:rPr>
        <w:t>Semaphore</w:t>
      </w:r>
    </w:p>
    <w:p w14:paraId="24320AC8"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A semaphore is a signalling mechanism and a thread that is waiting on a semaphore can be signalled</w:t>
      </w:r>
    </w:p>
    <w:p w14:paraId="2ED463A3"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by another thread. This is different than a mutex as the mutex can be signalled only by the thread that</w:t>
      </w:r>
    </w:p>
    <w:p w14:paraId="24FF3AE9"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called the wait function. A semaphore uses two atomic operations, wait and signal for process</w:t>
      </w:r>
    </w:p>
    <w:p w14:paraId="6E83B630"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synchronization. The wait operation decrements the value of its argument S, if it is positive. If S is</w:t>
      </w:r>
    </w:p>
    <w:p w14:paraId="4DF13C75"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negative or zero, then no operation is performed. The signal operation increments the value of its</w:t>
      </w:r>
    </w:p>
    <w:p w14:paraId="3AA9396F" w14:textId="227ED5C4" w:rsid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argument S.</w:t>
      </w:r>
    </w:p>
    <w:p w14:paraId="76DB84C2" w14:textId="77777777" w:rsidR="00AD44E2" w:rsidRPr="006B0A83" w:rsidRDefault="00AD44E2" w:rsidP="006B0A83">
      <w:pPr>
        <w:autoSpaceDE w:val="0"/>
        <w:autoSpaceDN w:val="0"/>
        <w:adjustRightInd w:val="0"/>
        <w:spacing w:after="160" w:line="276" w:lineRule="auto"/>
        <w:jc w:val="both"/>
        <w:rPr>
          <w:rFonts w:ascii="Calibri" w:hAnsi="Calibri" w:cs="Calibri"/>
          <w:color w:val="000000"/>
          <w:sz w:val="22"/>
          <w:szCs w:val="22"/>
          <w:lang w:val="en-GB"/>
        </w:rPr>
      </w:pPr>
    </w:p>
    <w:p w14:paraId="090D2481" w14:textId="42DD493A" w:rsidR="006B0A83" w:rsidRPr="006B0A83" w:rsidRDefault="006B0A83" w:rsidP="006B0A83">
      <w:pPr>
        <w:autoSpaceDE w:val="0"/>
        <w:autoSpaceDN w:val="0"/>
        <w:adjustRightInd w:val="0"/>
        <w:spacing w:after="160" w:line="276" w:lineRule="auto"/>
        <w:jc w:val="both"/>
        <w:rPr>
          <w:rFonts w:ascii="Calibri" w:hAnsi="Calibri" w:cs="Calibri"/>
          <w:b/>
          <w:bCs/>
          <w:color w:val="000000"/>
          <w:sz w:val="22"/>
          <w:szCs w:val="22"/>
          <w:lang w:val="en-GB"/>
        </w:rPr>
      </w:pPr>
      <w:r w:rsidRPr="006B0A83">
        <w:rPr>
          <w:rFonts w:ascii="Calibri" w:hAnsi="Calibri" w:cs="Calibri"/>
          <w:b/>
          <w:bCs/>
          <w:color w:val="000000"/>
          <w:sz w:val="22"/>
          <w:szCs w:val="22"/>
          <w:lang w:val="en-GB"/>
        </w:rPr>
        <w:lastRenderedPageBreak/>
        <w:t>Mutex</w:t>
      </w:r>
    </w:p>
    <w:p w14:paraId="22150F28"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Mutex is a mutual exclusion object that synchronizes access to a resource. It is created with a unique</w:t>
      </w:r>
    </w:p>
    <w:p w14:paraId="1CF32AA1"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name at the start of a program. The Mutex is a locking mechanism that makes sure only one thread can</w:t>
      </w:r>
    </w:p>
    <w:p w14:paraId="37B725B3"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acquire the Mutex at a time and enter the critical section. This thread only releases the Mutex when it</w:t>
      </w:r>
    </w:p>
    <w:p w14:paraId="082E1B3F"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exits the critical section. A Mutex is different than a semaphore as it is a locking mechanism while a</w:t>
      </w:r>
    </w:p>
    <w:p w14:paraId="02F8F515" w14:textId="77777777" w:rsidR="00F36836"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 xml:space="preserve">semaphore is a signalling mechanism. A binary semaphore can be used as a Mutex but a </w:t>
      </w:r>
    </w:p>
    <w:p w14:paraId="59186C01" w14:textId="345953E5"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Mutex can</w:t>
      </w:r>
      <w:r w:rsidR="007553B9">
        <w:rPr>
          <w:rFonts w:ascii="Calibri" w:hAnsi="Calibri" w:cs="Calibri"/>
          <w:color w:val="000000"/>
          <w:sz w:val="22"/>
          <w:szCs w:val="22"/>
          <w:lang w:val="en-GB"/>
        </w:rPr>
        <w:t xml:space="preserve"> </w:t>
      </w:r>
      <w:r w:rsidRPr="006B0A83">
        <w:rPr>
          <w:rFonts w:ascii="Calibri" w:hAnsi="Calibri" w:cs="Calibri"/>
          <w:color w:val="000000"/>
          <w:sz w:val="22"/>
          <w:szCs w:val="22"/>
          <w:lang w:val="en-GB"/>
        </w:rPr>
        <w:t>never be used as a semaphore.</w:t>
      </w:r>
    </w:p>
    <w:p w14:paraId="18F449FE"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Srand(</w:t>
      </w:r>
      <w:proofErr w:type="gramStart"/>
      <w:r w:rsidRPr="006B0A83">
        <w:rPr>
          <w:rFonts w:ascii="Calibri" w:hAnsi="Calibri" w:cs="Calibri"/>
          <w:color w:val="000000"/>
          <w:sz w:val="22"/>
          <w:szCs w:val="22"/>
          <w:lang w:val="en-GB"/>
        </w:rPr>
        <w:t>time(</w:t>
      </w:r>
      <w:proofErr w:type="gramEnd"/>
      <w:r w:rsidRPr="006B0A83">
        <w:rPr>
          <w:rFonts w:ascii="Calibri" w:hAnsi="Calibri" w:cs="Calibri"/>
          <w:color w:val="000000"/>
          <w:sz w:val="22"/>
          <w:szCs w:val="22"/>
          <w:lang w:val="en-GB"/>
        </w:rPr>
        <w:t>NULL)) makes use of the computer's internal clock to control the choice of the seed, Since</w:t>
      </w:r>
    </w:p>
    <w:p w14:paraId="6EC750C4"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the time is continually changing, the seed is forever changing</w:t>
      </w:r>
    </w:p>
    <w:p w14:paraId="6F725195"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proofErr w:type="spellStart"/>
      <w:r w:rsidRPr="006B0A83">
        <w:rPr>
          <w:rFonts w:ascii="Calibri" w:hAnsi="Calibri" w:cs="Calibri"/>
          <w:color w:val="000000"/>
          <w:sz w:val="22"/>
          <w:szCs w:val="22"/>
          <w:lang w:val="en-GB"/>
        </w:rPr>
        <w:t>sem_</w:t>
      </w:r>
      <w:proofErr w:type="gramStart"/>
      <w:r w:rsidRPr="006B0A83">
        <w:rPr>
          <w:rFonts w:ascii="Calibri" w:hAnsi="Calibri" w:cs="Calibri"/>
          <w:color w:val="000000"/>
          <w:sz w:val="22"/>
          <w:szCs w:val="22"/>
          <w:lang w:val="en-GB"/>
        </w:rPr>
        <w:t>init</w:t>
      </w:r>
      <w:proofErr w:type="spellEnd"/>
      <w:r w:rsidRPr="006B0A83">
        <w:rPr>
          <w:rFonts w:ascii="Calibri" w:hAnsi="Calibri" w:cs="Calibri"/>
          <w:color w:val="000000"/>
          <w:sz w:val="22"/>
          <w:szCs w:val="22"/>
          <w:lang w:val="en-GB"/>
        </w:rPr>
        <w:t>(</w:t>
      </w:r>
      <w:proofErr w:type="spellStart"/>
      <w:proofErr w:type="gramEnd"/>
      <w:r w:rsidRPr="006B0A83">
        <w:rPr>
          <w:rFonts w:ascii="Calibri" w:hAnsi="Calibri" w:cs="Calibri"/>
          <w:color w:val="000000"/>
          <w:sz w:val="22"/>
          <w:szCs w:val="22"/>
          <w:lang w:val="en-GB"/>
        </w:rPr>
        <w:t>sem_t</w:t>
      </w:r>
      <w:proofErr w:type="spellEnd"/>
      <w:r w:rsidRPr="006B0A83">
        <w:rPr>
          <w:rFonts w:ascii="Calibri" w:hAnsi="Calibri" w:cs="Calibri"/>
          <w:color w:val="000000"/>
          <w:sz w:val="22"/>
          <w:szCs w:val="22"/>
          <w:lang w:val="en-GB"/>
        </w:rPr>
        <w:t xml:space="preserve"> *</w:t>
      </w:r>
      <w:proofErr w:type="spellStart"/>
      <w:r w:rsidRPr="006B0A83">
        <w:rPr>
          <w:rFonts w:ascii="Calibri" w:hAnsi="Calibri" w:cs="Calibri"/>
          <w:color w:val="000000"/>
          <w:sz w:val="22"/>
          <w:szCs w:val="22"/>
          <w:lang w:val="en-GB"/>
        </w:rPr>
        <w:t>sem</w:t>
      </w:r>
      <w:proofErr w:type="spellEnd"/>
      <w:r w:rsidRPr="006B0A83">
        <w:rPr>
          <w:rFonts w:ascii="Calibri" w:hAnsi="Calibri" w:cs="Calibri"/>
          <w:color w:val="000000"/>
          <w:sz w:val="22"/>
          <w:szCs w:val="22"/>
          <w:lang w:val="en-GB"/>
        </w:rPr>
        <w:t xml:space="preserve">, int </w:t>
      </w:r>
      <w:proofErr w:type="spellStart"/>
      <w:r w:rsidRPr="006B0A83">
        <w:rPr>
          <w:rFonts w:ascii="Calibri" w:hAnsi="Calibri" w:cs="Calibri"/>
          <w:color w:val="000000"/>
          <w:sz w:val="22"/>
          <w:szCs w:val="22"/>
          <w:lang w:val="en-GB"/>
        </w:rPr>
        <w:t>pshared,unsigned</w:t>
      </w:r>
      <w:proofErr w:type="spellEnd"/>
      <w:r w:rsidRPr="006B0A83">
        <w:rPr>
          <w:rFonts w:ascii="Calibri" w:hAnsi="Calibri" w:cs="Calibri"/>
          <w:color w:val="000000"/>
          <w:sz w:val="22"/>
          <w:szCs w:val="22"/>
          <w:lang w:val="en-GB"/>
        </w:rPr>
        <w:t xml:space="preserve"> int value)</w:t>
      </w:r>
    </w:p>
    <w:p w14:paraId="0FB0AE01"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 xml:space="preserve">if </w:t>
      </w:r>
      <w:proofErr w:type="spellStart"/>
      <w:r w:rsidRPr="006B0A83">
        <w:rPr>
          <w:rFonts w:ascii="Calibri" w:hAnsi="Calibri" w:cs="Calibri"/>
          <w:color w:val="000000"/>
          <w:sz w:val="22"/>
          <w:szCs w:val="22"/>
          <w:lang w:val="en-GB"/>
        </w:rPr>
        <w:t>pshared</w:t>
      </w:r>
      <w:proofErr w:type="spellEnd"/>
      <w:r w:rsidRPr="006B0A83">
        <w:rPr>
          <w:rFonts w:ascii="Calibri" w:hAnsi="Calibri" w:cs="Calibri"/>
          <w:color w:val="000000"/>
          <w:sz w:val="22"/>
          <w:szCs w:val="22"/>
          <w:lang w:val="en-GB"/>
        </w:rPr>
        <w:t xml:space="preserve"> is 0, the value is shared among all the threads of the process, otherwise, the semaphore is</w:t>
      </w:r>
    </w:p>
    <w:p w14:paraId="08100CFF"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shared but should be in the shared memory</w:t>
      </w:r>
    </w:p>
    <w:p w14:paraId="6ACF41B0"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Important points to be considered in the main program:</w:t>
      </w:r>
    </w:p>
    <w:p w14:paraId="2C17FFD7"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Initialize mutex value to 1, initialize full value to 0, and initialize empty value to the length of the</w:t>
      </w:r>
    </w:p>
    <w:p w14:paraId="2FBE9B2C"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buffer. Error variable lets you understand the status of thread creation. mutex is the semaphore type</w:t>
      </w:r>
    </w:p>
    <w:p w14:paraId="3E53A613"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variable to lock and unlock the mutex, so that one thread doesn’t interrupt the other while accessing</w:t>
      </w:r>
    </w:p>
    <w:p w14:paraId="2A16FE7F" w14:textId="77777777" w:rsidR="006B0A83" w:rsidRPr="006B0A83"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critical section. full value indicates number of filled slots in the buffer. empty value indicates the</w:t>
      </w:r>
    </w:p>
    <w:p w14:paraId="7A929312" w14:textId="4F2E0E93" w:rsidR="007C292B" w:rsidRDefault="006B0A83" w:rsidP="006B0A83">
      <w:pPr>
        <w:autoSpaceDE w:val="0"/>
        <w:autoSpaceDN w:val="0"/>
        <w:adjustRightInd w:val="0"/>
        <w:spacing w:after="160" w:line="276" w:lineRule="auto"/>
        <w:jc w:val="both"/>
        <w:rPr>
          <w:rFonts w:ascii="Calibri" w:hAnsi="Calibri" w:cs="Calibri"/>
          <w:color w:val="000000"/>
          <w:sz w:val="22"/>
          <w:szCs w:val="22"/>
          <w:lang w:val="en-GB"/>
        </w:rPr>
      </w:pPr>
      <w:r w:rsidRPr="006B0A83">
        <w:rPr>
          <w:rFonts w:ascii="Calibri" w:hAnsi="Calibri" w:cs="Calibri"/>
          <w:color w:val="000000"/>
          <w:sz w:val="22"/>
          <w:szCs w:val="22"/>
          <w:lang w:val="en-GB"/>
        </w:rPr>
        <w:t xml:space="preserve">empty slots in the buffer, </w:t>
      </w:r>
      <w:proofErr w:type="spellStart"/>
      <w:r w:rsidRPr="006B0A83">
        <w:rPr>
          <w:rFonts w:ascii="Calibri" w:hAnsi="Calibri" w:cs="Calibri"/>
          <w:color w:val="000000"/>
          <w:sz w:val="22"/>
          <w:szCs w:val="22"/>
          <w:lang w:val="en-GB"/>
        </w:rPr>
        <w:t>buff_pos</w:t>
      </w:r>
      <w:proofErr w:type="spellEnd"/>
      <w:r w:rsidRPr="006B0A83">
        <w:rPr>
          <w:rFonts w:ascii="Calibri" w:hAnsi="Calibri" w:cs="Calibri"/>
          <w:color w:val="000000"/>
          <w:sz w:val="22"/>
          <w:szCs w:val="22"/>
          <w:lang w:val="en-GB"/>
        </w:rPr>
        <w:t xml:space="preserve"> to store the last filled slot position and buff to store buffer item.</w:t>
      </w:r>
    </w:p>
    <w:p w14:paraId="642102D9" w14:textId="77777777" w:rsidR="007C292B" w:rsidRPr="002630A4" w:rsidRDefault="007C292B" w:rsidP="007C292B">
      <w:pPr>
        <w:numPr>
          <w:ilvl w:val="0"/>
          <w:numId w:val="10"/>
        </w:numPr>
        <w:tabs>
          <w:tab w:val="left" w:pos="360"/>
          <w:tab w:val="left" w:pos="720"/>
        </w:tabs>
        <w:autoSpaceDE w:val="0"/>
        <w:autoSpaceDN w:val="0"/>
        <w:adjustRightInd w:val="0"/>
        <w:spacing w:after="160" w:line="360" w:lineRule="auto"/>
        <w:ind w:hanging="720"/>
        <w:jc w:val="both"/>
        <w:rPr>
          <w:rFonts w:ascii="Calibri" w:hAnsi="Calibri" w:cs="Calibri"/>
          <w:b/>
          <w:bCs/>
          <w:color w:val="000000"/>
          <w:sz w:val="22"/>
          <w:szCs w:val="22"/>
          <w:lang w:val="en-GB"/>
        </w:rPr>
      </w:pPr>
      <w:r w:rsidRPr="002630A4">
        <w:rPr>
          <w:rFonts w:ascii="Calibri" w:hAnsi="Calibri" w:cs="Calibri"/>
          <w:b/>
          <w:bCs/>
          <w:color w:val="000000"/>
          <w:sz w:val="22"/>
          <w:szCs w:val="22"/>
          <w:lang w:val="en-GB"/>
        </w:rPr>
        <w:t xml:space="preserve">Conclusions </w:t>
      </w:r>
    </w:p>
    <w:p w14:paraId="6FD9A4AB" w14:textId="77777777" w:rsidR="00B90BAE" w:rsidRPr="00B90BAE" w:rsidRDefault="00B90BAE" w:rsidP="00B90BAE">
      <w:pPr>
        <w:autoSpaceDE w:val="0"/>
        <w:autoSpaceDN w:val="0"/>
        <w:adjustRightInd w:val="0"/>
        <w:spacing w:after="160" w:line="360" w:lineRule="auto"/>
        <w:jc w:val="both"/>
        <w:rPr>
          <w:rFonts w:ascii="Calibri" w:hAnsi="Calibri" w:cs="Calibri"/>
          <w:b/>
          <w:bCs/>
          <w:color w:val="000000"/>
          <w:sz w:val="22"/>
          <w:szCs w:val="22"/>
          <w:lang w:val="en-GB"/>
        </w:rPr>
      </w:pPr>
      <w:r w:rsidRPr="00B90BAE">
        <w:rPr>
          <w:rFonts w:ascii="Calibri" w:hAnsi="Calibri" w:cs="Calibri"/>
          <w:b/>
          <w:bCs/>
          <w:color w:val="000000"/>
          <w:sz w:val="22"/>
          <w:szCs w:val="22"/>
          <w:lang w:val="en-GB"/>
        </w:rPr>
        <w:t>Advantages of using mutex:</w:t>
      </w:r>
    </w:p>
    <w:p w14:paraId="0B8F1B61" w14:textId="0895B9CE" w:rsidR="00B90BAE" w:rsidRPr="00B90BAE" w:rsidRDefault="00B90BAE" w:rsidP="00B90BAE">
      <w:pPr>
        <w:pStyle w:val="ListParagraph"/>
        <w:numPr>
          <w:ilvl w:val="0"/>
          <w:numId w:val="12"/>
        </w:numPr>
        <w:autoSpaceDE w:val="0"/>
        <w:autoSpaceDN w:val="0"/>
        <w:adjustRightInd w:val="0"/>
        <w:spacing w:after="160" w:line="360" w:lineRule="auto"/>
        <w:jc w:val="both"/>
        <w:rPr>
          <w:rFonts w:ascii="Calibri" w:hAnsi="Calibri" w:cs="Calibri"/>
          <w:color w:val="000000"/>
          <w:sz w:val="22"/>
          <w:szCs w:val="22"/>
          <w:lang w:val="en-GB"/>
        </w:rPr>
      </w:pPr>
      <w:r w:rsidRPr="00B90BAE">
        <w:rPr>
          <w:rFonts w:ascii="Calibri" w:hAnsi="Calibri" w:cs="Calibri"/>
          <w:color w:val="000000"/>
          <w:sz w:val="22"/>
          <w:szCs w:val="22"/>
          <w:lang w:val="en-GB"/>
        </w:rPr>
        <w:t>Easy to implement: Mutexes are just simple locks that a thread obtains before entering its</w:t>
      </w:r>
    </w:p>
    <w:p w14:paraId="0C1A07F9" w14:textId="77777777" w:rsidR="00B90BAE" w:rsidRPr="00B90BAE" w:rsidRDefault="00B90BAE" w:rsidP="00B90BAE">
      <w:pPr>
        <w:autoSpaceDE w:val="0"/>
        <w:autoSpaceDN w:val="0"/>
        <w:adjustRightInd w:val="0"/>
        <w:spacing w:after="160" w:line="360" w:lineRule="auto"/>
        <w:jc w:val="both"/>
        <w:rPr>
          <w:rFonts w:ascii="Calibri" w:hAnsi="Calibri" w:cs="Calibri"/>
          <w:color w:val="000000"/>
          <w:sz w:val="22"/>
          <w:szCs w:val="22"/>
          <w:lang w:val="en-GB"/>
        </w:rPr>
      </w:pPr>
      <w:r w:rsidRPr="00B90BAE">
        <w:rPr>
          <w:rFonts w:ascii="Calibri" w:hAnsi="Calibri" w:cs="Calibri"/>
          <w:color w:val="000000"/>
          <w:sz w:val="22"/>
          <w:szCs w:val="22"/>
          <w:lang w:val="en-GB"/>
        </w:rPr>
        <w:t>critical section, and then releases it.</w:t>
      </w:r>
    </w:p>
    <w:p w14:paraId="5DB0839E" w14:textId="41DD0B32" w:rsidR="00B90BAE" w:rsidRPr="00B90BAE" w:rsidRDefault="00B90BAE" w:rsidP="00B90BAE">
      <w:pPr>
        <w:pStyle w:val="ListParagraph"/>
        <w:numPr>
          <w:ilvl w:val="0"/>
          <w:numId w:val="12"/>
        </w:numPr>
        <w:autoSpaceDE w:val="0"/>
        <w:autoSpaceDN w:val="0"/>
        <w:adjustRightInd w:val="0"/>
        <w:spacing w:after="160" w:line="360" w:lineRule="auto"/>
        <w:jc w:val="both"/>
        <w:rPr>
          <w:rFonts w:ascii="Calibri" w:hAnsi="Calibri" w:cs="Calibri"/>
          <w:color w:val="000000"/>
          <w:sz w:val="22"/>
          <w:szCs w:val="22"/>
          <w:lang w:val="en-GB"/>
        </w:rPr>
      </w:pPr>
      <w:r w:rsidRPr="00B90BAE">
        <w:rPr>
          <w:rFonts w:ascii="Calibri" w:hAnsi="Calibri" w:cs="Calibri"/>
          <w:color w:val="000000"/>
          <w:sz w:val="22"/>
          <w:szCs w:val="22"/>
          <w:lang w:val="en-GB"/>
        </w:rPr>
        <w:t>Guarantee synchronization: Since only one thread is in its critical section at any given time,</w:t>
      </w:r>
    </w:p>
    <w:p w14:paraId="57B62C06" w14:textId="77777777" w:rsidR="00B90BAE" w:rsidRPr="00B90BAE" w:rsidRDefault="00B90BAE" w:rsidP="00B90BAE">
      <w:pPr>
        <w:autoSpaceDE w:val="0"/>
        <w:autoSpaceDN w:val="0"/>
        <w:adjustRightInd w:val="0"/>
        <w:spacing w:after="160" w:line="360" w:lineRule="auto"/>
        <w:jc w:val="both"/>
        <w:rPr>
          <w:rFonts w:ascii="Calibri" w:hAnsi="Calibri" w:cs="Calibri"/>
          <w:color w:val="000000"/>
          <w:sz w:val="22"/>
          <w:szCs w:val="22"/>
          <w:lang w:val="en-GB"/>
        </w:rPr>
      </w:pPr>
      <w:r w:rsidRPr="00B90BAE">
        <w:rPr>
          <w:rFonts w:ascii="Calibri" w:hAnsi="Calibri" w:cs="Calibri"/>
          <w:color w:val="000000"/>
          <w:sz w:val="22"/>
          <w:szCs w:val="22"/>
          <w:lang w:val="en-GB"/>
        </w:rPr>
        <w:t>there are no race conditions and data remain consistent.</w:t>
      </w:r>
    </w:p>
    <w:p w14:paraId="02C3C40A" w14:textId="77777777" w:rsidR="00B90BAE" w:rsidRPr="00E63D71" w:rsidRDefault="00B90BAE" w:rsidP="00B90BAE">
      <w:pPr>
        <w:autoSpaceDE w:val="0"/>
        <w:autoSpaceDN w:val="0"/>
        <w:adjustRightInd w:val="0"/>
        <w:spacing w:after="160" w:line="360" w:lineRule="auto"/>
        <w:jc w:val="both"/>
        <w:rPr>
          <w:rFonts w:ascii="Calibri" w:hAnsi="Calibri" w:cs="Calibri"/>
          <w:b/>
          <w:bCs/>
          <w:color w:val="000000"/>
          <w:sz w:val="22"/>
          <w:szCs w:val="22"/>
          <w:lang w:val="en-GB"/>
        </w:rPr>
      </w:pPr>
      <w:r w:rsidRPr="00E63D71">
        <w:rPr>
          <w:rFonts w:ascii="Calibri" w:hAnsi="Calibri" w:cs="Calibri"/>
          <w:b/>
          <w:bCs/>
          <w:color w:val="000000"/>
          <w:sz w:val="22"/>
          <w:szCs w:val="22"/>
          <w:lang w:val="en-GB"/>
        </w:rPr>
        <w:t>Advantages of using Semaphores:</w:t>
      </w:r>
    </w:p>
    <w:p w14:paraId="2B446FA7" w14:textId="10C547E1" w:rsidR="00B90BAE" w:rsidRPr="00B90BAE" w:rsidRDefault="00B90BAE" w:rsidP="00B90BAE">
      <w:pPr>
        <w:pStyle w:val="ListParagraph"/>
        <w:numPr>
          <w:ilvl w:val="0"/>
          <w:numId w:val="12"/>
        </w:numPr>
        <w:autoSpaceDE w:val="0"/>
        <w:autoSpaceDN w:val="0"/>
        <w:adjustRightInd w:val="0"/>
        <w:spacing w:after="160" w:line="360" w:lineRule="auto"/>
        <w:jc w:val="both"/>
        <w:rPr>
          <w:rFonts w:ascii="Calibri" w:hAnsi="Calibri" w:cs="Calibri"/>
          <w:color w:val="000000"/>
          <w:sz w:val="22"/>
          <w:szCs w:val="22"/>
          <w:lang w:val="en-GB"/>
        </w:rPr>
      </w:pPr>
      <w:r w:rsidRPr="00B90BAE">
        <w:rPr>
          <w:rFonts w:ascii="Calibri" w:hAnsi="Calibri" w:cs="Calibri"/>
          <w:color w:val="000000"/>
          <w:sz w:val="22"/>
          <w:szCs w:val="22"/>
          <w:lang w:val="en-GB"/>
        </w:rPr>
        <w:t>Multiple processes and threads are allowed in their critical sections at the same time, without</w:t>
      </w:r>
    </w:p>
    <w:p w14:paraId="7B7C2019" w14:textId="77777777" w:rsidR="00B90BAE" w:rsidRPr="00B90BAE" w:rsidRDefault="00B90BAE" w:rsidP="00B90BAE">
      <w:pPr>
        <w:autoSpaceDE w:val="0"/>
        <w:autoSpaceDN w:val="0"/>
        <w:adjustRightInd w:val="0"/>
        <w:spacing w:after="160" w:line="360" w:lineRule="auto"/>
        <w:jc w:val="both"/>
        <w:rPr>
          <w:rFonts w:ascii="Calibri" w:hAnsi="Calibri" w:cs="Calibri"/>
          <w:color w:val="000000"/>
          <w:sz w:val="22"/>
          <w:szCs w:val="22"/>
          <w:lang w:val="en-GB"/>
        </w:rPr>
      </w:pPr>
      <w:r w:rsidRPr="00B90BAE">
        <w:rPr>
          <w:rFonts w:ascii="Calibri" w:hAnsi="Calibri" w:cs="Calibri"/>
          <w:color w:val="000000"/>
          <w:sz w:val="22"/>
          <w:szCs w:val="22"/>
          <w:lang w:val="en-GB"/>
        </w:rPr>
        <w:lastRenderedPageBreak/>
        <w:t>interrupting one another.</w:t>
      </w:r>
    </w:p>
    <w:p w14:paraId="63E86C65" w14:textId="21C1678A" w:rsidR="00B90BAE" w:rsidRPr="00B90BAE" w:rsidRDefault="00B90BAE" w:rsidP="00B90BAE">
      <w:pPr>
        <w:pStyle w:val="ListParagraph"/>
        <w:numPr>
          <w:ilvl w:val="0"/>
          <w:numId w:val="12"/>
        </w:numPr>
        <w:autoSpaceDE w:val="0"/>
        <w:autoSpaceDN w:val="0"/>
        <w:adjustRightInd w:val="0"/>
        <w:spacing w:after="160" w:line="360" w:lineRule="auto"/>
        <w:jc w:val="both"/>
        <w:rPr>
          <w:rFonts w:ascii="Calibri" w:hAnsi="Calibri" w:cs="Calibri"/>
          <w:color w:val="000000"/>
          <w:sz w:val="22"/>
          <w:szCs w:val="22"/>
          <w:lang w:val="en-GB"/>
        </w:rPr>
      </w:pPr>
      <w:r w:rsidRPr="00B90BAE">
        <w:rPr>
          <w:rFonts w:ascii="Calibri" w:hAnsi="Calibri" w:cs="Calibri"/>
          <w:color w:val="000000"/>
          <w:sz w:val="22"/>
          <w:szCs w:val="22"/>
          <w:lang w:val="en-GB"/>
        </w:rPr>
        <w:t>A binary semaphore can be used as a mutex. Systems that do not provide mutexes, the only</w:t>
      </w:r>
    </w:p>
    <w:p w14:paraId="66934EB5" w14:textId="77777777" w:rsidR="00B90BAE" w:rsidRPr="00B90BAE" w:rsidRDefault="00B90BAE" w:rsidP="00B90BAE">
      <w:pPr>
        <w:autoSpaceDE w:val="0"/>
        <w:autoSpaceDN w:val="0"/>
        <w:adjustRightInd w:val="0"/>
        <w:spacing w:after="160" w:line="360" w:lineRule="auto"/>
        <w:jc w:val="both"/>
        <w:rPr>
          <w:rFonts w:ascii="Calibri" w:hAnsi="Calibri" w:cs="Calibri"/>
          <w:color w:val="000000"/>
          <w:sz w:val="22"/>
          <w:szCs w:val="22"/>
          <w:lang w:val="en-GB"/>
        </w:rPr>
      </w:pPr>
      <w:r w:rsidRPr="00B90BAE">
        <w:rPr>
          <w:rFonts w:ascii="Calibri" w:hAnsi="Calibri" w:cs="Calibri"/>
          <w:color w:val="000000"/>
          <w:sz w:val="22"/>
          <w:szCs w:val="22"/>
          <w:lang w:val="en-GB"/>
        </w:rPr>
        <w:t>way out is to use a binary semaphore.</w:t>
      </w:r>
    </w:p>
    <w:p w14:paraId="574B127F" w14:textId="6A5C30BF" w:rsidR="00883966" w:rsidRDefault="00B90BAE" w:rsidP="00B90BAE">
      <w:pPr>
        <w:autoSpaceDE w:val="0"/>
        <w:autoSpaceDN w:val="0"/>
        <w:adjustRightInd w:val="0"/>
        <w:spacing w:after="160" w:line="360" w:lineRule="auto"/>
        <w:jc w:val="both"/>
        <w:rPr>
          <w:rFonts w:ascii="Calibri" w:hAnsi="Calibri" w:cs="Calibri"/>
          <w:color w:val="000000"/>
          <w:sz w:val="22"/>
          <w:szCs w:val="22"/>
          <w:lang w:val="en-GB"/>
        </w:rPr>
      </w:pPr>
      <w:r w:rsidRPr="00B90BAE">
        <w:rPr>
          <w:rFonts w:ascii="Calibri" w:hAnsi="Calibri" w:cs="Calibri"/>
          <w:color w:val="000000"/>
          <w:sz w:val="22"/>
          <w:szCs w:val="22"/>
          <w:lang w:val="en-GB"/>
        </w:rPr>
        <w:t>Based on their advantages and our problem semaphore is best suited for Producer consumer problem.</w:t>
      </w:r>
    </w:p>
    <w:p w14:paraId="4E1AAB50" w14:textId="14859CE8" w:rsidR="007C292B" w:rsidRPr="00DC4252" w:rsidRDefault="007C292B" w:rsidP="00DC4252">
      <w:pPr>
        <w:numPr>
          <w:ilvl w:val="0"/>
          <w:numId w:val="11"/>
        </w:numPr>
        <w:tabs>
          <w:tab w:val="left" w:pos="360"/>
          <w:tab w:val="left" w:pos="720"/>
        </w:tabs>
        <w:autoSpaceDE w:val="0"/>
        <w:autoSpaceDN w:val="0"/>
        <w:adjustRightInd w:val="0"/>
        <w:spacing w:after="160" w:line="360" w:lineRule="auto"/>
        <w:ind w:hanging="720"/>
        <w:jc w:val="both"/>
        <w:rPr>
          <w:rFonts w:ascii="Calibri" w:hAnsi="Calibri" w:cs="Calibri"/>
          <w:b/>
          <w:bCs/>
          <w:color w:val="000000"/>
          <w:sz w:val="22"/>
          <w:szCs w:val="22"/>
          <w:lang w:val="en-GB"/>
        </w:rPr>
      </w:pPr>
      <w:r w:rsidRPr="002630A4">
        <w:rPr>
          <w:rFonts w:ascii="Calibri" w:hAnsi="Calibri" w:cs="Calibri"/>
          <w:b/>
          <w:bCs/>
          <w:color w:val="000000"/>
          <w:sz w:val="22"/>
          <w:szCs w:val="22"/>
          <w:lang w:val="en-GB"/>
        </w:rPr>
        <w:t xml:space="preserve">Comments </w:t>
      </w:r>
    </w:p>
    <w:p w14:paraId="702AE9B0" w14:textId="316BD37B" w:rsidR="007C292B" w:rsidRPr="002630A4" w:rsidRDefault="007C292B" w:rsidP="007C292B">
      <w:pPr>
        <w:autoSpaceDE w:val="0"/>
        <w:autoSpaceDN w:val="0"/>
        <w:adjustRightInd w:val="0"/>
        <w:spacing w:after="160" w:line="360" w:lineRule="auto"/>
        <w:jc w:val="both"/>
        <w:rPr>
          <w:rFonts w:ascii="Calibri" w:hAnsi="Calibri" w:cs="Calibri"/>
          <w:b/>
          <w:bCs/>
          <w:color w:val="000000"/>
          <w:sz w:val="22"/>
          <w:szCs w:val="22"/>
          <w:lang w:val="en-GB"/>
        </w:rPr>
      </w:pPr>
      <w:r w:rsidRPr="002630A4">
        <w:rPr>
          <w:rFonts w:ascii="Calibri" w:hAnsi="Calibri" w:cs="Calibri"/>
          <w:b/>
          <w:bCs/>
          <w:color w:val="000000"/>
          <w:sz w:val="22"/>
          <w:szCs w:val="22"/>
          <w:lang w:val="en-GB"/>
        </w:rPr>
        <w:t>1. Limitations of Experiments</w:t>
      </w:r>
    </w:p>
    <w:p w14:paraId="65D33DB9" w14:textId="0A578DC4" w:rsidR="00352F38" w:rsidRPr="00352F38" w:rsidRDefault="00352F38" w:rsidP="00DC4252">
      <w:pPr>
        <w:pStyle w:val="ListParagraph"/>
        <w:numPr>
          <w:ilvl w:val="0"/>
          <w:numId w:val="12"/>
        </w:numPr>
        <w:autoSpaceDE w:val="0"/>
        <w:autoSpaceDN w:val="0"/>
        <w:adjustRightInd w:val="0"/>
        <w:spacing w:after="160" w:line="276" w:lineRule="auto"/>
        <w:jc w:val="both"/>
        <w:rPr>
          <w:rFonts w:ascii="Calibri" w:hAnsi="Calibri" w:cs="Calibri"/>
          <w:color w:val="000000"/>
          <w:sz w:val="22"/>
          <w:szCs w:val="22"/>
          <w:lang w:val="en-GB"/>
        </w:rPr>
      </w:pPr>
      <w:r w:rsidRPr="00352F38">
        <w:rPr>
          <w:rFonts w:ascii="Calibri" w:hAnsi="Calibri" w:cs="Calibri"/>
          <w:color w:val="000000"/>
          <w:sz w:val="22"/>
          <w:szCs w:val="22"/>
          <w:lang w:val="en-GB"/>
        </w:rPr>
        <w:t>Using semaphore there is no thread ownership. Any thread can take the ownership based on</w:t>
      </w:r>
    </w:p>
    <w:p w14:paraId="73F3D704" w14:textId="77777777" w:rsidR="00352F38" w:rsidRPr="00352F38" w:rsidRDefault="00352F38" w:rsidP="00DC4252">
      <w:pPr>
        <w:autoSpaceDE w:val="0"/>
        <w:autoSpaceDN w:val="0"/>
        <w:adjustRightInd w:val="0"/>
        <w:spacing w:after="160" w:line="276" w:lineRule="auto"/>
        <w:jc w:val="both"/>
        <w:rPr>
          <w:rFonts w:ascii="Calibri" w:hAnsi="Calibri" w:cs="Calibri"/>
          <w:color w:val="000000"/>
          <w:sz w:val="22"/>
          <w:szCs w:val="22"/>
          <w:lang w:val="en-GB"/>
        </w:rPr>
      </w:pPr>
      <w:r w:rsidRPr="00352F38">
        <w:rPr>
          <w:rFonts w:ascii="Calibri" w:hAnsi="Calibri" w:cs="Calibri"/>
          <w:color w:val="000000"/>
          <w:sz w:val="22"/>
          <w:szCs w:val="22"/>
          <w:lang w:val="en-GB"/>
        </w:rPr>
        <w:t>the priority</w:t>
      </w:r>
    </w:p>
    <w:p w14:paraId="6C8CBB79" w14:textId="620E1A52" w:rsidR="00352F38" w:rsidRPr="00352F38" w:rsidRDefault="00352F38" w:rsidP="00DC4252">
      <w:pPr>
        <w:pStyle w:val="ListParagraph"/>
        <w:numPr>
          <w:ilvl w:val="0"/>
          <w:numId w:val="12"/>
        </w:numPr>
        <w:autoSpaceDE w:val="0"/>
        <w:autoSpaceDN w:val="0"/>
        <w:adjustRightInd w:val="0"/>
        <w:spacing w:after="160" w:line="276" w:lineRule="auto"/>
        <w:jc w:val="both"/>
        <w:rPr>
          <w:rFonts w:ascii="Calibri" w:hAnsi="Calibri" w:cs="Calibri"/>
          <w:color w:val="000000"/>
          <w:sz w:val="22"/>
          <w:szCs w:val="22"/>
          <w:lang w:val="en-GB"/>
        </w:rPr>
      </w:pPr>
      <w:r w:rsidRPr="00352F38">
        <w:rPr>
          <w:rFonts w:ascii="Calibri" w:hAnsi="Calibri" w:cs="Calibri"/>
          <w:color w:val="000000"/>
          <w:sz w:val="22"/>
          <w:szCs w:val="22"/>
          <w:lang w:val="en-GB"/>
        </w:rPr>
        <w:t>Using Mutex, if the main process dies then the racing thread which was sleeping will also die.</w:t>
      </w:r>
    </w:p>
    <w:p w14:paraId="6E00F715" w14:textId="289930EB" w:rsidR="00352F38" w:rsidRPr="00352F38" w:rsidRDefault="00352F38" w:rsidP="00DC4252">
      <w:pPr>
        <w:pStyle w:val="ListParagraph"/>
        <w:numPr>
          <w:ilvl w:val="0"/>
          <w:numId w:val="12"/>
        </w:numPr>
        <w:autoSpaceDE w:val="0"/>
        <w:autoSpaceDN w:val="0"/>
        <w:adjustRightInd w:val="0"/>
        <w:spacing w:after="160" w:line="276" w:lineRule="auto"/>
        <w:jc w:val="both"/>
        <w:rPr>
          <w:rFonts w:ascii="Calibri" w:hAnsi="Calibri" w:cs="Calibri"/>
          <w:color w:val="000000"/>
          <w:sz w:val="22"/>
          <w:szCs w:val="22"/>
          <w:lang w:val="en-GB"/>
        </w:rPr>
      </w:pPr>
      <w:r w:rsidRPr="00352F38">
        <w:rPr>
          <w:rFonts w:ascii="Calibri" w:hAnsi="Calibri" w:cs="Calibri"/>
          <w:color w:val="000000"/>
          <w:sz w:val="22"/>
          <w:szCs w:val="22"/>
          <w:lang w:val="en-GB"/>
        </w:rPr>
        <w:t>Current program implements solution for producer and consumer problem using semaphores</w:t>
      </w:r>
    </w:p>
    <w:p w14:paraId="5DA8C5DA" w14:textId="3867D725" w:rsidR="00352F38" w:rsidRPr="00884F66" w:rsidRDefault="00352F38" w:rsidP="00884F66">
      <w:pPr>
        <w:autoSpaceDE w:val="0"/>
        <w:autoSpaceDN w:val="0"/>
        <w:adjustRightInd w:val="0"/>
        <w:spacing w:after="160" w:line="276" w:lineRule="auto"/>
        <w:jc w:val="both"/>
        <w:rPr>
          <w:rFonts w:ascii="Calibri" w:hAnsi="Calibri" w:cs="Calibri"/>
          <w:color w:val="000000"/>
          <w:sz w:val="22"/>
          <w:szCs w:val="22"/>
          <w:lang w:val="en-GB"/>
        </w:rPr>
      </w:pPr>
      <w:r w:rsidRPr="00352F38">
        <w:rPr>
          <w:rFonts w:ascii="Calibri" w:hAnsi="Calibri" w:cs="Calibri"/>
          <w:color w:val="000000"/>
          <w:sz w:val="22"/>
          <w:szCs w:val="22"/>
          <w:lang w:val="en-GB"/>
        </w:rPr>
        <w:t>only.</w:t>
      </w:r>
    </w:p>
    <w:p w14:paraId="2EBB2818" w14:textId="09126FCE" w:rsidR="00352F38" w:rsidRPr="00352F38" w:rsidRDefault="00884F66" w:rsidP="00352F38">
      <w:pPr>
        <w:autoSpaceDE w:val="0"/>
        <w:autoSpaceDN w:val="0"/>
        <w:adjustRightInd w:val="0"/>
        <w:spacing w:after="160" w:line="360" w:lineRule="auto"/>
        <w:jc w:val="both"/>
        <w:rPr>
          <w:rFonts w:ascii="Calibri" w:hAnsi="Calibri" w:cs="Calibri"/>
          <w:b/>
          <w:bCs/>
          <w:color w:val="000000"/>
          <w:sz w:val="22"/>
          <w:szCs w:val="22"/>
          <w:lang w:val="en-GB"/>
        </w:rPr>
      </w:pPr>
      <w:r>
        <w:rPr>
          <w:rFonts w:ascii="Calibri" w:hAnsi="Calibri" w:cs="Calibri"/>
          <w:b/>
          <w:bCs/>
          <w:color w:val="000000"/>
          <w:sz w:val="22"/>
          <w:szCs w:val="22"/>
          <w:lang w:val="en-GB"/>
        </w:rPr>
        <w:t>2</w:t>
      </w:r>
      <w:r w:rsidR="00352F38" w:rsidRPr="00352F38">
        <w:rPr>
          <w:rFonts w:ascii="Calibri" w:hAnsi="Calibri" w:cs="Calibri"/>
          <w:b/>
          <w:bCs/>
          <w:color w:val="000000"/>
          <w:sz w:val="22"/>
          <w:szCs w:val="22"/>
          <w:lang w:val="en-GB"/>
        </w:rPr>
        <w:t>. Limitations in output</w:t>
      </w:r>
    </w:p>
    <w:p w14:paraId="5CFDE9C6" w14:textId="77777777" w:rsidR="00352F38" w:rsidRPr="00884F66" w:rsidRDefault="00352F38" w:rsidP="00352F38">
      <w:pPr>
        <w:autoSpaceDE w:val="0"/>
        <w:autoSpaceDN w:val="0"/>
        <w:adjustRightInd w:val="0"/>
        <w:spacing w:after="160" w:line="360" w:lineRule="auto"/>
        <w:jc w:val="both"/>
        <w:rPr>
          <w:rFonts w:ascii="Calibri" w:hAnsi="Calibri" w:cs="Calibri"/>
          <w:color w:val="000000"/>
          <w:sz w:val="22"/>
          <w:szCs w:val="22"/>
          <w:lang w:val="en-GB"/>
        </w:rPr>
      </w:pPr>
      <w:r w:rsidRPr="00884F66">
        <w:rPr>
          <w:rFonts w:ascii="Calibri" w:hAnsi="Calibri" w:cs="Calibri"/>
          <w:color w:val="000000"/>
          <w:sz w:val="22"/>
          <w:szCs w:val="22"/>
          <w:lang w:val="en-GB"/>
        </w:rPr>
        <w:t>The current program does not avoid racing conditions, that is why we have 8 items being</w:t>
      </w:r>
    </w:p>
    <w:p w14:paraId="13FE2E98" w14:textId="77777777" w:rsidR="00352F38" w:rsidRPr="00884F66" w:rsidRDefault="00352F38" w:rsidP="00352F38">
      <w:pPr>
        <w:autoSpaceDE w:val="0"/>
        <w:autoSpaceDN w:val="0"/>
        <w:adjustRightInd w:val="0"/>
        <w:spacing w:after="160" w:line="360" w:lineRule="auto"/>
        <w:jc w:val="both"/>
        <w:rPr>
          <w:rFonts w:ascii="Calibri" w:hAnsi="Calibri" w:cs="Calibri"/>
          <w:color w:val="000000"/>
          <w:sz w:val="22"/>
          <w:szCs w:val="22"/>
          <w:lang w:val="en-GB"/>
        </w:rPr>
      </w:pPr>
      <w:r w:rsidRPr="00884F66">
        <w:rPr>
          <w:rFonts w:ascii="Calibri" w:hAnsi="Calibri" w:cs="Calibri"/>
          <w:color w:val="000000"/>
          <w:sz w:val="22"/>
          <w:szCs w:val="22"/>
          <w:lang w:val="en-GB"/>
        </w:rPr>
        <w:t>produced although the input given was 6 items.</w:t>
      </w:r>
    </w:p>
    <w:p w14:paraId="194E32A5" w14:textId="77777777" w:rsidR="00352F38" w:rsidRPr="00352F38" w:rsidRDefault="00352F38" w:rsidP="00352F38">
      <w:pPr>
        <w:autoSpaceDE w:val="0"/>
        <w:autoSpaceDN w:val="0"/>
        <w:adjustRightInd w:val="0"/>
        <w:spacing w:after="160" w:line="360" w:lineRule="auto"/>
        <w:jc w:val="both"/>
        <w:rPr>
          <w:rFonts w:ascii="Calibri" w:hAnsi="Calibri" w:cs="Calibri"/>
          <w:b/>
          <w:bCs/>
          <w:color w:val="000000"/>
          <w:sz w:val="22"/>
          <w:szCs w:val="22"/>
          <w:lang w:val="en-GB"/>
        </w:rPr>
      </w:pPr>
      <w:r w:rsidRPr="00352F38">
        <w:rPr>
          <w:rFonts w:ascii="Calibri" w:hAnsi="Calibri" w:cs="Calibri"/>
          <w:b/>
          <w:bCs/>
          <w:color w:val="000000"/>
          <w:sz w:val="22"/>
          <w:szCs w:val="22"/>
          <w:lang w:val="en-GB"/>
        </w:rPr>
        <w:t>c. Learning happened</w:t>
      </w:r>
    </w:p>
    <w:p w14:paraId="67F9AAF9" w14:textId="43CC7F93" w:rsidR="00352F38" w:rsidRPr="00010D53" w:rsidRDefault="00352F38" w:rsidP="00AD553F">
      <w:pPr>
        <w:pStyle w:val="ListParagraph"/>
        <w:numPr>
          <w:ilvl w:val="0"/>
          <w:numId w:val="13"/>
        </w:numPr>
        <w:autoSpaceDE w:val="0"/>
        <w:autoSpaceDN w:val="0"/>
        <w:adjustRightInd w:val="0"/>
        <w:spacing w:after="160" w:line="360" w:lineRule="auto"/>
        <w:jc w:val="both"/>
        <w:rPr>
          <w:rFonts w:ascii="Calibri" w:hAnsi="Calibri" w:cs="Calibri"/>
          <w:color w:val="000000"/>
          <w:sz w:val="22"/>
          <w:szCs w:val="22"/>
          <w:lang w:val="en-GB"/>
        </w:rPr>
      </w:pPr>
      <w:r w:rsidRPr="00010D53">
        <w:rPr>
          <w:rFonts w:ascii="Calibri" w:hAnsi="Calibri" w:cs="Calibri"/>
          <w:color w:val="000000"/>
          <w:sz w:val="22"/>
          <w:szCs w:val="22"/>
          <w:lang w:val="en-GB"/>
        </w:rPr>
        <w:t>To implement producer consumer problem using Semaphore and Mutex.</w:t>
      </w:r>
    </w:p>
    <w:p w14:paraId="3953E5AC" w14:textId="0D7D9D76" w:rsidR="007C292B" w:rsidRPr="00010D53" w:rsidRDefault="00352F38" w:rsidP="00AD553F">
      <w:pPr>
        <w:pStyle w:val="ListParagraph"/>
        <w:numPr>
          <w:ilvl w:val="0"/>
          <w:numId w:val="13"/>
        </w:numPr>
        <w:autoSpaceDE w:val="0"/>
        <w:autoSpaceDN w:val="0"/>
        <w:adjustRightInd w:val="0"/>
        <w:spacing w:after="160" w:line="360" w:lineRule="auto"/>
        <w:jc w:val="both"/>
        <w:rPr>
          <w:rFonts w:ascii="Calibri" w:hAnsi="Calibri" w:cs="Calibri"/>
          <w:color w:val="000000"/>
          <w:sz w:val="22"/>
          <w:szCs w:val="22"/>
          <w:lang w:val="en-GB"/>
        </w:rPr>
      </w:pPr>
      <w:r w:rsidRPr="00010D53">
        <w:rPr>
          <w:rFonts w:ascii="Calibri" w:hAnsi="Calibri" w:cs="Calibri"/>
          <w:color w:val="000000"/>
          <w:sz w:val="22"/>
          <w:szCs w:val="22"/>
          <w:lang w:val="en-GB"/>
        </w:rPr>
        <w:t>Differences, advantages and disadvantages.</w:t>
      </w:r>
    </w:p>
    <w:p w14:paraId="054119DF" w14:textId="08369A9F" w:rsidR="007C292B" w:rsidRPr="002630A4" w:rsidRDefault="007C292B" w:rsidP="00AD553F">
      <w:pPr>
        <w:autoSpaceDE w:val="0"/>
        <w:autoSpaceDN w:val="0"/>
        <w:adjustRightInd w:val="0"/>
        <w:spacing w:after="160" w:line="360" w:lineRule="auto"/>
        <w:jc w:val="both"/>
        <w:rPr>
          <w:rFonts w:ascii="Calibri" w:hAnsi="Calibri" w:cs="Calibri"/>
          <w:b/>
          <w:bCs/>
          <w:color w:val="000000"/>
          <w:sz w:val="22"/>
          <w:szCs w:val="22"/>
          <w:lang w:val="en-GB"/>
        </w:rPr>
      </w:pPr>
      <w:r w:rsidRPr="002630A4">
        <w:rPr>
          <w:rFonts w:ascii="Calibri" w:hAnsi="Calibri" w:cs="Calibri"/>
          <w:b/>
          <w:bCs/>
          <w:color w:val="000000"/>
          <w:sz w:val="22"/>
          <w:szCs w:val="22"/>
          <w:lang w:val="en-GB"/>
        </w:rPr>
        <w:tab/>
      </w:r>
    </w:p>
    <w:p w14:paraId="2D8A34B0" w14:textId="77777777" w:rsidR="00B20C99" w:rsidRDefault="00467500"/>
    <w:sectPr w:rsidR="00B20C99" w:rsidSect="00E71DC6">
      <w:head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DF61A" w14:textId="77777777" w:rsidR="00467500" w:rsidRDefault="00467500" w:rsidP="005F1988">
      <w:r>
        <w:separator/>
      </w:r>
    </w:p>
  </w:endnote>
  <w:endnote w:type="continuationSeparator" w:id="0">
    <w:p w14:paraId="717058A3" w14:textId="77777777" w:rsidR="00467500" w:rsidRDefault="00467500" w:rsidP="005F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OBLIQUE">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EA80F" w14:textId="77777777" w:rsidR="00467500" w:rsidRDefault="00467500" w:rsidP="005F1988">
      <w:r>
        <w:separator/>
      </w:r>
    </w:p>
  </w:footnote>
  <w:footnote w:type="continuationSeparator" w:id="0">
    <w:p w14:paraId="1E5D62F8" w14:textId="77777777" w:rsidR="00467500" w:rsidRDefault="00467500" w:rsidP="005F1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E531F" w14:textId="33819D9B" w:rsidR="005F1988" w:rsidRPr="005F1988" w:rsidRDefault="00705AED">
    <w:pPr>
      <w:pStyle w:val="Header"/>
      <w:rPr>
        <w:lang w:val="en-US"/>
      </w:rPr>
    </w:pPr>
    <w:r>
      <w:rPr>
        <w:lang w:val="en-US"/>
      </w:rPr>
      <w:t>Name:</w:t>
    </w:r>
    <w:r w:rsidR="005F1988">
      <w:rPr>
        <w:lang w:val="en-US"/>
      </w:rPr>
      <w:t xml:space="preserve"> K Srikanth </w:t>
    </w:r>
    <w:r w:rsidR="005F1988">
      <w:rPr>
        <w:lang w:val="en-US"/>
      </w:rPr>
      <w:tab/>
    </w:r>
    <w:r w:rsidR="005F1988">
      <w:rPr>
        <w:lang w:val="en-US"/>
      </w:rPr>
      <w:tab/>
      <w:t xml:space="preserve">Registration </w:t>
    </w:r>
    <w:r w:rsidR="00EB264E">
      <w:rPr>
        <w:lang w:val="en-US"/>
      </w:rPr>
      <w:t>Number:</w:t>
    </w:r>
    <w:r w:rsidR="005F1988">
      <w:rPr>
        <w:lang w:val="en-US"/>
      </w:rPr>
      <w:t xml:space="preserve"> 17ETCS002124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00000192">
      <w:start w:val="1"/>
      <w:numFmt w:val="lowerLetter"/>
      <w:lvlText w:val="%2."/>
      <w:lvlJc w:val="left"/>
      <w:pPr>
        <w:ind w:left="1440" w:hanging="360"/>
      </w:pPr>
    </w:lvl>
    <w:lvl w:ilvl="2" w:tplc="00000193">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38C593C"/>
    <w:multiLevelType w:val="hybridMultilevel"/>
    <w:tmpl w:val="2FECC5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2" w15:restartNumberingAfterBreak="0">
    <w:nsid w:val="258A6B7C"/>
    <w:multiLevelType w:val="hybridMultilevel"/>
    <w:tmpl w:val="77880C96"/>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2B"/>
    <w:rsid w:val="00010D53"/>
    <w:rsid w:val="00031E97"/>
    <w:rsid w:val="00076E73"/>
    <w:rsid w:val="001C5FCD"/>
    <w:rsid w:val="002630A4"/>
    <w:rsid w:val="00335E12"/>
    <w:rsid w:val="00352F38"/>
    <w:rsid w:val="0038558C"/>
    <w:rsid w:val="003F544D"/>
    <w:rsid w:val="004201F8"/>
    <w:rsid w:val="00427D0E"/>
    <w:rsid w:val="00467500"/>
    <w:rsid w:val="004760D6"/>
    <w:rsid w:val="005250F5"/>
    <w:rsid w:val="005E763D"/>
    <w:rsid w:val="005F1988"/>
    <w:rsid w:val="006B0A83"/>
    <w:rsid w:val="00705AED"/>
    <w:rsid w:val="007553B9"/>
    <w:rsid w:val="007C292B"/>
    <w:rsid w:val="007C7382"/>
    <w:rsid w:val="00883966"/>
    <w:rsid w:val="00884F66"/>
    <w:rsid w:val="00965B75"/>
    <w:rsid w:val="009D2E49"/>
    <w:rsid w:val="00A50C5C"/>
    <w:rsid w:val="00AD44E2"/>
    <w:rsid w:val="00AD553F"/>
    <w:rsid w:val="00B0698F"/>
    <w:rsid w:val="00B631CD"/>
    <w:rsid w:val="00B90BAE"/>
    <w:rsid w:val="00C25925"/>
    <w:rsid w:val="00C76E83"/>
    <w:rsid w:val="00CD0D95"/>
    <w:rsid w:val="00D45174"/>
    <w:rsid w:val="00DC4252"/>
    <w:rsid w:val="00E12DDF"/>
    <w:rsid w:val="00E45FCF"/>
    <w:rsid w:val="00E63D71"/>
    <w:rsid w:val="00E83798"/>
    <w:rsid w:val="00EB264E"/>
    <w:rsid w:val="00F36836"/>
    <w:rsid w:val="00FC4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9049"/>
  <w15:chartTrackingRefBased/>
  <w15:docId w15:val="{2688481C-6941-1A4E-8F0D-96A873CB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631CD"/>
    <w:pPr>
      <w:spacing w:after="200"/>
    </w:pPr>
    <w:rPr>
      <w:i/>
      <w:iCs/>
      <w:color w:val="44546A" w:themeColor="text2"/>
      <w:sz w:val="18"/>
      <w:szCs w:val="18"/>
    </w:rPr>
  </w:style>
  <w:style w:type="paragraph" w:styleId="ListParagraph">
    <w:name w:val="List Paragraph"/>
    <w:basedOn w:val="Normal"/>
    <w:uiPriority w:val="34"/>
    <w:qFormat/>
    <w:rsid w:val="00B90BAE"/>
    <w:pPr>
      <w:ind w:left="720"/>
      <w:contextualSpacing/>
    </w:pPr>
  </w:style>
  <w:style w:type="paragraph" w:styleId="Header">
    <w:name w:val="header"/>
    <w:basedOn w:val="Normal"/>
    <w:link w:val="HeaderChar"/>
    <w:uiPriority w:val="99"/>
    <w:unhideWhenUsed/>
    <w:rsid w:val="005F1988"/>
    <w:pPr>
      <w:tabs>
        <w:tab w:val="center" w:pos="4513"/>
        <w:tab w:val="right" w:pos="9026"/>
      </w:tabs>
    </w:pPr>
  </w:style>
  <w:style w:type="character" w:customStyle="1" w:styleId="HeaderChar">
    <w:name w:val="Header Char"/>
    <w:basedOn w:val="DefaultParagraphFont"/>
    <w:link w:val="Header"/>
    <w:uiPriority w:val="99"/>
    <w:rsid w:val="005F1988"/>
  </w:style>
  <w:style w:type="paragraph" w:styleId="Footer">
    <w:name w:val="footer"/>
    <w:basedOn w:val="Normal"/>
    <w:link w:val="FooterChar"/>
    <w:uiPriority w:val="99"/>
    <w:unhideWhenUsed/>
    <w:rsid w:val="005F1988"/>
    <w:pPr>
      <w:tabs>
        <w:tab w:val="center" w:pos="4513"/>
        <w:tab w:val="right" w:pos="9026"/>
      </w:tabs>
    </w:pPr>
  </w:style>
  <w:style w:type="character" w:customStyle="1" w:styleId="FooterChar">
    <w:name w:val="Footer Char"/>
    <w:basedOn w:val="DefaultParagraphFont"/>
    <w:link w:val="Footer"/>
    <w:uiPriority w:val="99"/>
    <w:rsid w:val="005F1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2020-12-08T08:20:00Z</dcterms:created>
  <dcterms:modified xsi:type="dcterms:W3CDTF">2020-12-08T08:36:00Z</dcterms:modified>
</cp:coreProperties>
</file>