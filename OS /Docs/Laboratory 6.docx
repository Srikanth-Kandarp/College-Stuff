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6879C" w14:textId="1C3B0F26" w:rsidR="00D80B63" w:rsidRDefault="00D80B63" w:rsidP="00D80B63">
      <w:pPr>
        <w:tabs>
          <w:tab w:val="left" w:pos="720"/>
        </w:tabs>
        <w:autoSpaceDE w:val="0"/>
        <w:autoSpaceDN w:val="0"/>
        <w:adjustRightInd w:val="0"/>
        <w:spacing w:line="360" w:lineRule="auto"/>
        <w:jc w:val="both"/>
        <w:rPr>
          <w:rFonts w:ascii="Calibri" w:hAnsi="Calibri" w:cs="Calibri"/>
          <w:b/>
          <w:bCs/>
          <w:color w:val="255FA6"/>
          <w:sz w:val="28"/>
          <w:szCs w:val="28"/>
          <w:lang w:val="en-GB"/>
        </w:rPr>
      </w:pPr>
      <w:r>
        <w:rPr>
          <w:rFonts w:ascii="Calibri" w:hAnsi="Calibri" w:cs="Calibri"/>
          <w:b/>
          <w:bCs/>
          <w:color w:val="255FA6"/>
          <w:sz w:val="28"/>
          <w:szCs w:val="28"/>
          <w:lang w:val="en-GB"/>
        </w:rPr>
        <w:t xml:space="preserve">Laboratory </w:t>
      </w:r>
      <w:r w:rsidR="00915D0B">
        <w:rPr>
          <w:rFonts w:ascii="Calibri" w:hAnsi="Calibri" w:cs="Calibri"/>
          <w:b/>
          <w:bCs/>
          <w:color w:val="255FA6"/>
          <w:sz w:val="28"/>
          <w:szCs w:val="28"/>
          <w:lang w:val="en-GB"/>
        </w:rPr>
        <w:t>6</w:t>
      </w:r>
    </w:p>
    <w:p w14:paraId="56BD4702" w14:textId="77777777" w:rsidR="00D80B63" w:rsidRDefault="00D80B63" w:rsidP="00D80B63">
      <w:pPr>
        <w:autoSpaceDE w:val="0"/>
        <w:autoSpaceDN w:val="0"/>
        <w:adjustRightInd w:val="0"/>
        <w:spacing w:after="160" w:line="360" w:lineRule="auto"/>
        <w:jc w:val="both"/>
        <w:rPr>
          <w:rFonts w:ascii="Calibri" w:hAnsi="Calibri" w:cs="Calibri"/>
          <w:color w:val="000000"/>
          <w:sz w:val="22"/>
          <w:szCs w:val="22"/>
          <w:lang w:val="en-GB"/>
        </w:rPr>
      </w:pPr>
      <w:r>
        <w:rPr>
          <w:rFonts w:ascii="Calibri" w:hAnsi="Calibri" w:cs="Calibri"/>
          <w:color w:val="000000"/>
          <w:sz w:val="22"/>
          <w:szCs w:val="22"/>
          <w:lang w:val="en-GB"/>
        </w:rPr>
        <w:t xml:space="preserve">Title of the Laboratory Exercise: Solution to Dining Philosopher problem using Semaphore </w:t>
      </w:r>
    </w:p>
    <w:p w14:paraId="365A01AD" w14:textId="77777777" w:rsidR="00D80B63" w:rsidRDefault="00D80B63" w:rsidP="00D80B63">
      <w:pPr>
        <w:numPr>
          <w:ilvl w:val="0"/>
          <w:numId w:val="1"/>
        </w:numPr>
        <w:tabs>
          <w:tab w:val="left" w:pos="360"/>
          <w:tab w:val="left" w:pos="720"/>
        </w:tabs>
        <w:autoSpaceDE w:val="0"/>
        <w:autoSpaceDN w:val="0"/>
        <w:adjustRightInd w:val="0"/>
        <w:spacing w:after="160" w:line="360" w:lineRule="auto"/>
        <w:ind w:hanging="720"/>
        <w:jc w:val="both"/>
        <w:rPr>
          <w:rFonts w:ascii="Calibri" w:hAnsi="Calibri" w:cs="Calibri"/>
          <w:color w:val="000000"/>
          <w:sz w:val="22"/>
          <w:szCs w:val="22"/>
          <w:lang w:val="en-GB"/>
        </w:rPr>
      </w:pPr>
      <w:r>
        <w:rPr>
          <w:rFonts w:ascii="Calibri" w:hAnsi="Calibri" w:cs="Calibri"/>
          <w:color w:val="000000"/>
          <w:sz w:val="22"/>
          <w:szCs w:val="22"/>
          <w:lang w:val="en-GB"/>
        </w:rPr>
        <w:t>Introduction and Purpose of Experiment</w:t>
      </w:r>
    </w:p>
    <w:p w14:paraId="35FF1D8B" w14:textId="77777777" w:rsidR="00D80B63" w:rsidRDefault="00D80B63" w:rsidP="00D80B63">
      <w:pPr>
        <w:tabs>
          <w:tab w:val="left" w:pos="720"/>
        </w:tabs>
        <w:autoSpaceDE w:val="0"/>
        <w:autoSpaceDN w:val="0"/>
        <w:adjustRightInd w:val="0"/>
        <w:spacing w:after="160" w:line="360" w:lineRule="auto"/>
        <w:ind w:left="720"/>
        <w:jc w:val="both"/>
        <w:rPr>
          <w:rFonts w:ascii="Calibri" w:hAnsi="Calibri" w:cs="Calibri"/>
          <w:color w:val="000000"/>
          <w:sz w:val="22"/>
          <w:szCs w:val="22"/>
          <w:lang w:val="en-GB"/>
        </w:rPr>
      </w:pPr>
      <w:r>
        <w:rPr>
          <w:rFonts w:ascii="Calibri" w:hAnsi="Calibri" w:cs="Calibri"/>
          <w:color w:val="000000"/>
          <w:sz w:val="22"/>
          <w:szCs w:val="22"/>
          <w:lang w:val="en-GB"/>
        </w:rPr>
        <w:t>In multitasking systems, simultaneous use of critical section by multiple processes leads to data inconsistency and several other concurrency issues. By solving this problem students will be able to use semaphore for synchronisation purpose in concurrent programs.</w:t>
      </w:r>
    </w:p>
    <w:p w14:paraId="171D3338" w14:textId="77777777" w:rsidR="00D80B63" w:rsidRDefault="00D80B63" w:rsidP="00D80B63">
      <w:pPr>
        <w:numPr>
          <w:ilvl w:val="0"/>
          <w:numId w:val="2"/>
        </w:numPr>
        <w:tabs>
          <w:tab w:val="left" w:pos="360"/>
          <w:tab w:val="left" w:pos="720"/>
        </w:tabs>
        <w:autoSpaceDE w:val="0"/>
        <w:autoSpaceDN w:val="0"/>
        <w:adjustRightInd w:val="0"/>
        <w:spacing w:after="160" w:line="360" w:lineRule="auto"/>
        <w:ind w:hanging="720"/>
        <w:jc w:val="both"/>
        <w:rPr>
          <w:rFonts w:ascii="Calibri" w:hAnsi="Calibri" w:cs="Calibri"/>
          <w:color w:val="000000"/>
          <w:sz w:val="22"/>
          <w:szCs w:val="22"/>
          <w:lang w:val="en-GB"/>
        </w:rPr>
      </w:pPr>
      <w:r>
        <w:rPr>
          <w:rFonts w:ascii="Calibri" w:hAnsi="Calibri" w:cs="Calibri"/>
          <w:color w:val="000000"/>
          <w:sz w:val="22"/>
          <w:szCs w:val="22"/>
          <w:lang w:val="en-GB"/>
        </w:rPr>
        <w:t>Aim and Objectives</w:t>
      </w:r>
    </w:p>
    <w:p w14:paraId="56429707" w14:textId="77777777" w:rsidR="00D80B63" w:rsidRDefault="00D80B63" w:rsidP="00D80B63">
      <w:pPr>
        <w:autoSpaceDE w:val="0"/>
        <w:autoSpaceDN w:val="0"/>
        <w:adjustRightInd w:val="0"/>
        <w:spacing w:after="160" w:line="360" w:lineRule="auto"/>
        <w:ind w:left="720"/>
        <w:jc w:val="both"/>
        <w:rPr>
          <w:rFonts w:ascii="Calibri" w:hAnsi="Calibri" w:cs="Calibri"/>
          <w:color w:val="000000"/>
          <w:sz w:val="22"/>
          <w:szCs w:val="22"/>
          <w:lang w:val="en-GB"/>
        </w:rPr>
      </w:pPr>
      <w:r>
        <w:rPr>
          <w:rFonts w:ascii="Calibri" w:hAnsi="Calibri" w:cs="Calibri"/>
          <w:color w:val="000000"/>
          <w:sz w:val="22"/>
          <w:szCs w:val="22"/>
          <w:lang w:val="en-GB"/>
        </w:rPr>
        <w:t>Aim</w:t>
      </w:r>
    </w:p>
    <w:p w14:paraId="53A8BD69" w14:textId="77777777" w:rsidR="00D80B63" w:rsidRDefault="00D80B63" w:rsidP="00D80B63">
      <w:pPr>
        <w:numPr>
          <w:ilvl w:val="0"/>
          <w:numId w:val="3"/>
        </w:numPr>
        <w:tabs>
          <w:tab w:val="left" w:pos="1066"/>
          <w:tab w:val="left" w:pos="1426"/>
          <w:tab w:val="left" w:pos="2880"/>
        </w:tabs>
        <w:autoSpaceDE w:val="0"/>
        <w:autoSpaceDN w:val="0"/>
        <w:adjustRightInd w:val="0"/>
        <w:spacing w:line="360" w:lineRule="auto"/>
        <w:ind w:left="1426" w:hanging="1426"/>
        <w:jc w:val="both"/>
        <w:rPr>
          <w:rFonts w:ascii="Calibri" w:hAnsi="Calibri" w:cs="Calibri"/>
          <w:color w:val="000000"/>
          <w:sz w:val="22"/>
          <w:szCs w:val="22"/>
          <w:lang w:val="en-GB"/>
        </w:rPr>
      </w:pPr>
      <w:r>
        <w:rPr>
          <w:rFonts w:ascii="Calibri" w:hAnsi="Calibri" w:cs="Calibri"/>
          <w:color w:val="000000"/>
          <w:sz w:val="22"/>
          <w:szCs w:val="22"/>
          <w:lang w:val="en-GB"/>
        </w:rPr>
        <w:t xml:space="preserve">To develop concurrent programs using semaphores </w:t>
      </w:r>
    </w:p>
    <w:p w14:paraId="0B774522" w14:textId="77777777" w:rsidR="00D80B63" w:rsidRDefault="00D80B63" w:rsidP="00D80B63">
      <w:pPr>
        <w:tabs>
          <w:tab w:val="left" w:pos="2880"/>
        </w:tabs>
        <w:autoSpaceDE w:val="0"/>
        <w:autoSpaceDN w:val="0"/>
        <w:adjustRightInd w:val="0"/>
        <w:spacing w:line="360" w:lineRule="auto"/>
        <w:jc w:val="both"/>
        <w:rPr>
          <w:rFonts w:ascii="Calibri" w:hAnsi="Calibri" w:cs="Calibri"/>
          <w:color w:val="000000"/>
          <w:sz w:val="22"/>
          <w:szCs w:val="22"/>
          <w:lang w:val="en-GB"/>
        </w:rPr>
      </w:pPr>
    </w:p>
    <w:p w14:paraId="79A3D09C" w14:textId="77777777" w:rsidR="00D80B63" w:rsidRDefault="00D80B63" w:rsidP="00D80B63">
      <w:pPr>
        <w:autoSpaceDE w:val="0"/>
        <w:autoSpaceDN w:val="0"/>
        <w:adjustRightInd w:val="0"/>
        <w:spacing w:after="160" w:line="360" w:lineRule="auto"/>
        <w:ind w:left="720"/>
        <w:jc w:val="both"/>
        <w:rPr>
          <w:rFonts w:ascii="Calibri" w:hAnsi="Calibri" w:cs="Calibri"/>
          <w:color w:val="000000"/>
          <w:sz w:val="22"/>
          <w:szCs w:val="22"/>
          <w:lang w:val="en-GB"/>
        </w:rPr>
      </w:pPr>
      <w:r>
        <w:rPr>
          <w:rFonts w:ascii="Calibri" w:hAnsi="Calibri" w:cs="Calibri"/>
          <w:color w:val="000000"/>
          <w:sz w:val="22"/>
          <w:szCs w:val="22"/>
          <w:lang w:val="en-GB"/>
        </w:rPr>
        <w:t>Objectives</w:t>
      </w:r>
    </w:p>
    <w:p w14:paraId="1C86F7C5" w14:textId="77777777" w:rsidR="00D80B63" w:rsidRDefault="00D80B63" w:rsidP="00D80B63">
      <w:pPr>
        <w:autoSpaceDE w:val="0"/>
        <w:autoSpaceDN w:val="0"/>
        <w:adjustRightInd w:val="0"/>
        <w:spacing w:after="160" w:line="360" w:lineRule="auto"/>
        <w:ind w:left="720"/>
        <w:jc w:val="both"/>
        <w:rPr>
          <w:rFonts w:ascii="Calibri" w:hAnsi="Calibri" w:cs="Calibri"/>
          <w:color w:val="000000"/>
          <w:sz w:val="22"/>
          <w:szCs w:val="22"/>
          <w:lang w:val="en-GB"/>
        </w:rPr>
      </w:pPr>
      <w:r>
        <w:rPr>
          <w:rFonts w:ascii="Calibri" w:hAnsi="Calibri" w:cs="Calibri"/>
          <w:color w:val="000000"/>
          <w:sz w:val="22"/>
          <w:szCs w:val="22"/>
          <w:lang w:val="en-GB"/>
        </w:rPr>
        <w:t>At the end of this lab, the student will be able to</w:t>
      </w:r>
    </w:p>
    <w:p w14:paraId="00DC073A" w14:textId="77777777" w:rsidR="00D80B63" w:rsidRDefault="00D80B63" w:rsidP="00D80B63">
      <w:pPr>
        <w:numPr>
          <w:ilvl w:val="0"/>
          <w:numId w:val="4"/>
        </w:numPr>
        <w:tabs>
          <w:tab w:val="left" w:pos="1066"/>
          <w:tab w:val="left" w:pos="1426"/>
          <w:tab w:val="left" w:pos="2880"/>
        </w:tabs>
        <w:autoSpaceDE w:val="0"/>
        <w:autoSpaceDN w:val="0"/>
        <w:adjustRightInd w:val="0"/>
        <w:spacing w:line="360" w:lineRule="auto"/>
        <w:ind w:left="1426" w:hanging="1426"/>
        <w:jc w:val="both"/>
        <w:rPr>
          <w:rFonts w:ascii="Calibri" w:hAnsi="Calibri" w:cs="Calibri"/>
          <w:color w:val="000000"/>
          <w:sz w:val="22"/>
          <w:szCs w:val="22"/>
          <w:lang w:val="en-GB"/>
        </w:rPr>
      </w:pPr>
      <w:r>
        <w:rPr>
          <w:rFonts w:ascii="Calibri" w:hAnsi="Calibri" w:cs="Calibri"/>
          <w:color w:val="000000"/>
          <w:sz w:val="22"/>
          <w:szCs w:val="22"/>
          <w:lang w:val="en-GB"/>
        </w:rPr>
        <w:t xml:space="preserve">Use semaphore  </w:t>
      </w:r>
    </w:p>
    <w:p w14:paraId="140DFA90" w14:textId="77777777" w:rsidR="00D80B63" w:rsidRDefault="00D80B63" w:rsidP="00D80B63">
      <w:pPr>
        <w:numPr>
          <w:ilvl w:val="0"/>
          <w:numId w:val="4"/>
        </w:numPr>
        <w:tabs>
          <w:tab w:val="left" w:pos="1066"/>
          <w:tab w:val="left" w:pos="1426"/>
          <w:tab w:val="left" w:pos="2880"/>
        </w:tabs>
        <w:autoSpaceDE w:val="0"/>
        <w:autoSpaceDN w:val="0"/>
        <w:adjustRightInd w:val="0"/>
        <w:spacing w:line="360" w:lineRule="auto"/>
        <w:ind w:left="1426" w:hanging="1426"/>
        <w:jc w:val="both"/>
        <w:rPr>
          <w:rFonts w:ascii="Calibri" w:hAnsi="Calibri" w:cs="Calibri"/>
          <w:color w:val="000000"/>
          <w:sz w:val="22"/>
          <w:szCs w:val="22"/>
          <w:lang w:val="en-GB"/>
        </w:rPr>
      </w:pPr>
      <w:r>
        <w:rPr>
          <w:rFonts w:ascii="Calibri" w:hAnsi="Calibri" w:cs="Calibri"/>
          <w:color w:val="000000"/>
          <w:sz w:val="22"/>
          <w:szCs w:val="22"/>
          <w:lang w:val="en-GB"/>
        </w:rPr>
        <w:t xml:space="preserve">Apply appropriate semaphores in different contexts  </w:t>
      </w:r>
    </w:p>
    <w:p w14:paraId="77522C85" w14:textId="77777777" w:rsidR="00D80B63" w:rsidRDefault="00D80B63" w:rsidP="00D80B63">
      <w:pPr>
        <w:numPr>
          <w:ilvl w:val="0"/>
          <w:numId w:val="4"/>
        </w:numPr>
        <w:tabs>
          <w:tab w:val="left" w:pos="1066"/>
          <w:tab w:val="left" w:pos="1426"/>
          <w:tab w:val="left" w:pos="2880"/>
        </w:tabs>
        <w:autoSpaceDE w:val="0"/>
        <w:autoSpaceDN w:val="0"/>
        <w:adjustRightInd w:val="0"/>
        <w:spacing w:line="360" w:lineRule="auto"/>
        <w:ind w:left="1426" w:hanging="1426"/>
        <w:jc w:val="both"/>
        <w:rPr>
          <w:rFonts w:ascii="Calibri" w:hAnsi="Calibri" w:cs="Calibri"/>
          <w:color w:val="000000"/>
          <w:sz w:val="22"/>
          <w:szCs w:val="22"/>
          <w:lang w:val="en-GB"/>
        </w:rPr>
      </w:pPr>
      <w:r>
        <w:rPr>
          <w:rFonts w:ascii="Calibri" w:hAnsi="Calibri" w:cs="Calibri"/>
          <w:color w:val="000000"/>
          <w:sz w:val="22"/>
          <w:szCs w:val="22"/>
          <w:lang w:val="en-GB"/>
        </w:rPr>
        <w:t>Develop concurrent programs using semaphores</w:t>
      </w:r>
    </w:p>
    <w:p w14:paraId="2682D73A" w14:textId="77777777" w:rsidR="00D80B63" w:rsidRDefault="00D80B63" w:rsidP="00D80B63">
      <w:pPr>
        <w:autoSpaceDE w:val="0"/>
        <w:autoSpaceDN w:val="0"/>
        <w:adjustRightInd w:val="0"/>
        <w:spacing w:after="160" w:line="360" w:lineRule="auto"/>
        <w:ind w:left="720"/>
        <w:jc w:val="both"/>
        <w:rPr>
          <w:rFonts w:ascii="Calibri" w:hAnsi="Calibri" w:cs="Calibri"/>
          <w:color w:val="000000"/>
          <w:sz w:val="22"/>
          <w:szCs w:val="22"/>
          <w:lang w:val="en-GB"/>
        </w:rPr>
      </w:pPr>
    </w:p>
    <w:p w14:paraId="04879355" w14:textId="77777777" w:rsidR="00D80B63" w:rsidRDefault="00D80B63" w:rsidP="00D80B63">
      <w:pPr>
        <w:numPr>
          <w:ilvl w:val="0"/>
          <w:numId w:val="5"/>
        </w:numPr>
        <w:tabs>
          <w:tab w:val="left" w:pos="360"/>
          <w:tab w:val="left" w:pos="720"/>
        </w:tabs>
        <w:autoSpaceDE w:val="0"/>
        <w:autoSpaceDN w:val="0"/>
        <w:adjustRightInd w:val="0"/>
        <w:spacing w:after="160" w:line="360" w:lineRule="auto"/>
        <w:ind w:hanging="720"/>
        <w:jc w:val="both"/>
        <w:rPr>
          <w:rFonts w:ascii="Calibri" w:hAnsi="Calibri" w:cs="Calibri"/>
          <w:color w:val="000000"/>
          <w:sz w:val="22"/>
          <w:szCs w:val="22"/>
          <w:lang w:val="en-GB"/>
        </w:rPr>
      </w:pPr>
      <w:r>
        <w:rPr>
          <w:rFonts w:ascii="Calibri" w:hAnsi="Calibri" w:cs="Calibri"/>
          <w:color w:val="000000"/>
          <w:sz w:val="22"/>
          <w:szCs w:val="22"/>
          <w:lang w:val="en-GB"/>
        </w:rPr>
        <w:t>Experimental Procedure</w:t>
      </w:r>
    </w:p>
    <w:p w14:paraId="602BCD63" w14:textId="77777777" w:rsidR="00D80B63" w:rsidRDefault="00D80B63" w:rsidP="00D80B63">
      <w:pPr>
        <w:numPr>
          <w:ilvl w:val="2"/>
          <w:numId w:val="5"/>
        </w:numPr>
        <w:tabs>
          <w:tab w:val="left" w:pos="1868"/>
          <w:tab w:val="left" w:pos="2160"/>
        </w:tabs>
        <w:autoSpaceDE w:val="0"/>
        <w:autoSpaceDN w:val="0"/>
        <w:adjustRightInd w:val="0"/>
        <w:spacing w:after="160" w:line="360" w:lineRule="auto"/>
        <w:ind w:hanging="2160"/>
        <w:jc w:val="both"/>
        <w:rPr>
          <w:rFonts w:ascii="Calibri" w:hAnsi="Calibri" w:cs="Calibri"/>
          <w:color w:val="000000"/>
          <w:sz w:val="22"/>
          <w:szCs w:val="22"/>
          <w:lang w:val="en-GB"/>
        </w:rPr>
      </w:pPr>
      <w:r>
        <w:rPr>
          <w:rFonts w:ascii="Calibri" w:hAnsi="Calibri" w:cs="Calibri"/>
          <w:color w:val="000000"/>
          <w:sz w:val="22"/>
          <w:szCs w:val="22"/>
          <w:lang w:val="en-GB"/>
        </w:rPr>
        <w:t>Analyse the problem statement</w:t>
      </w:r>
    </w:p>
    <w:p w14:paraId="0B7340EF" w14:textId="77777777" w:rsidR="00D80B63" w:rsidRDefault="00D80B63" w:rsidP="00D80B63">
      <w:pPr>
        <w:numPr>
          <w:ilvl w:val="2"/>
          <w:numId w:val="5"/>
        </w:numPr>
        <w:tabs>
          <w:tab w:val="left" w:pos="1868"/>
          <w:tab w:val="left" w:pos="2160"/>
        </w:tabs>
        <w:autoSpaceDE w:val="0"/>
        <w:autoSpaceDN w:val="0"/>
        <w:adjustRightInd w:val="0"/>
        <w:spacing w:after="160" w:line="360" w:lineRule="auto"/>
        <w:ind w:hanging="2160"/>
        <w:jc w:val="both"/>
        <w:rPr>
          <w:rFonts w:ascii="Calibri" w:hAnsi="Calibri" w:cs="Calibri"/>
          <w:color w:val="000000"/>
          <w:sz w:val="22"/>
          <w:szCs w:val="22"/>
          <w:lang w:val="en-GB"/>
        </w:rPr>
      </w:pPr>
      <w:r>
        <w:rPr>
          <w:rFonts w:ascii="Calibri" w:hAnsi="Calibri" w:cs="Calibri"/>
          <w:color w:val="000000"/>
          <w:sz w:val="22"/>
          <w:szCs w:val="22"/>
          <w:lang w:val="en-GB"/>
        </w:rPr>
        <w:t>Design an algorithm for the given problem statement and develop a flowchart/pseudo-code</w:t>
      </w:r>
    </w:p>
    <w:p w14:paraId="5F8ECEDD" w14:textId="77777777" w:rsidR="00D80B63" w:rsidRDefault="00D80B63" w:rsidP="00D80B63">
      <w:pPr>
        <w:numPr>
          <w:ilvl w:val="2"/>
          <w:numId w:val="5"/>
        </w:numPr>
        <w:tabs>
          <w:tab w:val="left" w:pos="1868"/>
          <w:tab w:val="left" w:pos="2160"/>
        </w:tabs>
        <w:autoSpaceDE w:val="0"/>
        <w:autoSpaceDN w:val="0"/>
        <w:adjustRightInd w:val="0"/>
        <w:spacing w:after="160" w:line="360" w:lineRule="auto"/>
        <w:ind w:hanging="2160"/>
        <w:jc w:val="both"/>
        <w:rPr>
          <w:rFonts w:ascii="Calibri" w:hAnsi="Calibri" w:cs="Calibri"/>
          <w:color w:val="000000"/>
          <w:sz w:val="22"/>
          <w:szCs w:val="22"/>
          <w:lang w:val="en-GB"/>
        </w:rPr>
      </w:pPr>
      <w:r>
        <w:rPr>
          <w:rFonts w:ascii="Calibri" w:hAnsi="Calibri" w:cs="Calibri"/>
          <w:color w:val="000000"/>
          <w:sz w:val="22"/>
          <w:szCs w:val="22"/>
          <w:lang w:val="en-GB"/>
        </w:rPr>
        <w:t>Implement the algorithm in C language</w:t>
      </w:r>
    </w:p>
    <w:p w14:paraId="04A2DD6A" w14:textId="77777777" w:rsidR="00D80B63" w:rsidRDefault="00D80B63" w:rsidP="00D80B63">
      <w:pPr>
        <w:numPr>
          <w:ilvl w:val="2"/>
          <w:numId w:val="5"/>
        </w:numPr>
        <w:tabs>
          <w:tab w:val="left" w:pos="1868"/>
          <w:tab w:val="left" w:pos="2160"/>
        </w:tabs>
        <w:autoSpaceDE w:val="0"/>
        <w:autoSpaceDN w:val="0"/>
        <w:adjustRightInd w:val="0"/>
        <w:spacing w:after="160" w:line="360" w:lineRule="auto"/>
        <w:ind w:hanging="2160"/>
        <w:jc w:val="both"/>
        <w:rPr>
          <w:rFonts w:ascii="Calibri" w:hAnsi="Calibri" w:cs="Calibri"/>
          <w:color w:val="000000"/>
          <w:sz w:val="22"/>
          <w:szCs w:val="22"/>
          <w:lang w:val="en-GB"/>
        </w:rPr>
      </w:pPr>
      <w:r>
        <w:rPr>
          <w:rFonts w:ascii="Calibri" w:hAnsi="Calibri" w:cs="Calibri"/>
          <w:color w:val="000000"/>
          <w:sz w:val="22"/>
          <w:szCs w:val="22"/>
          <w:lang w:val="en-GB"/>
        </w:rPr>
        <w:t>Compile the C program</w:t>
      </w:r>
    </w:p>
    <w:p w14:paraId="7714D8E9" w14:textId="77777777" w:rsidR="00D80B63" w:rsidRDefault="00D80B63" w:rsidP="00D80B63">
      <w:pPr>
        <w:numPr>
          <w:ilvl w:val="2"/>
          <w:numId w:val="5"/>
        </w:numPr>
        <w:tabs>
          <w:tab w:val="left" w:pos="1868"/>
          <w:tab w:val="left" w:pos="2160"/>
        </w:tabs>
        <w:autoSpaceDE w:val="0"/>
        <w:autoSpaceDN w:val="0"/>
        <w:adjustRightInd w:val="0"/>
        <w:spacing w:after="160" w:line="360" w:lineRule="auto"/>
        <w:ind w:hanging="2160"/>
        <w:jc w:val="both"/>
        <w:rPr>
          <w:rFonts w:ascii="Calibri" w:hAnsi="Calibri" w:cs="Calibri"/>
          <w:color w:val="000000"/>
          <w:sz w:val="22"/>
          <w:szCs w:val="22"/>
          <w:lang w:val="en-GB"/>
        </w:rPr>
      </w:pPr>
      <w:r>
        <w:rPr>
          <w:rFonts w:ascii="Calibri" w:hAnsi="Calibri" w:cs="Calibri"/>
          <w:color w:val="000000"/>
          <w:sz w:val="22"/>
          <w:szCs w:val="22"/>
          <w:lang w:val="en-GB"/>
        </w:rPr>
        <w:t>Test the implemented program</w:t>
      </w:r>
    </w:p>
    <w:p w14:paraId="75D265B1" w14:textId="77777777" w:rsidR="00D80B63" w:rsidRDefault="00D80B63" w:rsidP="00D80B63">
      <w:pPr>
        <w:numPr>
          <w:ilvl w:val="2"/>
          <w:numId w:val="5"/>
        </w:numPr>
        <w:tabs>
          <w:tab w:val="left" w:pos="1868"/>
          <w:tab w:val="left" w:pos="2160"/>
        </w:tabs>
        <w:autoSpaceDE w:val="0"/>
        <w:autoSpaceDN w:val="0"/>
        <w:adjustRightInd w:val="0"/>
        <w:spacing w:after="160" w:line="360" w:lineRule="auto"/>
        <w:ind w:hanging="2160"/>
        <w:jc w:val="both"/>
        <w:rPr>
          <w:rFonts w:ascii="Calibri" w:hAnsi="Calibri" w:cs="Calibri"/>
          <w:color w:val="000000"/>
          <w:sz w:val="22"/>
          <w:szCs w:val="22"/>
          <w:lang w:val="en-GB"/>
        </w:rPr>
      </w:pPr>
      <w:r>
        <w:rPr>
          <w:rFonts w:ascii="Calibri" w:hAnsi="Calibri" w:cs="Calibri"/>
          <w:color w:val="000000"/>
          <w:sz w:val="22"/>
          <w:szCs w:val="22"/>
          <w:lang w:val="en-GB"/>
        </w:rPr>
        <w:t>Document the Results</w:t>
      </w:r>
    </w:p>
    <w:p w14:paraId="23942BAB" w14:textId="77777777" w:rsidR="00D80B63" w:rsidRDefault="00D80B63" w:rsidP="00D80B63">
      <w:pPr>
        <w:numPr>
          <w:ilvl w:val="2"/>
          <w:numId w:val="5"/>
        </w:numPr>
        <w:tabs>
          <w:tab w:val="left" w:pos="1868"/>
          <w:tab w:val="left" w:pos="2160"/>
        </w:tabs>
        <w:autoSpaceDE w:val="0"/>
        <w:autoSpaceDN w:val="0"/>
        <w:adjustRightInd w:val="0"/>
        <w:spacing w:after="160" w:line="360" w:lineRule="auto"/>
        <w:ind w:hanging="2160"/>
        <w:jc w:val="both"/>
        <w:rPr>
          <w:rFonts w:ascii="Calibri" w:hAnsi="Calibri" w:cs="Calibri"/>
          <w:color w:val="000000"/>
          <w:sz w:val="22"/>
          <w:szCs w:val="22"/>
          <w:lang w:val="en-GB"/>
        </w:rPr>
      </w:pPr>
      <w:r>
        <w:rPr>
          <w:rFonts w:ascii="Calibri" w:hAnsi="Calibri" w:cs="Calibri"/>
          <w:color w:val="000000"/>
          <w:sz w:val="22"/>
          <w:szCs w:val="22"/>
          <w:lang w:val="en-GB"/>
        </w:rPr>
        <w:t>Analyse and discuss the outcomes of your experiment</w:t>
      </w:r>
    </w:p>
    <w:p w14:paraId="065BF60C" w14:textId="77777777" w:rsidR="00D80B63" w:rsidRDefault="00D80B63" w:rsidP="00D80B63">
      <w:pPr>
        <w:autoSpaceDE w:val="0"/>
        <w:autoSpaceDN w:val="0"/>
        <w:adjustRightInd w:val="0"/>
        <w:spacing w:after="160" w:line="360" w:lineRule="auto"/>
        <w:ind w:left="1440"/>
        <w:jc w:val="both"/>
        <w:rPr>
          <w:rFonts w:ascii="Calibri" w:hAnsi="Calibri" w:cs="Calibri"/>
          <w:color w:val="000000"/>
          <w:sz w:val="22"/>
          <w:szCs w:val="22"/>
          <w:lang w:val="en-GB"/>
        </w:rPr>
      </w:pPr>
    </w:p>
    <w:p w14:paraId="10FAE34F" w14:textId="77777777" w:rsidR="00D80B63" w:rsidRPr="001A26A3" w:rsidRDefault="00D80B63" w:rsidP="00D80B63">
      <w:pPr>
        <w:numPr>
          <w:ilvl w:val="0"/>
          <w:numId w:val="6"/>
        </w:numPr>
        <w:tabs>
          <w:tab w:val="left" w:pos="360"/>
          <w:tab w:val="left" w:pos="720"/>
        </w:tabs>
        <w:autoSpaceDE w:val="0"/>
        <w:autoSpaceDN w:val="0"/>
        <w:adjustRightInd w:val="0"/>
        <w:spacing w:after="160" w:line="360" w:lineRule="auto"/>
        <w:ind w:hanging="720"/>
        <w:jc w:val="both"/>
        <w:rPr>
          <w:rFonts w:ascii="Calibri" w:hAnsi="Calibri" w:cs="Calibri"/>
          <w:b/>
          <w:bCs/>
          <w:color w:val="000000"/>
          <w:sz w:val="22"/>
          <w:szCs w:val="22"/>
          <w:lang w:val="en-GB"/>
        </w:rPr>
      </w:pPr>
      <w:r w:rsidRPr="001A26A3">
        <w:rPr>
          <w:rFonts w:ascii="Calibri" w:hAnsi="Calibri" w:cs="Calibri"/>
          <w:b/>
          <w:bCs/>
          <w:color w:val="000000"/>
          <w:sz w:val="22"/>
          <w:szCs w:val="22"/>
          <w:lang w:val="en-GB"/>
        </w:rPr>
        <w:t>Question</w:t>
      </w:r>
    </w:p>
    <w:p w14:paraId="03EF02FA" w14:textId="77777777" w:rsidR="00D80B63" w:rsidRPr="00B86AF7" w:rsidRDefault="00D80B63" w:rsidP="00D80B63">
      <w:pPr>
        <w:tabs>
          <w:tab w:val="left" w:pos="720"/>
        </w:tabs>
        <w:autoSpaceDE w:val="0"/>
        <w:autoSpaceDN w:val="0"/>
        <w:adjustRightInd w:val="0"/>
        <w:spacing w:after="160" w:line="360" w:lineRule="auto"/>
        <w:ind w:left="720"/>
        <w:jc w:val="both"/>
        <w:rPr>
          <w:rFonts w:ascii="Calibri" w:hAnsi="Calibri" w:cs="Calibri"/>
          <w:b/>
          <w:bCs/>
          <w:color w:val="000000"/>
          <w:sz w:val="22"/>
          <w:szCs w:val="22"/>
          <w:lang w:val="en-GB"/>
        </w:rPr>
      </w:pPr>
      <w:r w:rsidRPr="00B86AF7">
        <w:rPr>
          <w:rFonts w:ascii="Calibri" w:hAnsi="Calibri" w:cs="Calibri"/>
          <w:b/>
          <w:bCs/>
          <w:color w:val="000000"/>
          <w:sz w:val="22"/>
          <w:szCs w:val="22"/>
          <w:lang w:val="en-GB"/>
        </w:rPr>
        <w:t>Implement the Dining Philosopher problem using POSIX threads</w:t>
      </w:r>
    </w:p>
    <w:p w14:paraId="0351E9EB" w14:textId="6718F07A" w:rsidR="00D80B63" w:rsidRPr="001A26A3" w:rsidRDefault="00D80B63" w:rsidP="00D80B63">
      <w:pPr>
        <w:numPr>
          <w:ilvl w:val="0"/>
          <w:numId w:val="7"/>
        </w:numPr>
        <w:tabs>
          <w:tab w:val="left" w:pos="360"/>
          <w:tab w:val="left" w:pos="720"/>
        </w:tabs>
        <w:autoSpaceDE w:val="0"/>
        <w:autoSpaceDN w:val="0"/>
        <w:adjustRightInd w:val="0"/>
        <w:spacing w:after="160" w:line="360" w:lineRule="auto"/>
        <w:ind w:hanging="720"/>
        <w:jc w:val="both"/>
        <w:rPr>
          <w:rFonts w:ascii="Calibri" w:hAnsi="Calibri" w:cs="Calibri"/>
          <w:b/>
          <w:bCs/>
          <w:color w:val="000000"/>
          <w:sz w:val="22"/>
          <w:szCs w:val="22"/>
          <w:lang w:val="en-GB"/>
        </w:rPr>
      </w:pPr>
      <w:r w:rsidRPr="001A26A3">
        <w:rPr>
          <w:rFonts w:ascii="Calibri" w:hAnsi="Calibri" w:cs="Calibri"/>
          <w:b/>
          <w:bCs/>
          <w:color w:val="000000"/>
          <w:sz w:val="22"/>
          <w:szCs w:val="22"/>
          <w:lang w:val="en-GB"/>
        </w:rPr>
        <w:t>Calculations/Computations/Algorithms</w:t>
      </w:r>
    </w:p>
    <w:p w14:paraId="42CE736D" w14:textId="7A18E169" w:rsidR="00B86AF7" w:rsidRPr="00DE5256" w:rsidRDefault="00B86AF7" w:rsidP="00B86AF7">
      <w:pPr>
        <w:tabs>
          <w:tab w:val="left" w:pos="360"/>
          <w:tab w:val="left" w:pos="720"/>
        </w:tabs>
        <w:autoSpaceDE w:val="0"/>
        <w:autoSpaceDN w:val="0"/>
        <w:adjustRightInd w:val="0"/>
        <w:spacing w:after="160" w:line="360" w:lineRule="auto"/>
        <w:jc w:val="both"/>
        <w:rPr>
          <w:rFonts w:ascii="Calibri" w:hAnsi="Calibri" w:cs="Calibri"/>
          <w:b/>
          <w:bCs/>
          <w:color w:val="000000"/>
          <w:sz w:val="28"/>
          <w:szCs w:val="28"/>
          <w:lang w:val="en-GB"/>
        </w:rPr>
      </w:pPr>
      <w:r w:rsidRPr="00DE5256">
        <w:rPr>
          <w:rFonts w:ascii="Calibri" w:hAnsi="Calibri" w:cs="Calibri"/>
          <w:b/>
          <w:bCs/>
          <w:color w:val="000000"/>
          <w:sz w:val="28"/>
          <w:szCs w:val="28"/>
          <w:lang w:val="en-GB"/>
        </w:rPr>
        <w:t xml:space="preserve">Algorithm </w:t>
      </w:r>
    </w:p>
    <w:p w14:paraId="7091F1EE" w14:textId="77777777" w:rsidR="00DB5FDA" w:rsidRPr="00532ACF" w:rsidRDefault="00DB5FDA" w:rsidP="00DB5FDA">
      <w:pPr>
        <w:pStyle w:val="NormalWeb"/>
        <w:spacing w:line="276" w:lineRule="auto"/>
        <w:rPr>
          <w:rFonts w:ascii="COURIER OBLIQUE" w:hAnsi="COURIER OBLIQUE"/>
          <w:b/>
          <w:bCs/>
          <w:i/>
          <w:iCs/>
        </w:rPr>
      </w:pPr>
      <w:r w:rsidRPr="00532ACF">
        <w:rPr>
          <w:rFonts w:ascii="COURIER OBLIQUE" w:hAnsi="COURIER OBLIQUE"/>
          <w:b/>
          <w:bCs/>
          <w:i/>
          <w:iCs/>
        </w:rPr>
        <w:t xml:space="preserve">Function test( I ): </w:t>
      </w:r>
    </w:p>
    <w:p w14:paraId="29FB2FF3" w14:textId="77777777" w:rsidR="00DB5FDA" w:rsidRPr="00DB5FDA" w:rsidRDefault="00DB5FDA" w:rsidP="00DB5FDA">
      <w:pPr>
        <w:pStyle w:val="NormalWeb"/>
        <w:spacing w:line="276" w:lineRule="auto"/>
        <w:rPr>
          <w:rFonts w:ascii="COURIER OBLIQUE" w:hAnsi="COURIER OBLIQUE"/>
          <w:i/>
          <w:iCs/>
        </w:rPr>
      </w:pPr>
      <w:r w:rsidRPr="00DB5FDA">
        <w:rPr>
          <w:rFonts w:ascii="COURIER OBLIQUE" w:hAnsi="COURIER OBLIQUE"/>
          <w:i/>
          <w:iCs/>
        </w:rPr>
        <w:t xml:space="preserve">If (state[i] == HUNGRY &amp;&amp; state[LEFT] != EATING &amp;&amp; state[RIGHT] != EATING) { </w:t>
      </w:r>
    </w:p>
    <w:p w14:paraId="246B33C1" w14:textId="77777777" w:rsidR="00DB5FDA" w:rsidRPr="00DB5FDA" w:rsidRDefault="00DB5FDA" w:rsidP="00DB5FDA">
      <w:pPr>
        <w:pStyle w:val="NormalWeb"/>
        <w:numPr>
          <w:ilvl w:val="0"/>
          <w:numId w:val="8"/>
        </w:numPr>
        <w:spacing w:line="276" w:lineRule="auto"/>
        <w:rPr>
          <w:rFonts w:ascii="COURIER OBLIQUE" w:hAnsi="COURIER OBLIQUE"/>
          <w:i/>
          <w:iCs/>
        </w:rPr>
      </w:pPr>
      <w:r w:rsidRPr="00DB5FDA">
        <w:rPr>
          <w:rFonts w:ascii="COURIER OBLIQUE" w:hAnsi="COURIER OBLIQUE"/>
          <w:i/>
          <w:iCs/>
        </w:rPr>
        <w:t xml:space="preserve">Record state that philosopher is eating </w:t>
      </w:r>
    </w:p>
    <w:p w14:paraId="3FAD289D" w14:textId="77777777" w:rsidR="00DB5FDA" w:rsidRPr="00DB5FDA" w:rsidRDefault="00DB5FDA" w:rsidP="00DB5FDA">
      <w:pPr>
        <w:pStyle w:val="NormalWeb"/>
        <w:numPr>
          <w:ilvl w:val="0"/>
          <w:numId w:val="8"/>
        </w:numPr>
        <w:spacing w:line="276" w:lineRule="auto"/>
        <w:rPr>
          <w:rFonts w:ascii="COURIER OBLIQUE" w:hAnsi="COURIER OBLIQUE"/>
          <w:i/>
          <w:iCs/>
        </w:rPr>
      </w:pPr>
      <w:r w:rsidRPr="00DB5FDA">
        <w:rPr>
          <w:rFonts w:ascii="COURIER OBLIQUE" w:hAnsi="COURIER OBLIQUE"/>
          <w:i/>
          <w:iCs/>
        </w:rPr>
        <w:t xml:space="preserve">eat for a while </w:t>
      </w:r>
    </w:p>
    <w:p w14:paraId="70FBDD08" w14:textId="77777777" w:rsidR="00DB5FDA" w:rsidRPr="00DB5FDA" w:rsidRDefault="00DB5FDA" w:rsidP="00DB5FDA">
      <w:pPr>
        <w:pStyle w:val="NormalWeb"/>
        <w:numPr>
          <w:ilvl w:val="0"/>
          <w:numId w:val="8"/>
        </w:numPr>
        <w:spacing w:line="276" w:lineRule="auto"/>
        <w:rPr>
          <w:rFonts w:ascii="COURIER OBLIQUE" w:hAnsi="COURIER OBLIQUE"/>
          <w:i/>
          <w:iCs/>
        </w:rPr>
      </w:pPr>
      <w:r w:rsidRPr="00DB5FDA">
        <w:rPr>
          <w:rFonts w:ascii="COURIER OBLIQUE" w:hAnsi="COURIER OBLIQUE"/>
          <w:i/>
          <w:iCs/>
        </w:rPr>
        <w:t xml:space="preserve">if blocked signal the philosopher I to eat </w:t>
      </w:r>
    </w:p>
    <w:p w14:paraId="095B7F7C" w14:textId="77777777" w:rsidR="00DB5FDA" w:rsidRPr="00532ACF" w:rsidRDefault="00DB5FDA" w:rsidP="00DB5FDA">
      <w:pPr>
        <w:pStyle w:val="NormalWeb"/>
        <w:spacing w:line="276" w:lineRule="auto"/>
        <w:rPr>
          <w:rFonts w:ascii="COURIER OBLIQUE" w:hAnsi="COURIER OBLIQUE"/>
          <w:b/>
          <w:bCs/>
          <w:i/>
          <w:iCs/>
        </w:rPr>
      </w:pPr>
      <w:r w:rsidRPr="00532ACF">
        <w:rPr>
          <w:rFonts w:ascii="COURIER OBLIQUE" w:hAnsi="COURIER OBLIQUE"/>
          <w:b/>
          <w:bCs/>
          <w:i/>
          <w:iCs/>
        </w:rPr>
        <w:t xml:space="preserve">Function take_fork( I ): </w:t>
      </w:r>
    </w:p>
    <w:p w14:paraId="16366A07" w14:textId="77777777" w:rsidR="00DB5FDA" w:rsidRPr="00DB5FDA" w:rsidRDefault="00DB5FDA" w:rsidP="00DB5FDA">
      <w:pPr>
        <w:pStyle w:val="NormalWeb"/>
        <w:numPr>
          <w:ilvl w:val="0"/>
          <w:numId w:val="9"/>
        </w:numPr>
        <w:spacing w:line="276" w:lineRule="auto"/>
        <w:rPr>
          <w:rFonts w:ascii="COURIER OBLIQUE" w:hAnsi="COURIER OBLIQUE"/>
          <w:i/>
          <w:iCs/>
        </w:rPr>
      </w:pPr>
      <w:r w:rsidRPr="00DB5FDA">
        <w:rPr>
          <w:rFonts w:ascii="COURIER OBLIQUE" w:hAnsi="COURIER OBLIQUE"/>
          <w:i/>
          <w:iCs/>
        </w:rPr>
        <w:t xml:space="preserve">lock the critical section </w:t>
      </w:r>
    </w:p>
    <w:p w14:paraId="408E47F0" w14:textId="77777777" w:rsidR="00DB5FDA" w:rsidRPr="00DB5FDA" w:rsidRDefault="00DB5FDA" w:rsidP="00DB5FDA">
      <w:pPr>
        <w:pStyle w:val="NormalWeb"/>
        <w:numPr>
          <w:ilvl w:val="0"/>
          <w:numId w:val="9"/>
        </w:numPr>
        <w:spacing w:line="276" w:lineRule="auto"/>
        <w:rPr>
          <w:rFonts w:ascii="COURIER OBLIQUE" w:hAnsi="COURIER OBLIQUE"/>
          <w:i/>
          <w:iCs/>
        </w:rPr>
      </w:pPr>
      <w:r w:rsidRPr="00DB5FDA">
        <w:rPr>
          <w:rFonts w:ascii="COURIER OBLIQUE" w:hAnsi="COURIER OBLIQUE"/>
          <w:i/>
          <w:iCs/>
        </w:rPr>
        <w:t xml:space="preserve">change the state to hungry </w:t>
      </w:r>
    </w:p>
    <w:p w14:paraId="2D6AA146" w14:textId="77777777" w:rsidR="00DB5FDA" w:rsidRPr="00DB5FDA" w:rsidRDefault="00DB5FDA" w:rsidP="00DB5FDA">
      <w:pPr>
        <w:pStyle w:val="NormalWeb"/>
        <w:numPr>
          <w:ilvl w:val="0"/>
          <w:numId w:val="9"/>
        </w:numPr>
        <w:spacing w:line="276" w:lineRule="auto"/>
        <w:rPr>
          <w:rFonts w:ascii="COURIER OBLIQUE" w:hAnsi="COURIER OBLIQUE"/>
          <w:i/>
          <w:iCs/>
        </w:rPr>
      </w:pPr>
      <w:r w:rsidRPr="00DB5FDA">
        <w:rPr>
          <w:rFonts w:ascii="COURIER OBLIQUE" w:hAnsi="COURIER OBLIQUE"/>
          <w:i/>
          <w:iCs/>
        </w:rPr>
        <w:t xml:space="preserve">try to acquire two forks and eat </w:t>
      </w:r>
    </w:p>
    <w:p w14:paraId="6EB9C129" w14:textId="77777777" w:rsidR="00DB5FDA" w:rsidRPr="00DB5FDA" w:rsidRDefault="00DB5FDA" w:rsidP="00DB5FDA">
      <w:pPr>
        <w:pStyle w:val="NormalWeb"/>
        <w:numPr>
          <w:ilvl w:val="0"/>
          <w:numId w:val="9"/>
        </w:numPr>
        <w:spacing w:line="276" w:lineRule="auto"/>
        <w:rPr>
          <w:rFonts w:ascii="COURIER OBLIQUE" w:hAnsi="COURIER OBLIQUE"/>
          <w:i/>
          <w:iCs/>
        </w:rPr>
      </w:pPr>
      <w:r w:rsidRPr="00DB5FDA">
        <w:rPr>
          <w:rFonts w:ascii="COURIER OBLIQUE" w:hAnsi="COURIER OBLIQUE"/>
          <w:i/>
          <w:iCs/>
        </w:rPr>
        <w:t xml:space="preserve">exit critical region </w:t>
      </w:r>
    </w:p>
    <w:p w14:paraId="67342DB7" w14:textId="77777777" w:rsidR="00DB5FDA" w:rsidRPr="00DB5FDA" w:rsidRDefault="00DB5FDA" w:rsidP="00DB5FDA">
      <w:pPr>
        <w:pStyle w:val="NormalWeb"/>
        <w:numPr>
          <w:ilvl w:val="0"/>
          <w:numId w:val="9"/>
        </w:numPr>
        <w:spacing w:line="276" w:lineRule="auto"/>
        <w:rPr>
          <w:rFonts w:ascii="COURIER OBLIQUE" w:hAnsi="COURIER OBLIQUE"/>
          <w:i/>
          <w:iCs/>
        </w:rPr>
      </w:pPr>
      <w:r w:rsidRPr="00DB5FDA">
        <w:rPr>
          <w:rFonts w:ascii="COURIER OBLIQUE" w:hAnsi="COURIER OBLIQUE"/>
          <w:i/>
          <w:iCs/>
        </w:rPr>
        <w:t xml:space="preserve">wait for a while </w:t>
      </w:r>
    </w:p>
    <w:p w14:paraId="57CAAE01" w14:textId="77777777" w:rsidR="00DB5FDA" w:rsidRPr="00532ACF" w:rsidRDefault="00DB5FDA" w:rsidP="00DB5FDA">
      <w:pPr>
        <w:pStyle w:val="NormalWeb"/>
        <w:spacing w:line="276" w:lineRule="auto"/>
        <w:rPr>
          <w:rFonts w:ascii="COURIER OBLIQUE" w:hAnsi="COURIER OBLIQUE"/>
          <w:b/>
          <w:bCs/>
          <w:i/>
          <w:iCs/>
        </w:rPr>
      </w:pPr>
      <w:r w:rsidRPr="00532ACF">
        <w:rPr>
          <w:rFonts w:ascii="COURIER OBLIQUE" w:hAnsi="COURIER OBLIQUE"/>
          <w:b/>
          <w:bCs/>
          <w:i/>
          <w:iCs/>
        </w:rPr>
        <w:t xml:space="preserve">Function put_fork( I ): </w:t>
      </w:r>
    </w:p>
    <w:p w14:paraId="1582451E" w14:textId="77777777" w:rsidR="00DB5FDA" w:rsidRPr="00DB5FDA" w:rsidRDefault="00DB5FDA" w:rsidP="00DB5FDA">
      <w:pPr>
        <w:pStyle w:val="NormalWeb"/>
        <w:numPr>
          <w:ilvl w:val="0"/>
          <w:numId w:val="10"/>
        </w:numPr>
        <w:spacing w:line="276" w:lineRule="auto"/>
        <w:rPr>
          <w:rFonts w:ascii="COURIER OBLIQUE" w:hAnsi="COURIER OBLIQUE"/>
          <w:i/>
          <w:iCs/>
        </w:rPr>
      </w:pPr>
      <w:r w:rsidRPr="00DB5FDA">
        <w:rPr>
          <w:rFonts w:ascii="COURIER OBLIQUE" w:hAnsi="COURIER OBLIQUE"/>
          <w:i/>
          <w:iCs/>
        </w:rPr>
        <w:t xml:space="preserve">lock the critical section </w:t>
      </w:r>
    </w:p>
    <w:p w14:paraId="41A240D4" w14:textId="77777777" w:rsidR="00DB5FDA" w:rsidRPr="00DB5FDA" w:rsidRDefault="00DB5FDA" w:rsidP="00DB5FDA">
      <w:pPr>
        <w:pStyle w:val="NormalWeb"/>
        <w:numPr>
          <w:ilvl w:val="0"/>
          <w:numId w:val="10"/>
        </w:numPr>
        <w:spacing w:line="276" w:lineRule="auto"/>
        <w:rPr>
          <w:rFonts w:ascii="COURIER OBLIQUE" w:hAnsi="COURIER OBLIQUE"/>
          <w:i/>
          <w:iCs/>
        </w:rPr>
      </w:pPr>
      <w:r w:rsidRPr="00DB5FDA">
        <w:rPr>
          <w:rFonts w:ascii="COURIER OBLIQUE" w:hAnsi="COURIER OBLIQUE"/>
          <w:i/>
          <w:iCs/>
        </w:rPr>
        <w:t xml:space="preserve">change the state to thinking </w:t>
      </w:r>
    </w:p>
    <w:p w14:paraId="089DCFF3" w14:textId="77777777" w:rsidR="00DB5FDA" w:rsidRPr="00DB5FDA" w:rsidRDefault="00DB5FDA" w:rsidP="00DB5FDA">
      <w:pPr>
        <w:pStyle w:val="NormalWeb"/>
        <w:numPr>
          <w:ilvl w:val="0"/>
          <w:numId w:val="10"/>
        </w:numPr>
        <w:spacing w:line="276" w:lineRule="auto"/>
        <w:rPr>
          <w:rFonts w:ascii="COURIER OBLIQUE" w:hAnsi="COURIER OBLIQUE"/>
          <w:i/>
          <w:iCs/>
        </w:rPr>
      </w:pPr>
      <w:r w:rsidRPr="00DB5FDA">
        <w:rPr>
          <w:rFonts w:ascii="COURIER OBLIQUE" w:hAnsi="COURIER OBLIQUE"/>
          <w:i/>
          <w:iCs/>
        </w:rPr>
        <w:t xml:space="preserve">put down the forks </w:t>
      </w:r>
    </w:p>
    <w:p w14:paraId="293F42F8" w14:textId="77777777" w:rsidR="00DB5FDA" w:rsidRPr="00DB5FDA" w:rsidRDefault="00DB5FDA" w:rsidP="00DB5FDA">
      <w:pPr>
        <w:pStyle w:val="NormalWeb"/>
        <w:numPr>
          <w:ilvl w:val="0"/>
          <w:numId w:val="10"/>
        </w:numPr>
        <w:spacing w:line="276" w:lineRule="auto"/>
        <w:rPr>
          <w:rFonts w:ascii="COURIER OBLIQUE" w:hAnsi="COURIER OBLIQUE"/>
          <w:i/>
          <w:iCs/>
        </w:rPr>
      </w:pPr>
      <w:r w:rsidRPr="00DB5FDA">
        <w:rPr>
          <w:rFonts w:ascii="COURIER OBLIQUE" w:hAnsi="COURIER OBLIQUE"/>
          <w:i/>
          <w:iCs/>
        </w:rPr>
        <w:t xml:space="preserve">let philosopher I think </w:t>
      </w:r>
    </w:p>
    <w:p w14:paraId="7AF8E594" w14:textId="77777777" w:rsidR="00DB5FDA" w:rsidRPr="00DB5FDA" w:rsidRDefault="00DB5FDA" w:rsidP="00DB5FDA">
      <w:pPr>
        <w:pStyle w:val="NormalWeb"/>
        <w:numPr>
          <w:ilvl w:val="0"/>
          <w:numId w:val="10"/>
        </w:numPr>
        <w:spacing w:line="276" w:lineRule="auto"/>
        <w:rPr>
          <w:rFonts w:ascii="COURIER OBLIQUE" w:hAnsi="COURIER OBLIQUE"/>
          <w:i/>
          <w:iCs/>
        </w:rPr>
      </w:pPr>
      <w:r w:rsidRPr="00DB5FDA">
        <w:rPr>
          <w:rFonts w:ascii="COURIER OBLIQUE" w:hAnsi="COURIER OBLIQUE"/>
          <w:i/>
          <w:iCs/>
        </w:rPr>
        <w:t xml:space="preserve">check if left philosopher can now eat </w:t>
      </w:r>
    </w:p>
    <w:p w14:paraId="398C5587" w14:textId="77777777" w:rsidR="00DB5FDA" w:rsidRPr="00DB5FDA" w:rsidRDefault="00DB5FDA" w:rsidP="00DB5FDA">
      <w:pPr>
        <w:pStyle w:val="NormalWeb"/>
        <w:numPr>
          <w:ilvl w:val="0"/>
          <w:numId w:val="10"/>
        </w:numPr>
        <w:spacing w:line="276" w:lineRule="auto"/>
        <w:rPr>
          <w:rFonts w:ascii="COURIER OBLIQUE" w:hAnsi="COURIER OBLIQUE"/>
          <w:i/>
          <w:iCs/>
        </w:rPr>
      </w:pPr>
      <w:r w:rsidRPr="00DB5FDA">
        <w:rPr>
          <w:rFonts w:ascii="COURIER OBLIQUE" w:hAnsi="COURIER OBLIQUE"/>
          <w:i/>
          <w:iCs/>
        </w:rPr>
        <w:t xml:space="preserve">check if right philosopher can now eat </w:t>
      </w:r>
    </w:p>
    <w:p w14:paraId="57B9F222" w14:textId="77777777" w:rsidR="00DB5FDA" w:rsidRPr="00DB5FDA" w:rsidRDefault="00DB5FDA" w:rsidP="00DB5FDA">
      <w:pPr>
        <w:pStyle w:val="NormalWeb"/>
        <w:numPr>
          <w:ilvl w:val="0"/>
          <w:numId w:val="10"/>
        </w:numPr>
        <w:spacing w:line="276" w:lineRule="auto"/>
        <w:rPr>
          <w:rFonts w:ascii="COURIER OBLIQUE" w:hAnsi="COURIER OBLIQUE"/>
          <w:i/>
          <w:iCs/>
        </w:rPr>
      </w:pPr>
      <w:r w:rsidRPr="00DB5FDA">
        <w:rPr>
          <w:rFonts w:ascii="COURIER OBLIQUE" w:hAnsi="COURIER OBLIQUE"/>
          <w:i/>
          <w:iCs/>
        </w:rPr>
        <w:t xml:space="preserve">unlock critical section </w:t>
      </w:r>
    </w:p>
    <w:p w14:paraId="138AF73E" w14:textId="77777777" w:rsidR="00DB5FDA" w:rsidRPr="00532ACF" w:rsidRDefault="00DB5FDA" w:rsidP="00DB5FDA">
      <w:pPr>
        <w:pStyle w:val="NormalWeb"/>
        <w:spacing w:line="276" w:lineRule="auto"/>
        <w:rPr>
          <w:rFonts w:ascii="COURIER OBLIQUE" w:hAnsi="COURIER OBLIQUE"/>
          <w:b/>
          <w:bCs/>
          <w:i/>
          <w:iCs/>
        </w:rPr>
      </w:pPr>
      <w:proofErr w:type="spellStart"/>
      <w:r w:rsidRPr="00532ACF">
        <w:rPr>
          <w:rFonts w:ascii="COURIER OBLIQUE" w:hAnsi="COURIER OBLIQUE"/>
          <w:b/>
          <w:bCs/>
          <w:i/>
          <w:iCs/>
        </w:rPr>
        <w:t>Funtion</w:t>
      </w:r>
      <w:proofErr w:type="spellEnd"/>
      <w:r w:rsidRPr="00532ACF">
        <w:rPr>
          <w:rFonts w:ascii="COURIER OBLIQUE" w:hAnsi="COURIER OBLIQUE"/>
          <w:b/>
          <w:bCs/>
          <w:i/>
          <w:iCs/>
        </w:rPr>
        <w:t xml:space="preserve"> philosopher( I ) : </w:t>
      </w:r>
    </w:p>
    <w:p w14:paraId="553BC6C9" w14:textId="77777777" w:rsidR="00DB5FDA" w:rsidRPr="00DB5FDA" w:rsidRDefault="00DB5FDA" w:rsidP="00DB5FDA">
      <w:pPr>
        <w:pStyle w:val="NormalWeb"/>
        <w:spacing w:line="276" w:lineRule="auto"/>
        <w:rPr>
          <w:rFonts w:ascii="COURIER OBLIQUE" w:hAnsi="COURIER OBLIQUE"/>
          <w:i/>
          <w:iCs/>
        </w:rPr>
      </w:pPr>
      <w:r w:rsidRPr="00DB5FDA">
        <w:rPr>
          <w:rFonts w:ascii="COURIER OBLIQUE" w:hAnsi="COURIER OBLIQUE"/>
          <w:i/>
          <w:iCs/>
        </w:rPr>
        <w:t xml:space="preserve">While( true ) </w:t>
      </w:r>
    </w:p>
    <w:p w14:paraId="7145EEE0" w14:textId="77777777" w:rsidR="00DB5FDA" w:rsidRPr="00DB5FDA" w:rsidRDefault="00DB5FDA" w:rsidP="00DB5FDA">
      <w:pPr>
        <w:pStyle w:val="NormalWeb"/>
        <w:numPr>
          <w:ilvl w:val="0"/>
          <w:numId w:val="11"/>
        </w:numPr>
        <w:spacing w:line="276" w:lineRule="auto"/>
        <w:rPr>
          <w:rFonts w:ascii="COURIER OBLIQUE" w:hAnsi="COURIER OBLIQUE"/>
          <w:i/>
          <w:iCs/>
        </w:rPr>
      </w:pPr>
      <w:r w:rsidRPr="00DB5FDA">
        <w:rPr>
          <w:rFonts w:ascii="COURIER OBLIQUE" w:hAnsi="COURIER OBLIQUE"/>
          <w:i/>
          <w:iCs/>
        </w:rPr>
        <w:t xml:space="preserve">let philosopher think </w:t>
      </w:r>
    </w:p>
    <w:p w14:paraId="22E9E9C2" w14:textId="77777777" w:rsidR="00DB5FDA" w:rsidRPr="00DB5FDA" w:rsidRDefault="00DB5FDA" w:rsidP="00DB5FDA">
      <w:pPr>
        <w:pStyle w:val="NormalWeb"/>
        <w:numPr>
          <w:ilvl w:val="0"/>
          <w:numId w:val="11"/>
        </w:numPr>
        <w:spacing w:line="276" w:lineRule="auto"/>
        <w:rPr>
          <w:rFonts w:ascii="COURIER OBLIQUE" w:hAnsi="COURIER OBLIQUE"/>
          <w:i/>
          <w:iCs/>
        </w:rPr>
      </w:pPr>
      <w:r w:rsidRPr="00DB5FDA">
        <w:rPr>
          <w:rFonts w:ascii="COURIER OBLIQUE" w:hAnsi="COURIER OBLIQUE"/>
          <w:i/>
          <w:iCs/>
        </w:rPr>
        <w:t xml:space="preserve">try to acquire forks </w:t>
      </w:r>
    </w:p>
    <w:p w14:paraId="02B97DFD" w14:textId="77777777" w:rsidR="00DB5FDA" w:rsidRPr="00DB5FDA" w:rsidRDefault="00DB5FDA" w:rsidP="00DB5FDA">
      <w:pPr>
        <w:pStyle w:val="NormalWeb"/>
        <w:numPr>
          <w:ilvl w:val="0"/>
          <w:numId w:val="11"/>
        </w:numPr>
        <w:spacing w:line="276" w:lineRule="auto"/>
        <w:rPr>
          <w:rFonts w:ascii="COURIER OBLIQUE" w:hAnsi="COURIER OBLIQUE"/>
          <w:i/>
          <w:iCs/>
        </w:rPr>
      </w:pPr>
      <w:r w:rsidRPr="00DB5FDA">
        <w:rPr>
          <w:rFonts w:ascii="COURIER OBLIQUE" w:hAnsi="COURIER OBLIQUE"/>
          <w:i/>
          <w:iCs/>
        </w:rPr>
        <w:lastRenderedPageBreak/>
        <w:t xml:space="preserve">eat </w:t>
      </w:r>
    </w:p>
    <w:p w14:paraId="21230377" w14:textId="77777777" w:rsidR="00DB5FDA" w:rsidRPr="00DB5FDA" w:rsidRDefault="00DB5FDA" w:rsidP="00DB5FDA">
      <w:pPr>
        <w:pStyle w:val="NormalWeb"/>
        <w:numPr>
          <w:ilvl w:val="0"/>
          <w:numId w:val="11"/>
        </w:numPr>
        <w:spacing w:line="276" w:lineRule="auto"/>
        <w:rPr>
          <w:rFonts w:ascii="COURIER OBLIQUE" w:hAnsi="COURIER OBLIQUE"/>
          <w:i/>
          <w:iCs/>
        </w:rPr>
      </w:pPr>
      <w:r w:rsidRPr="00DB5FDA">
        <w:rPr>
          <w:rFonts w:ascii="COURIER OBLIQUE" w:hAnsi="COURIER OBLIQUE"/>
          <w:i/>
          <w:iCs/>
        </w:rPr>
        <w:t xml:space="preserve">put down the forks </w:t>
      </w:r>
    </w:p>
    <w:p w14:paraId="5748BAAE" w14:textId="77777777" w:rsidR="00DB5FDA" w:rsidRPr="00532ACF" w:rsidRDefault="00DB5FDA" w:rsidP="00DB5FDA">
      <w:pPr>
        <w:pStyle w:val="NormalWeb"/>
        <w:spacing w:line="276" w:lineRule="auto"/>
        <w:rPr>
          <w:rFonts w:ascii="COURIER OBLIQUE" w:hAnsi="COURIER OBLIQUE"/>
          <w:b/>
          <w:bCs/>
          <w:i/>
          <w:iCs/>
        </w:rPr>
      </w:pPr>
      <w:r w:rsidRPr="00532ACF">
        <w:rPr>
          <w:rFonts w:ascii="COURIER OBLIQUE" w:hAnsi="COURIER OBLIQUE"/>
          <w:b/>
          <w:bCs/>
          <w:i/>
          <w:iCs/>
        </w:rPr>
        <w:t xml:space="preserve">Main function(): </w:t>
      </w:r>
    </w:p>
    <w:p w14:paraId="1C2E9CE0" w14:textId="77777777" w:rsidR="00DB5FDA" w:rsidRPr="00DB5FDA" w:rsidRDefault="00DB5FDA" w:rsidP="00DB5FDA">
      <w:pPr>
        <w:pStyle w:val="NormalWeb"/>
        <w:numPr>
          <w:ilvl w:val="0"/>
          <w:numId w:val="12"/>
        </w:numPr>
        <w:spacing w:line="276" w:lineRule="auto"/>
        <w:rPr>
          <w:rFonts w:ascii="COURIER OBLIQUE" w:hAnsi="COURIER OBLIQUE"/>
          <w:i/>
          <w:iCs/>
        </w:rPr>
      </w:pPr>
      <w:r w:rsidRPr="00DB5FDA">
        <w:rPr>
          <w:rFonts w:ascii="COURIER OBLIQUE" w:hAnsi="COURIER OBLIQUE"/>
          <w:i/>
          <w:iCs/>
        </w:rPr>
        <w:t xml:space="preserve">start </w:t>
      </w:r>
    </w:p>
    <w:p w14:paraId="4344F3EC" w14:textId="77777777" w:rsidR="00DB5FDA" w:rsidRPr="00DB5FDA" w:rsidRDefault="00DB5FDA" w:rsidP="00DB5FDA">
      <w:pPr>
        <w:pStyle w:val="NormalWeb"/>
        <w:numPr>
          <w:ilvl w:val="0"/>
          <w:numId w:val="12"/>
        </w:numPr>
        <w:spacing w:line="276" w:lineRule="auto"/>
        <w:rPr>
          <w:rFonts w:ascii="COURIER OBLIQUE" w:hAnsi="COURIER OBLIQUE"/>
          <w:i/>
          <w:iCs/>
        </w:rPr>
      </w:pPr>
      <w:r w:rsidRPr="00DB5FDA">
        <w:rPr>
          <w:rFonts w:ascii="COURIER OBLIQUE" w:hAnsi="COURIER OBLIQUE"/>
          <w:i/>
          <w:iCs/>
        </w:rPr>
        <w:t xml:space="preserve">declare N threads: philosophers </w:t>
      </w:r>
    </w:p>
    <w:p w14:paraId="474E8791" w14:textId="77777777" w:rsidR="00DB5FDA" w:rsidRPr="00DB5FDA" w:rsidRDefault="00DB5FDA" w:rsidP="00DB5FDA">
      <w:pPr>
        <w:pStyle w:val="NormalWeb"/>
        <w:numPr>
          <w:ilvl w:val="0"/>
          <w:numId w:val="12"/>
        </w:numPr>
        <w:spacing w:line="276" w:lineRule="auto"/>
        <w:rPr>
          <w:rFonts w:ascii="COURIER OBLIQUE" w:hAnsi="COURIER OBLIQUE"/>
          <w:i/>
          <w:iCs/>
        </w:rPr>
      </w:pPr>
      <w:r w:rsidRPr="00DB5FDA">
        <w:rPr>
          <w:rFonts w:ascii="COURIER OBLIQUE" w:hAnsi="COURIER OBLIQUE"/>
          <w:i/>
          <w:iCs/>
        </w:rPr>
        <w:t xml:space="preserve">initialize first philosopher to be hungry </w:t>
      </w:r>
    </w:p>
    <w:p w14:paraId="2AB38F8F" w14:textId="77777777" w:rsidR="00DB5FDA" w:rsidRPr="00DB5FDA" w:rsidRDefault="00DB5FDA" w:rsidP="00DB5FDA">
      <w:pPr>
        <w:pStyle w:val="NormalWeb"/>
        <w:numPr>
          <w:ilvl w:val="0"/>
          <w:numId w:val="12"/>
        </w:numPr>
        <w:spacing w:line="276" w:lineRule="auto"/>
        <w:rPr>
          <w:rFonts w:ascii="COURIER OBLIQUE" w:hAnsi="COURIER OBLIQUE"/>
          <w:i/>
          <w:iCs/>
        </w:rPr>
      </w:pPr>
      <w:r w:rsidRPr="00DB5FDA">
        <w:rPr>
          <w:rFonts w:ascii="COURIER OBLIQUE" w:hAnsi="COURIER OBLIQUE"/>
          <w:i/>
          <w:iCs/>
        </w:rPr>
        <w:t xml:space="preserve">for i=1 to N-1: </w:t>
      </w:r>
    </w:p>
    <w:p w14:paraId="4597182C" w14:textId="77777777" w:rsidR="00DB5FDA" w:rsidRPr="00DB5FDA" w:rsidRDefault="00DB5FDA" w:rsidP="00DB5FDA">
      <w:pPr>
        <w:pStyle w:val="NormalWeb"/>
        <w:spacing w:line="276" w:lineRule="auto"/>
        <w:ind w:left="720"/>
        <w:rPr>
          <w:rFonts w:ascii="COURIER OBLIQUE" w:hAnsi="COURIER OBLIQUE"/>
          <w:i/>
          <w:iCs/>
        </w:rPr>
      </w:pPr>
      <w:r w:rsidRPr="00DB5FDA">
        <w:rPr>
          <w:rFonts w:ascii="COURIER OBLIQUE" w:hAnsi="COURIER OBLIQUE"/>
          <w:i/>
          <w:iCs/>
        </w:rPr>
        <w:t xml:space="preserve">initialize philosopher I to be thinking </w:t>
      </w:r>
    </w:p>
    <w:p w14:paraId="508724CD" w14:textId="77777777" w:rsidR="00DB5FDA" w:rsidRPr="00DB5FDA" w:rsidRDefault="00DB5FDA" w:rsidP="00DB5FDA">
      <w:pPr>
        <w:pStyle w:val="NormalWeb"/>
        <w:numPr>
          <w:ilvl w:val="0"/>
          <w:numId w:val="12"/>
        </w:numPr>
        <w:spacing w:line="276" w:lineRule="auto"/>
        <w:rPr>
          <w:rFonts w:ascii="COURIER OBLIQUE" w:hAnsi="COURIER OBLIQUE"/>
          <w:i/>
          <w:iCs/>
        </w:rPr>
      </w:pPr>
      <w:r w:rsidRPr="00DB5FDA">
        <w:rPr>
          <w:rFonts w:ascii="COURIER OBLIQUE" w:hAnsi="COURIER OBLIQUE"/>
          <w:i/>
          <w:iCs/>
        </w:rPr>
        <w:t xml:space="preserve">for i=0 to N-1: </w:t>
      </w:r>
    </w:p>
    <w:p w14:paraId="6B9BBDFD" w14:textId="77777777" w:rsidR="00DB5FDA" w:rsidRPr="00DB5FDA" w:rsidRDefault="00DB5FDA" w:rsidP="00DB5FDA">
      <w:pPr>
        <w:pStyle w:val="NormalWeb"/>
        <w:spacing w:line="276" w:lineRule="auto"/>
        <w:ind w:left="720"/>
        <w:rPr>
          <w:rFonts w:ascii="COURIER OBLIQUE" w:hAnsi="COURIER OBLIQUE"/>
          <w:i/>
          <w:iCs/>
        </w:rPr>
      </w:pPr>
      <w:r w:rsidRPr="00DB5FDA">
        <w:rPr>
          <w:rFonts w:ascii="COURIER OBLIQUE" w:hAnsi="COURIER OBLIQUE"/>
          <w:i/>
          <w:iCs/>
        </w:rPr>
        <w:t xml:space="preserve">create thread I with parameter I </w:t>
      </w:r>
    </w:p>
    <w:p w14:paraId="50D473DE" w14:textId="77777777" w:rsidR="00DB5FDA" w:rsidRPr="00DB5FDA" w:rsidRDefault="00DB5FDA" w:rsidP="00DB5FDA">
      <w:pPr>
        <w:pStyle w:val="NormalWeb"/>
        <w:numPr>
          <w:ilvl w:val="0"/>
          <w:numId w:val="12"/>
        </w:numPr>
        <w:spacing w:line="276" w:lineRule="auto"/>
        <w:rPr>
          <w:rFonts w:ascii="COURIER OBLIQUE" w:hAnsi="COURIER OBLIQUE"/>
          <w:i/>
          <w:iCs/>
        </w:rPr>
      </w:pPr>
      <w:r w:rsidRPr="00DB5FDA">
        <w:rPr>
          <w:rFonts w:ascii="COURIER OBLIQUE" w:hAnsi="COURIER OBLIQUE"/>
          <w:i/>
          <w:iCs/>
        </w:rPr>
        <w:t xml:space="preserve">for i=0 to N-1: </w:t>
      </w:r>
    </w:p>
    <w:p w14:paraId="016DE74A" w14:textId="77777777" w:rsidR="00DB5FDA" w:rsidRPr="00DB5FDA" w:rsidRDefault="00DB5FDA" w:rsidP="00DB5FDA">
      <w:pPr>
        <w:pStyle w:val="NormalWeb"/>
        <w:spacing w:line="276" w:lineRule="auto"/>
        <w:ind w:left="720"/>
        <w:rPr>
          <w:rFonts w:ascii="COURIER OBLIQUE" w:hAnsi="COURIER OBLIQUE"/>
          <w:i/>
          <w:iCs/>
        </w:rPr>
      </w:pPr>
      <w:r w:rsidRPr="00DB5FDA">
        <w:rPr>
          <w:rFonts w:ascii="COURIER OBLIQUE" w:hAnsi="COURIER OBLIQUE"/>
          <w:i/>
          <w:iCs/>
        </w:rPr>
        <w:t xml:space="preserve">Join thread I </w:t>
      </w:r>
    </w:p>
    <w:p w14:paraId="278C6591" w14:textId="5852C7C4" w:rsidR="00DB5FDA" w:rsidRPr="00913AE6" w:rsidRDefault="00DB5FDA" w:rsidP="00913AE6">
      <w:pPr>
        <w:pStyle w:val="NormalWeb"/>
        <w:numPr>
          <w:ilvl w:val="0"/>
          <w:numId w:val="12"/>
        </w:numPr>
        <w:spacing w:line="276" w:lineRule="auto"/>
        <w:rPr>
          <w:rFonts w:ascii="COURIER OBLIQUE" w:hAnsi="COURIER OBLIQUE"/>
          <w:i/>
          <w:iCs/>
        </w:rPr>
      </w:pPr>
      <w:r w:rsidRPr="00DB5FDA">
        <w:rPr>
          <w:rFonts w:ascii="COURIER OBLIQUE" w:hAnsi="COURIER OBLIQUE"/>
          <w:i/>
          <w:iCs/>
        </w:rPr>
        <w:t xml:space="preserve">end </w:t>
      </w:r>
    </w:p>
    <w:p w14:paraId="78879F94" w14:textId="190D3725" w:rsidR="00D80B63" w:rsidRDefault="00D80B63" w:rsidP="00D80B63">
      <w:pPr>
        <w:numPr>
          <w:ilvl w:val="0"/>
          <w:numId w:val="7"/>
        </w:numPr>
        <w:tabs>
          <w:tab w:val="left" w:pos="360"/>
          <w:tab w:val="left" w:pos="720"/>
        </w:tabs>
        <w:autoSpaceDE w:val="0"/>
        <w:autoSpaceDN w:val="0"/>
        <w:adjustRightInd w:val="0"/>
        <w:spacing w:after="160" w:line="360" w:lineRule="auto"/>
        <w:ind w:hanging="720"/>
        <w:jc w:val="both"/>
        <w:rPr>
          <w:rFonts w:ascii="Calibri" w:hAnsi="Calibri" w:cs="Calibri"/>
          <w:color w:val="000000"/>
          <w:sz w:val="22"/>
          <w:szCs w:val="22"/>
          <w:lang w:val="en-GB"/>
        </w:rPr>
      </w:pPr>
      <w:r>
        <w:rPr>
          <w:rFonts w:ascii="Calibri" w:hAnsi="Calibri" w:cs="Calibri"/>
          <w:color w:val="000000"/>
          <w:sz w:val="22"/>
          <w:szCs w:val="22"/>
          <w:lang w:val="en-GB"/>
        </w:rPr>
        <w:t>Presentation of Results</w:t>
      </w:r>
    </w:p>
    <w:p w14:paraId="2B09574A" w14:textId="0F082ED0" w:rsidR="00B86AF7" w:rsidRDefault="00B86AF7" w:rsidP="00B86AF7">
      <w:pPr>
        <w:tabs>
          <w:tab w:val="left" w:pos="360"/>
          <w:tab w:val="left" w:pos="720"/>
        </w:tabs>
        <w:autoSpaceDE w:val="0"/>
        <w:autoSpaceDN w:val="0"/>
        <w:adjustRightInd w:val="0"/>
        <w:spacing w:after="160" w:line="360" w:lineRule="auto"/>
        <w:jc w:val="both"/>
        <w:rPr>
          <w:rFonts w:ascii="Calibri" w:hAnsi="Calibri" w:cs="Calibri"/>
          <w:b/>
          <w:bCs/>
          <w:color w:val="000000"/>
          <w:sz w:val="28"/>
          <w:szCs w:val="28"/>
          <w:lang w:val="en-GB"/>
        </w:rPr>
      </w:pPr>
      <w:r w:rsidRPr="00E26A56">
        <w:rPr>
          <w:rFonts w:ascii="Calibri" w:hAnsi="Calibri" w:cs="Calibri"/>
          <w:b/>
          <w:bCs/>
          <w:color w:val="000000"/>
          <w:sz w:val="28"/>
          <w:szCs w:val="28"/>
          <w:lang w:val="en-GB"/>
        </w:rPr>
        <w:t xml:space="preserve">Code </w:t>
      </w:r>
    </w:p>
    <w:p w14:paraId="0C9610C7" w14:textId="77777777" w:rsidR="00C828F4" w:rsidRDefault="001349A0" w:rsidP="00C828F4">
      <w:pPr>
        <w:keepNext/>
        <w:tabs>
          <w:tab w:val="left" w:pos="360"/>
          <w:tab w:val="left" w:pos="720"/>
        </w:tabs>
        <w:autoSpaceDE w:val="0"/>
        <w:autoSpaceDN w:val="0"/>
        <w:adjustRightInd w:val="0"/>
        <w:spacing w:after="160" w:line="360" w:lineRule="auto"/>
        <w:jc w:val="center"/>
      </w:pPr>
      <w:r>
        <w:rPr>
          <w:rFonts w:ascii="Calibri" w:hAnsi="Calibri" w:cs="Calibri"/>
          <w:b/>
          <w:bCs/>
          <w:noProof/>
          <w:color w:val="000000"/>
          <w:sz w:val="28"/>
          <w:szCs w:val="28"/>
          <w:lang w:val="en-GB"/>
        </w:rPr>
        <w:drawing>
          <wp:inline distT="0" distB="0" distL="0" distR="0" wp14:anchorId="4B5762C3" wp14:editId="46E43E5B">
            <wp:extent cx="2922945" cy="271590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31895" cy="2724220"/>
                    </a:xfrm>
                    <a:prstGeom prst="rect">
                      <a:avLst/>
                    </a:prstGeom>
                  </pic:spPr>
                </pic:pic>
              </a:graphicData>
            </a:graphic>
          </wp:inline>
        </w:drawing>
      </w:r>
    </w:p>
    <w:p w14:paraId="3414AD3A" w14:textId="712406CE" w:rsidR="001349A0" w:rsidRPr="00C828F4" w:rsidRDefault="00C828F4" w:rsidP="00C828F4">
      <w:pPr>
        <w:pStyle w:val="Caption"/>
        <w:jc w:val="center"/>
        <w:rPr>
          <w:rFonts w:ascii="Calibri" w:hAnsi="Calibri" w:cs="Calibri"/>
          <w:b/>
          <w:bCs/>
          <w:i w:val="0"/>
          <w:iCs w:val="0"/>
          <w:color w:val="000000"/>
          <w:sz w:val="28"/>
          <w:szCs w:val="28"/>
          <w:lang w:val="en-GB"/>
        </w:rPr>
      </w:pPr>
      <w:r w:rsidRPr="00C828F4">
        <w:rPr>
          <w:i w:val="0"/>
          <w:iCs w:val="0"/>
        </w:rPr>
        <w:t xml:space="preserve">Figure </w:t>
      </w:r>
      <w:r w:rsidRPr="00C828F4">
        <w:rPr>
          <w:i w:val="0"/>
          <w:iCs w:val="0"/>
        </w:rPr>
        <w:fldChar w:fldCharType="begin"/>
      </w:r>
      <w:r w:rsidRPr="00C828F4">
        <w:rPr>
          <w:i w:val="0"/>
          <w:iCs w:val="0"/>
        </w:rPr>
        <w:instrText xml:space="preserve"> SEQ Figure \* ARABIC </w:instrText>
      </w:r>
      <w:r w:rsidRPr="00C828F4">
        <w:rPr>
          <w:i w:val="0"/>
          <w:iCs w:val="0"/>
        </w:rPr>
        <w:fldChar w:fldCharType="separate"/>
      </w:r>
      <w:r w:rsidR="00F722F2">
        <w:rPr>
          <w:i w:val="0"/>
          <w:iCs w:val="0"/>
          <w:noProof/>
        </w:rPr>
        <w:t>1</w:t>
      </w:r>
      <w:r w:rsidRPr="00C828F4">
        <w:rPr>
          <w:i w:val="0"/>
          <w:iCs w:val="0"/>
        </w:rPr>
        <w:fldChar w:fldCharType="end"/>
      </w:r>
      <w:r w:rsidRPr="00C828F4">
        <w:rPr>
          <w:i w:val="0"/>
          <w:iCs w:val="0"/>
        </w:rPr>
        <w:t xml:space="preserve"> C Code for the given problem statement</w:t>
      </w:r>
    </w:p>
    <w:p w14:paraId="0BA4BBD3" w14:textId="2B854E2C" w:rsidR="000B7006" w:rsidRDefault="000B7006" w:rsidP="000B7006">
      <w:pPr>
        <w:pStyle w:val="NormalWeb"/>
        <w:spacing w:line="276" w:lineRule="auto"/>
        <w:rPr>
          <w:rFonts w:asciiTheme="minorHAnsi" w:hAnsiTheme="minorHAnsi" w:cstheme="minorHAnsi"/>
          <w:b/>
          <w:bCs/>
        </w:rPr>
      </w:pPr>
      <w:r w:rsidRPr="000B7006">
        <w:rPr>
          <w:rFonts w:asciiTheme="minorHAnsi" w:hAnsiTheme="minorHAnsi" w:cstheme="minorHAnsi"/>
          <w:b/>
          <w:bCs/>
        </w:rPr>
        <w:lastRenderedPageBreak/>
        <w:t>Function test</w:t>
      </w:r>
    </w:p>
    <w:p w14:paraId="225110A7" w14:textId="77777777" w:rsidR="00C828F4" w:rsidRDefault="00C77C85" w:rsidP="00C828F4">
      <w:pPr>
        <w:pStyle w:val="NormalWeb"/>
        <w:keepNext/>
        <w:spacing w:line="276" w:lineRule="auto"/>
        <w:jc w:val="center"/>
      </w:pPr>
      <w:r>
        <w:rPr>
          <w:rFonts w:asciiTheme="minorHAnsi" w:hAnsiTheme="minorHAnsi" w:cstheme="minorHAnsi"/>
          <w:b/>
          <w:bCs/>
          <w:noProof/>
        </w:rPr>
        <w:drawing>
          <wp:inline distT="0" distB="0" distL="0" distR="0" wp14:anchorId="2714C2E3" wp14:editId="74F47C8A">
            <wp:extent cx="4223084" cy="104043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59828" cy="1049484"/>
                    </a:xfrm>
                    <a:prstGeom prst="rect">
                      <a:avLst/>
                    </a:prstGeom>
                  </pic:spPr>
                </pic:pic>
              </a:graphicData>
            </a:graphic>
          </wp:inline>
        </w:drawing>
      </w:r>
    </w:p>
    <w:p w14:paraId="230196F0" w14:textId="10C0093C" w:rsidR="000B7006" w:rsidRPr="00C828F4" w:rsidRDefault="00C828F4" w:rsidP="00C828F4">
      <w:pPr>
        <w:pStyle w:val="Caption"/>
        <w:jc w:val="center"/>
        <w:rPr>
          <w:rFonts w:cstheme="minorHAnsi"/>
          <w:b/>
          <w:bCs/>
          <w:i w:val="0"/>
          <w:iCs w:val="0"/>
        </w:rPr>
      </w:pPr>
      <w:r w:rsidRPr="00C828F4">
        <w:rPr>
          <w:i w:val="0"/>
          <w:iCs w:val="0"/>
        </w:rPr>
        <w:t xml:space="preserve">Figure </w:t>
      </w:r>
      <w:r w:rsidRPr="00C828F4">
        <w:rPr>
          <w:i w:val="0"/>
          <w:iCs w:val="0"/>
        </w:rPr>
        <w:fldChar w:fldCharType="begin"/>
      </w:r>
      <w:r w:rsidRPr="00C828F4">
        <w:rPr>
          <w:i w:val="0"/>
          <w:iCs w:val="0"/>
        </w:rPr>
        <w:instrText xml:space="preserve"> SEQ Figure \* ARABIC </w:instrText>
      </w:r>
      <w:r w:rsidRPr="00C828F4">
        <w:rPr>
          <w:i w:val="0"/>
          <w:iCs w:val="0"/>
        </w:rPr>
        <w:fldChar w:fldCharType="separate"/>
      </w:r>
      <w:r w:rsidR="00F722F2">
        <w:rPr>
          <w:i w:val="0"/>
          <w:iCs w:val="0"/>
          <w:noProof/>
        </w:rPr>
        <w:t>2</w:t>
      </w:r>
      <w:r w:rsidRPr="00C828F4">
        <w:rPr>
          <w:i w:val="0"/>
          <w:iCs w:val="0"/>
        </w:rPr>
        <w:fldChar w:fldCharType="end"/>
      </w:r>
      <w:r w:rsidRPr="00C828F4">
        <w:rPr>
          <w:i w:val="0"/>
          <w:iCs w:val="0"/>
        </w:rPr>
        <w:t xml:space="preserve"> C Code for the given problem statement continued</w:t>
      </w:r>
    </w:p>
    <w:p w14:paraId="2DF09D86" w14:textId="4F478D87" w:rsidR="000B7006" w:rsidRDefault="000B7006" w:rsidP="000B7006">
      <w:pPr>
        <w:pStyle w:val="NormalWeb"/>
        <w:spacing w:line="276" w:lineRule="auto"/>
        <w:rPr>
          <w:rFonts w:asciiTheme="minorHAnsi" w:hAnsiTheme="minorHAnsi" w:cstheme="minorHAnsi"/>
          <w:b/>
          <w:bCs/>
        </w:rPr>
      </w:pPr>
      <w:r w:rsidRPr="000B7006">
        <w:rPr>
          <w:rFonts w:asciiTheme="minorHAnsi" w:hAnsiTheme="minorHAnsi" w:cstheme="minorHAnsi"/>
          <w:b/>
          <w:bCs/>
        </w:rPr>
        <w:t>Function take_fork</w:t>
      </w:r>
    </w:p>
    <w:p w14:paraId="6655A01F" w14:textId="77777777" w:rsidR="00C828F4" w:rsidRDefault="00C77C85" w:rsidP="00C828F4">
      <w:pPr>
        <w:pStyle w:val="NormalWeb"/>
        <w:keepNext/>
        <w:spacing w:line="276" w:lineRule="auto"/>
        <w:jc w:val="center"/>
      </w:pPr>
      <w:r>
        <w:rPr>
          <w:rFonts w:asciiTheme="minorHAnsi" w:hAnsiTheme="minorHAnsi" w:cstheme="minorHAnsi"/>
          <w:b/>
          <w:bCs/>
          <w:noProof/>
        </w:rPr>
        <w:drawing>
          <wp:inline distT="0" distB="0" distL="0" distR="0" wp14:anchorId="217A5B60" wp14:editId="1BB999C7">
            <wp:extent cx="4006516" cy="12614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23418" cy="1266774"/>
                    </a:xfrm>
                    <a:prstGeom prst="rect">
                      <a:avLst/>
                    </a:prstGeom>
                  </pic:spPr>
                </pic:pic>
              </a:graphicData>
            </a:graphic>
          </wp:inline>
        </w:drawing>
      </w:r>
    </w:p>
    <w:p w14:paraId="070D58FA" w14:textId="59C60CC1" w:rsidR="00C77C85" w:rsidRPr="00C828F4" w:rsidRDefault="00C828F4" w:rsidP="00C828F4">
      <w:pPr>
        <w:pStyle w:val="Caption"/>
        <w:jc w:val="center"/>
        <w:rPr>
          <w:rFonts w:cstheme="minorHAnsi"/>
          <w:b/>
          <w:bCs/>
          <w:i w:val="0"/>
          <w:iCs w:val="0"/>
        </w:rPr>
      </w:pPr>
      <w:r w:rsidRPr="00C828F4">
        <w:rPr>
          <w:i w:val="0"/>
          <w:iCs w:val="0"/>
        </w:rPr>
        <w:t xml:space="preserve">Figure </w:t>
      </w:r>
      <w:r w:rsidRPr="00C828F4">
        <w:rPr>
          <w:i w:val="0"/>
          <w:iCs w:val="0"/>
        </w:rPr>
        <w:fldChar w:fldCharType="begin"/>
      </w:r>
      <w:r w:rsidRPr="00C828F4">
        <w:rPr>
          <w:i w:val="0"/>
          <w:iCs w:val="0"/>
        </w:rPr>
        <w:instrText xml:space="preserve"> SEQ Figure \* ARABIC </w:instrText>
      </w:r>
      <w:r w:rsidRPr="00C828F4">
        <w:rPr>
          <w:i w:val="0"/>
          <w:iCs w:val="0"/>
        </w:rPr>
        <w:fldChar w:fldCharType="separate"/>
      </w:r>
      <w:r w:rsidR="00F722F2">
        <w:rPr>
          <w:i w:val="0"/>
          <w:iCs w:val="0"/>
          <w:noProof/>
        </w:rPr>
        <w:t>3</w:t>
      </w:r>
      <w:r w:rsidRPr="00C828F4">
        <w:rPr>
          <w:i w:val="0"/>
          <w:iCs w:val="0"/>
        </w:rPr>
        <w:fldChar w:fldCharType="end"/>
      </w:r>
      <w:r w:rsidRPr="00C828F4">
        <w:rPr>
          <w:i w:val="0"/>
          <w:iCs w:val="0"/>
        </w:rPr>
        <w:t xml:space="preserve"> C Code for the given problem statement continued</w:t>
      </w:r>
    </w:p>
    <w:p w14:paraId="2F1A9F33" w14:textId="261B15A3" w:rsidR="000B7006" w:rsidRDefault="000B7006" w:rsidP="000B7006">
      <w:pPr>
        <w:pStyle w:val="NormalWeb"/>
        <w:spacing w:line="276" w:lineRule="auto"/>
        <w:rPr>
          <w:rFonts w:asciiTheme="minorHAnsi" w:hAnsiTheme="minorHAnsi" w:cstheme="minorHAnsi"/>
          <w:b/>
          <w:bCs/>
        </w:rPr>
      </w:pPr>
      <w:r w:rsidRPr="000B7006">
        <w:rPr>
          <w:rFonts w:asciiTheme="minorHAnsi" w:hAnsiTheme="minorHAnsi" w:cstheme="minorHAnsi"/>
          <w:b/>
          <w:bCs/>
        </w:rPr>
        <w:t>Function put_fork</w:t>
      </w:r>
    </w:p>
    <w:p w14:paraId="78109B1D" w14:textId="77777777" w:rsidR="00C828F4" w:rsidRDefault="00C77C85" w:rsidP="00C828F4">
      <w:pPr>
        <w:pStyle w:val="NormalWeb"/>
        <w:keepNext/>
        <w:spacing w:line="276" w:lineRule="auto"/>
        <w:jc w:val="center"/>
      </w:pPr>
      <w:r>
        <w:rPr>
          <w:rFonts w:asciiTheme="minorHAnsi" w:hAnsiTheme="minorHAnsi" w:cstheme="minorHAnsi"/>
          <w:b/>
          <w:bCs/>
          <w:noProof/>
        </w:rPr>
        <w:drawing>
          <wp:inline distT="0" distB="0" distL="0" distR="0" wp14:anchorId="509E1700" wp14:editId="28B99A2A">
            <wp:extent cx="4547636" cy="10562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04188" cy="1069392"/>
                    </a:xfrm>
                    <a:prstGeom prst="rect">
                      <a:avLst/>
                    </a:prstGeom>
                  </pic:spPr>
                </pic:pic>
              </a:graphicData>
            </a:graphic>
          </wp:inline>
        </w:drawing>
      </w:r>
    </w:p>
    <w:p w14:paraId="7819C522" w14:textId="1EAA559C" w:rsidR="00C77C85" w:rsidRPr="00C828F4" w:rsidRDefault="00C828F4" w:rsidP="00C828F4">
      <w:pPr>
        <w:pStyle w:val="Caption"/>
        <w:jc w:val="center"/>
        <w:rPr>
          <w:rFonts w:cstheme="minorHAnsi"/>
          <w:b/>
          <w:bCs/>
          <w:i w:val="0"/>
          <w:iCs w:val="0"/>
        </w:rPr>
      </w:pPr>
      <w:r w:rsidRPr="00C828F4">
        <w:rPr>
          <w:i w:val="0"/>
          <w:iCs w:val="0"/>
        </w:rPr>
        <w:t xml:space="preserve">Figure </w:t>
      </w:r>
      <w:r w:rsidRPr="00C828F4">
        <w:rPr>
          <w:i w:val="0"/>
          <w:iCs w:val="0"/>
        </w:rPr>
        <w:fldChar w:fldCharType="begin"/>
      </w:r>
      <w:r w:rsidRPr="00C828F4">
        <w:rPr>
          <w:i w:val="0"/>
          <w:iCs w:val="0"/>
        </w:rPr>
        <w:instrText xml:space="preserve"> SEQ Figure \* ARABIC </w:instrText>
      </w:r>
      <w:r w:rsidRPr="00C828F4">
        <w:rPr>
          <w:i w:val="0"/>
          <w:iCs w:val="0"/>
        </w:rPr>
        <w:fldChar w:fldCharType="separate"/>
      </w:r>
      <w:r w:rsidR="00F722F2">
        <w:rPr>
          <w:i w:val="0"/>
          <w:iCs w:val="0"/>
          <w:noProof/>
        </w:rPr>
        <w:t>4</w:t>
      </w:r>
      <w:r w:rsidRPr="00C828F4">
        <w:rPr>
          <w:i w:val="0"/>
          <w:iCs w:val="0"/>
        </w:rPr>
        <w:fldChar w:fldCharType="end"/>
      </w:r>
      <w:r w:rsidRPr="00C828F4">
        <w:rPr>
          <w:i w:val="0"/>
          <w:iCs w:val="0"/>
        </w:rPr>
        <w:t xml:space="preserve"> C Code for the given problem statement continued</w:t>
      </w:r>
    </w:p>
    <w:p w14:paraId="40EC576D" w14:textId="7AF31D6A" w:rsidR="000B7006" w:rsidRDefault="00C77C85" w:rsidP="000B7006">
      <w:pPr>
        <w:pStyle w:val="NormalWeb"/>
        <w:spacing w:line="276" w:lineRule="auto"/>
        <w:rPr>
          <w:rFonts w:asciiTheme="minorHAnsi" w:hAnsiTheme="minorHAnsi" w:cstheme="minorHAnsi"/>
          <w:b/>
          <w:bCs/>
        </w:rPr>
      </w:pPr>
      <w:r w:rsidRPr="000B7006">
        <w:rPr>
          <w:rFonts w:asciiTheme="minorHAnsi" w:hAnsiTheme="minorHAnsi" w:cstheme="minorHAnsi"/>
          <w:b/>
          <w:bCs/>
        </w:rPr>
        <w:t>Function</w:t>
      </w:r>
      <w:r w:rsidR="000B7006" w:rsidRPr="000B7006">
        <w:rPr>
          <w:rFonts w:asciiTheme="minorHAnsi" w:hAnsiTheme="minorHAnsi" w:cstheme="minorHAnsi"/>
          <w:b/>
          <w:bCs/>
        </w:rPr>
        <w:t xml:space="preserve"> philosopher</w:t>
      </w:r>
    </w:p>
    <w:p w14:paraId="3CC8E8DD" w14:textId="77777777" w:rsidR="00C828F4" w:rsidRDefault="00C77C85" w:rsidP="00C828F4">
      <w:pPr>
        <w:pStyle w:val="NormalWeb"/>
        <w:keepNext/>
        <w:spacing w:line="276" w:lineRule="auto"/>
        <w:jc w:val="center"/>
      </w:pPr>
      <w:r>
        <w:rPr>
          <w:rFonts w:asciiTheme="minorHAnsi" w:hAnsiTheme="minorHAnsi" w:cstheme="minorHAnsi"/>
          <w:b/>
          <w:bCs/>
          <w:noProof/>
        </w:rPr>
        <w:drawing>
          <wp:inline distT="0" distB="0" distL="0" distR="0" wp14:anchorId="1DFF6C85" wp14:editId="2BFD62CF">
            <wp:extent cx="2843413" cy="1251284"/>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71744" cy="1263751"/>
                    </a:xfrm>
                    <a:prstGeom prst="rect">
                      <a:avLst/>
                    </a:prstGeom>
                  </pic:spPr>
                </pic:pic>
              </a:graphicData>
            </a:graphic>
          </wp:inline>
        </w:drawing>
      </w:r>
    </w:p>
    <w:p w14:paraId="4532F995" w14:textId="60DDA931" w:rsidR="00C77C85" w:rsidRPr="00C828F4" w:rsidRDefault="00C828F4" w:rsidP="00C828F4">
      <w:pPr>
        <w:pStyle w:val="Caption"/>
        <w:jc w:val="center"/>
        <w:rPr>
          <w:rFonts w:cstheme="minorHAnsi"/>
          <w:b/>
          <w:bCs/>
          <w:i w:val="0"/>
          <w:iCs w:val="0"/>
        </w:rPr>
      </w:pPr>
      <w:r w:rsidRPr="00C828F4">
        <w:rPr>
          <w:i w:val="0"/>
          <w:iCs w:val="0"/>
        </w:rPr>
        <w:t xml:space="preserve">Figure </w:t>
      </w:r>
      <w:r w:rsidRPr="00C828F4">
        <w:rPr>
          <w:i w:val="0"/>
          <w:iCs w:val="0"/>
        </w:rPr>
        <w:fldChar w:fldCharType="begin"/>
      </w:r>
      <w:r w:rsidRPr="00C828F4">
        <w:rPr>
          <w:i w:val="0"/>
          <w:iCs w:val="0"/>
        </w:rPr>
        <w:instrText xml:space="preserve"> SEQ Figure \* ARABIC </w:instrText>
      </w:r>
      <w:r w:rsidRPr="00C828F4">
        <w:rPr>
          <w:i w:val="0"/>
          <w:iCs w:val="0"/>
        </w:rPr>
        <w:fldChar w:fldCharType="separate"/>
      </w:r>
      <w:r w:rsidR="00F722F2">
        <w:rPr>
          <w:i w:val="0"/>
          <w:iCs w:val="0"/>
          <w:noProof/>
        </w:rPr>
        <w:t>5</w:t>
      </w:r>
      <w:r w:rsidRPr="00C828F4">
        <w:rPr>
          <w:i w:val="0"/>
          <w:iCs w:val="0"/>
        </w:rPr>
        <w:fldChar w:fldCharType="end"/>
      </w:r>
      <w:r w:rsidRPr="00C828F4">
        <w:rPr>
          <w:i w:val="0"/>
          <w:iCs w:val="0"/>
        </w:rPr>
        <w:t xml:space="preserve"> C Code for the given problem statement continued</w:t>
      </w:r>
    </w:p>
    <w:p w14:paraId="3172886E" w14:textId="77777777" w:rsidR="00C77C85" w:rsidRDefault="000B7006" w:rsidP="000B7006">
      <w:pPr>
        <w:pStyle w:val="NormalWeb"/>
        <w:spacing w:line="276" w:lineRule="auto"/>
        <w:rPr>
          <w:rFonts w:asciiTheme="minorHAnsi" w:hAnsiTheme="minorHAnsi" w:cstheme="minorHAnsi"/>
          <w:b/>
          <w:bCs/>
        </w:rPr>
      </w:pPr>
      <w:r w:rsidRPr="000B7006">
        <w:rPr>
          <w:rFonts w:asciiTheme="minorHAnsi" w:hAnsiTheme="minorHAnsi" w:cstheme="minorHAnsi"/>
          <w:b/>
          <w:bCs/>
        </w:rPr>
        <w:lastRenderedPageBreak/>
        <w:t>Main functio</w:t>
      </w:r>
      <w:r w:rsidR="00C77C85">
        <w:rPr>
          <w:rFonts w:asciiTheme="minorHAnsi" w:hAnsiTheme="minorHAnsi" w:cstheme="minorHAnsi"/>
          <w:b/>
          <w:bCs/>
        </w:rPr>
        <w:t>n</w:t>
      </w:r>
    </w:p>
    <w:p w14:paraId="50556313" w14:textId="77777777" w:rsidR="00C828F4" w:rsidRDefault="00C77C85" w:rsidP="00C828F4">
      <w:pPr>
        <w:pStyle w:val="NormalWeb"/>
        <w:keepNext/>
        <w:spacing w:line="276" w:lineRule="auto"/>
      </w:pPr>
      <w:r>
        <w:rPr>
          <w:rFonts w:asciiTheme="minorHAnsi" w:hAnsiTheme="minorHAnsi" w:cstheme="minorHAnsi"/>
          <w:b/>
          <w:bCs/>
          <w:noProof/>
        </w:rPr>
        <w:drawing>
          <wp:inline distT="0" distB="0" distL="0" distR="0" wp14:anchorId="3679FDD0" wp14:editId="5AF0319E">
            <wp:extent cx="5943600" cy="32321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3600" cy="3232150"/>
                    </a:xfrm>
                    <a:prstGeom prst="rect">
                      <a:avLst/>
                    </a:prstGeom>
                  </pic:spPr>
                </pic:pic>
              </a:graphicData>
            </a:graphic>
          </wp:inline>
        </w:drawing>
      </w:r>
    </w:p>
    <w:p w14:paraId="43123C8A" w14:textId="026B2945" w:rsidR="00B86AF7" w:rsidRPr="00C828F4" w:rsidRDefault="00C828F4" w:rsidP="00C828F4">
      <w:pPr>
        <w:pStyle w:val="Caption"/>
        <w:jc w:val="center"/>
        <w:rPr>
          <w:rFonts w:cstheme="minorHAnsi"/>
          <w:b/>
          <w:bCs/>
          <w:i w:val="0"/>
          <w:iCs w:val="0"/>
          <w:color w:val="auto"/>
          <w:sz w:val="24"/>
          <w:szCs w:val="24"/>
        </w:rPr>
      </w:pPr>
      <w:r w:rsidRPr="00C828F4">
        <w:rPr>
          <w:i w:val="0"/>
          <w:iCs w:val="0"/>
        </w:rPr>
        <w:t xml:space="preserve">Figure </w:t>
      </w:r>
      <w:r w:rsidRPr="00C828F4">
        <w:rPr>
          <w:i w:val="0"/>
          <w:iCs w:val="0"/>
        </w:rPr>
        <w:fldChar w:fldCharType="begin"/>
      </w:r>
      <w:r w:rsidRPr="00C828F4">
        <w:rPr>
          <w:i w:val="0"/>
          <w:iCs w:val="0"/>
        </w:rPr>
        <w:instrText xml:space="preserve"> SEQ Figure \* ARABIC </w:instrText>
      </w:r>
      <w:r w:rsidRPr="00C828F4">
        <w:rPr>
          <w:i w:val="0"/>
          <w:iCs w:val="0"/>
        </w:rPr>
        <w:fldChar w:fldCharType="separate"/>
      </w:r>
      <w:r w:rsidR="00F722F2">
        <w:rPr>
          <w:i w:val="0"/>
          <w:iCs w:val="0"/>
          <w:noProof/>
        </w:rPr>
        <w:t>6</w:t>
      </w:r>
      <w:r w:rsidRPr="00C828F4">
        <w:rPr>
          <w:i w:val="0"/>
          <w:iCs w:val="0"/>
        </w:rPr>
        <w:fldChar w:fldCharType="end"/>
      </w:r>
      <w:r w:rsidRPr="00C828F4">
        <w:rPr>
          <w:i w:val="0"/>
          <w:iCs w:val="0"/>
        </w:rPr>
        <w:t xml:space="preserve"> C Code for the given problem statement continued</w:t>
      </w:r>
    </w:p>
    <w:p w14:paraId="54ED3EC8" w14:textId="1DC76B44" w:rsidR="00B86AF7" w:rsidRDefault="00B86AF7" w:rsidP="00B86AF7">
      <w:pPr>
        <w:tabs>
          <w:tab w:val="left" w:pos="360"/>
          <w:tab w:val="left" w:pos="720"/>
        </w:tabs>
        <w:autoSpaceDE w:val="0"/>
        <w:autoSpaceDN w:val="0"/>
        <w:adjustRightInd w:val="0"/>
        <w:spacing w:after="160" w:line="360" w:lineRule="auto"/>
        <w:jc w:val="both"/>
        <w:rPr>
          <w:rFonts w:ascii="Calibri" w:hAnsi="Calibri" w:cs="Calibri"/>
          <w:b/>
          <w:bCs/>
          <w:color w:val="000000"/>
          <w:sz w:val="28"/>
          <w:szCs w:val="28"/>
          <w:lang w:val="en-GB"/>
        </w:rPr>
      </w:pPr>
      <w:r w:rsidRPr="00E26A56">
        <w:rPr>
          <w:rFonts w:ascii="Calibri" w:hAnsi="Calibri" w:cs="Calibri"/>
          <w:b/>
          <w:bCs/>
          <w:color w:val="000000"/>
          <w:sz w:val="28"/>
          <w:szCs w:val="28"/>
          <w:lang w:val="en-GB"/>
        </w:rPr>
        <w:t xml:space="preserve">Output </w:t>
      </w:r>
    </w:p>
    <w:p w14:paraId="03DB4CFB" w14:textId="28192A8E" w:rsidR="00B0705E" w:rsidRDefault="00D12B11" w:rsidP="00D12B11">
      <w:pPr>
        <w:tabs>
          <w:tab w:val="left" w:pos="360"/>
          <w:tab w:val="left" w:pos="720"/>
        </w:tabs>
        <w:autoSpaceDE w:val="0"/>
        <w:autoSpaceDN w:val="0"/>
        <w:adjustRightInd w:val="0"/>
        <w:spacing w:after="160" w:line="360" w:lineRule="auto"/>
        <w:jc w:val="both"/>
        <w:rPr>
          <w:rFonts w:ascii="Calibri" w:hAnsi="Calibri" w:cs="Calibri"/>
          <w:b/>
          <w:bCs/>
          <w:color w:val="000000"/>
          <w:sz w:val="28"/>
          <w:szCs w:val="28"/>
          <w:lang w:val="en-GB"/>
        </w:rPr>
      </w:pPr>
      <w:r>
        <w:rPr>
          <w:rFonts w:ascii="Calibri" w:hAnsi="Calibri" w:cs="Calibri"/>
          <w:b/>
          <w:bCs/>
          <w:noProof/>
          <w:color w:val="000000"/>
          <w:sz w:val="28"/>
          <w:szCs w:val="28"/>
          <w:lang w:val="en-GB"/>
        </w:rPr>
        <mc:AlternateContent>
          <mc:Choice Requires="wps">
            <w:drawing>
              <wp:anchor distT="0" distB="0" distL="114300" distR="114300" simplePos="0" relativeHeight="251659264" behindDoc="0" locked="0" layoutInCell="1" allowOverlap="1" wp14:anchorId="01CCB656" wp14:editId="0686DF91">
                <wp:simplePos x="0" y="0"/>
                <wp:positionH relativeFrom="column">
                  <wp:posOffset>95534</wp:posOffset>
                </wp:positionH>
                <wp:positionV relativeFrom="paragraph">
                  <wp:posOffset>390497</wp:posOffset>
                </wp:positionV>
                <wp:extent cx="6155055" cy="327546"/>
                <wp:effectExtent l="0" t="0" r="17145" b="15875"/>
                <wp:wrapNone/>
                <wp:docPr id="8" name="Text Box 8"/>
                <wp:cNvGraphicFramePr/>
                <a:graphic xmlns:a="http://schemas.openxmlformats.org/drawingml/2006/main">
                  <a:graphicData uri="http://schemas.microsoft.com/office/word/2010/wordprocessingShape">
                    <wps:wsp>
                      <wps:cNvSpPr txBox="1"/>
                      <wps:spPr>
                        <a:xfrm>
                          <a:off x="0" y="0"/>
                          <a:ext cx="6155055" cy="327546"/>
                        </a:xfrm>
                        <a:prstGeom prst="rect">
                          <a:avLst/>
                        </a:prstGeom>
                        <a:solidFill>
                          <a:schemeClr val="lt1"/>
                        </a:solidFill>
                        <a:ln w="6350">
                          <a:solidFill>
                            <a:prstClr val="black"/>
                          </a:solidFill>
                        </a:ln>
                      </wps:spPr>
                      <wps:txbx>
                        <w:txbxContent>
                          <w:p w14:paraId="16048631" w14:textId="126E4D13" w:rsidR="00D12B11" w:rsidRPr="00D12B11" w:rsidRDefault="00D12B11" w:rsidP="00D12B11">
                            <w:pPr>
                              <w:rPr>
                                <w:rFonts w:ascii="COURIER OBLIQUE" w:hAnsi="COURIER OBLIQUE"/>
                                <w:i/>
                                <w:iCs/>
                              </w:rPr>
                            </w:pPr>
                            <w:r w:rsidRPr="00D12B11">
                              <w:rPr>
                                <w:rFonts w:ascii="COURIER OBLIQUE" w:hAnsi="COURIER OBLIQUE"/>
                                <w:i/>
                                <w:iCs/>
                              </w:rPr>
                              <w:t xml:space="preserve">&gt;&gt; </w:t>
                            </w:r>
                            <w:proofErr w:type="spellStart"/>
                            <w:r w:rsidRPr="00D12B11">
                              <w:rPr>
                                <w:rFonts w:ascii="COURIER OBLIQUE" w:hAnsi="COURIER OBLIQUE"/>
                                <w:i/>
                                <w:iCs/>
                              </w:rPr>
                              <w:t>gcc</w:t>
                            </w:r>
                            <w:proofErr w:type="spellEnd"/>
                            <w:r w:rsidRPr="00D12B11">
                              <w:rPr>
                                <w:rFonts w:ascii="COURIER OBLIQUE" w:hAnsi="COURIER OBLIQUE"/>
                                <w:i/>
                                <w:iCs/>
                              </w:rPr>
                              <w:t xml:space="preserve"> -W -Wall </w:t>
                            </w:r>
                            <w:proofErr w:type="spellStart"/>
                            <w:r w:rsidRPr="00D12B11">
                              <w:rPr>
                                <w:rFonts w:ascii="COURIER OBLIQUE" w:hAnsi="COURIER OBLIQUE"/>
                                <w:i/>
                                <w:iCs/>
                              </w:rPr>
                              <w:t>filename.c</w:t>
                            </w:r>
                            <w:proofErr w:type="spellEnd"/>
                            <w:r w:rsidRPr="00D12B11">
                              <w:rPr>
                                <w:rFonts w:ascii="COURIER OBLIQUE" w:hAnsi="COURIER OBLIQUE"/>
                                <w:i/>
                                <w:iCs/>
                              </w:rPr>
                              <w:t xml:space="preserve"> -o filename -</w:t>
                            </w:r>
                            <w:proofErr w:type="spellStart"/>
                            <w:r w:rsidRPr="00D12B11">
                              <w:rPr>
                                <w:rFonts w:ascii="COURIER OBLIQUE" w:hAnsi="COURIER OBLIQUE"/>
                                <w:i/>
                                <w:iCs/>
                              </w:rPr>
                              <w:t>pthread</w:t>
                            </w:r>
                            <w:proofErr w:type="spellEnd"/>
                            <w:r w:rsidRPr="00D12B11">
                              <w:rPr>
                                <w:rFonts w:ascii="COURIER OBLIQUE" w:hAnsi="COURIER OBLIQUE"/>
                                <w:i/>
                                <w:iC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1CCB656" id="_x0000_t202" coordsize="21600,21600" o:spt="202" path="m,l,21600r21600,l21600,xe">
                <v:stroke joinstyle="miter"/>
                <v:path gradientshapeok="t" o:connecttype="rect"/>
              </v:shapetype>
              <v:shape id="Text Box 8" o:spid="_x0000_s1026" type="#_x0000_t202" style="position:absolute;left:0;text-align:left;margin-left:7.5pt;margin-top:30.75pt;width:484.65pt;height:25.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" fillcolor="white [3201]" strokeweight=".5pt">
                <v:textbox>
                  <w:txbxContent>
                    <w:p w14:paraId="16048631" w14:textId="126E4D13" w:rsidR="00D12B11" w:rsidRPr="00D12B11" w:rsidRDefault="00D12B11" w:rsidP="00D12B11">
                      <w:pPr>
                        <w:rPr>
                          <w:rFonts w:ascii="COURIER OBLIQUE" w:hAnsi="COURIER OBLIQUE"/>
                          <w:i/>
                          <w:iCs/>
                        </w:rPr>
                      </w:pPr>
                      <w:r w:rsidRPr="00D12B11">
                        <w:rPr>
                          <w:rFonts w:ascii="COURIER OBLIQUE" w:hAnsi="COURIER OBLIQUE"/>
                          <w:i/>
                          <w:iCs/>
                        </w:rPr>
                        <w:t xml:space="preserve">&gt;&gt; </w:t>
                      </w:r>
                      <w:proofErr w:type="spellStart"/>
                      <w:r w:rsidRPr="00D12B11">
                        <w:rPr>
                          <w:rFonts w:ascii="COURIER OBLIQUE" w:hAnsi="COURIER OBLIQUE"/>
                          <w:i/>
                          <w:iCs/>
                        </w:rPr>
                        <w:t>gcc</w:t>
                      </w:r>
                      <w:proofErr w:type="spellEnd"/>
                      <w:r w:rsidRPr="00D12B11">
                        <w:rPr>
                          <w:rFonts w:ascii="COURIER OBLIQUE" w:hAnsi="COURIER OBLIQUE"/>
                          <w:i/>
                          <w:iCs/>
                        </w:rPr>
                        <w:t xml:space="preserve"> -W -Wall </w:t>
                      </w:r>
                      <w:proofErr w:type="spellStart"/>
                      <w:r w:rsidRPr="00D12B11">
                        <w:rPr>
                          <w:rFonts w:ascii="COURIER OBLIQUE" w:hAnsi="COURIER OBLIQUE"/>
                          <w:i/>
                          <w:iCs/>
                        </w:rPr>
                        <w:t>filename.c</w:t>
                      </w:r>
                      <w:proofErr w:type="spellEnd"/>
                      <w:r w:rsidRPr="00D12B11">
                        <w:rPr>
                          <w:rFonts w:ascii="COURIER OBLIQUE" w:hAnsi="COURIER OBLIQUE"/>
                          <w:i/>
                          <w:iCs/>
                        </w:rPr>
                        <w:t xml:space="preserve"> -o filename -</w:t>
                      </w:r>
                      <w:proofErr w:type="spellStart"/>
                      <w:r w:rsidRPr="00D12B11">
                        <w:rPr>
                          <w:rFonts w:ascii="COURIER OBLIQUE" w:hAnsi="COURIER OBLIQUE"/>
                          <w:i/>
                          <w:iCs/>
                        </w:rPr>
                        <w:t>pthread</w:t>
                      </w:r>
                      <w:proofErr w:type="spellEnd"/>
                      <w:r w:rsidRPr="00D12B11">
                        <w:rPr>
                          <w:rFonts w:ascii="COURIER OBLIQUE" w:hAnsi="COURIER OBLIQUE"/>
                          <w:i/>
                          <w:iCs/>
                        </w:rPr>
                        <w:t xml:space="preserve">    </w:t>
                      </w:r>
                    </w:p>
                  </w:txbxContent>
                </v:textbox>
              </v:shape>
            </w:pict>
          </mc:Fallback>
        </mc:AlternateContent>
      </w:r>
      <w:r w:rsidR="00B0705E">
        <w:rPr>
          <w:rFonts w:ascii="Calibri" w:hAnsi="Calibri" w:cs="Calibri"/>
          <w:b/>
          <w:bCs/>
          <w:color w:val="000000"/>
          <w:sz w:val="28"/>
          <w:szCs w:val="28"/>
          <w:lang w:val="en-GB"/>
        </w:rPr>
        <w:t xml:space="preserve">To Run this C Program </w:t>
      </w:r>
    </w:p>
    <w:p w14:paraId="480D9E5B" w14:textId="583F8CBE" w:rsidR="00D12B11" w:rsidRPr="00D12B11" w:rsidRDefault="00D12B11" w:rsidP="00B86AF7">
      <w:pPr>
        <w:tabs>
          <w:tab w:val="left" w:pos="360"/>
          <w:tab w:val="left" w:pos="720"/>
        </w:tabs>
        <w:autoSpaceDE w:val="0"/>
        <w:autoSpaceDN w:val="0"/>
        <w:adjustRightInd w:val="0"/>
        <w:spacing w:after="160" w:line="360" w:lineRule="auto"/>
        <w:jc w:val="both"/>
        <w:rPr>
          <w:rFonts w:ascii="Calibri" w:hAnsi="Calibri" w:cs="Calibri"/>
          <w:b/>
          <w:bCs/>
          <w:color w:val="000000"/>
          <w:sz w:val="28"/>
          <w:szCs w:val="28"/>
          <w:lang w:val="en-GB"/>
        </w:rPr>
      </w:pPr>
    </w:p>
    <w:p w14:paraId="593A9BEC" w14:textId="68824CCB" w:rsidR="00D12B11" w:rsidRDefault="00D12B11" w:rsidP="00B86AF7">
      <w:pPr>
        <w:tabs>
          <w:tab w:val="left" w:pos="360"/>
          <w:tab w:val="left" w:pos="720"/>
        </w:tabs>
        <w:autoSpaceDE w:val="0"/>
        <w:autoSpaceDN w:val="0"/>
        <w:adjustRightInd w:val="0"/>
        <w:spacing w:after="160" w:line="360" w:lineRule="auto"/>
        <w:jc w:val="both"/>
        <w:rPr>
          <w:rFonts w:ascii="Calibri" w:hAnsi="Calibri" w:cs="Calibri"/>
          <w:color w:val="000000"/>
          <w:sz w:val="28"/>
          <w:szCs w:val="28"/>
          <w:lang w:val="en-GB"/>
        </w:rPr>
      </w:pPr>
      <w:r>
        <w:rPr>
          <w:rFonts w:ascii="Calibri" w:hAnsi="Calibri" w:cs="Calibri"/>
          <w:b/>
          <w:bCs/>
          <w:noProof/>
          <w:color w:val="000000"/>
          <w:sz w:val="28"/>
          <w:szCs w:val="28"/>
          <w:lang w:val="en-GB"/>
        </w:rPr>
        <mc:AlternateContent>
          <mc:Choice Requires="wps">
            <w:drawing>
              <wp:anchor distT="0" distB="0" distL="114300" distR="114300" simplePos="0" relativeHeight="251661312" behindDoc="0" locked="0" layoutInCell="1" allowOverlap="1" wp14:anchorId="1CCC8A1D" wp14:editId="6EE56370">
                <wp:simplePos x="0" y="0"/>
                <wp:positionH relativeFrom="column">
                  <wp:posOffset>97524</wp:posOffset>
                </wp:positionH>
                <wp:positionV relativeFrom="paragraph">
                  <wp:posOffset>343308</wp:posOffset>
                </wp:positionV>
                <wp:extent cx="6155055" cy="327546"/>
                <wp:effectExtent l="0" t="0" r="17145" b="15875"/>
                <wp:wrapNone/>
                <wp:docPr id="9" name="Text Box 9"/>
                <wp:cNvGraphicFramePr/>
                <a:graphic xmlns:a="http://schemas.openxmlformats.org/drawingml/2006/main">
                  <a:graphicData uri="http://schemas.microsoft.com/office/word/2010/wordprocessingShape">
                    <wps:wsp>
                      <wps:cNvSpPr txBox="1"/>
                      <wps:spPr>
                        <a:xfrm>
                          <a:off x="0" y="0"/>
                          <a:ext cx="6155055" cy="327546"/>
                        </a:xfrm>
                        <a:prstGeom prst="rect">
                          <a:avLst/>
                        </a:prstGeom>
                        <a:solidFill>
                          <a:schemeClr val="lt1"/>
                        </a:solidFill>
                        <a:ln w="6350">
                          <a:solidFill>
                            <a:prstClr val="black"/>
                          </a:solidFill>
                        </a:ln>
                      </wps:spPr>
                      <wps:txbx>
                        <w:txbxContent>
                          <w:p w14:paraId="0CFB4108" w14:textId="434BB3A1" w:rsidR="00D12B11" w:rsidRPr="00D12B11" w:rsidRDefault="00D12B11" w:rsidP="00D12B11">
                            <w:pPr>
                              <w:rPr>
                                <w:rFonts w:ascii="COURIER OBLIQUE" w:hAnsi="COURIER OBLIQUE"/>
                                <w:i/>
                                <w:iCs/>
                              </w:rPr>
                            </w:pPr>
                            <w:r w:rsidRPr="00D12B11">
                              <w:rPr>
                                <w:rFonts w:ascii="COURIER OBLIQUE" w:hAnsi="COURIER OBLIQUE"/>
                                <w:i/>
                                <w:iCs/>
                              </w:rPr>
                              <w:t xml:space="preserve">&gt;&gt; </w:t>
                            </w:r>
                            <w:r>
                              <w:rPr>
                                <w:rFonts w:ascii="COURIER OBLIQUE" w:hAnsi="COURIER OBLIQUE"/>
                                <w:i/>
                                <w:iCs/>
                              </w:rPr>
                              <w:t>./filename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CC8A1D" id="Text Box 9" o:spid="_x0000_s1027" type="#_x0000_t202" style="position:absolute;left:0;text-align:left;margin-left:7.7pt;margin-top:27.05pt;width:484.65pt;height:25.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" fillcolor="white [3201]" strokeweight=".5pt">
                <v:textbox>
                  <w:txbxContent>
                    <w:p w14:paraId="0CFB4108" w14:textId="434BB3A1" w:rsidR="00D12B11" w:rsidRPr="00D12B11" w:rsidRDefault="00D12B11" w:rsidP="00D12B11">
                      <w:pPr>
                        <w:rPr>
                          <w:rFonts w:ascii="COURIER OBLIQUE" w:hAnsi="COURIER OBLIQUE"/>
                          <w:i/>
                          <w:iCs/>
                        </w:rPr>
                      </w:pPr>
                      <w:r w:rsidRPr="00D12B11">
                        <w:rPr>
                          <w:rFonts w:ascii="COURIER OBLIQUE" w:hAnsi="COURIER OBLIQUE"/>
                          <w:i/>
                          <w:iCs/>
                        </w:rPr>
                        <w:t xml:space="preserve">&gt;&gt; </w:t>
                      </w:r>
                      <w:r>
                        <w:rPr>
                          <w:rFonts w:ascii="COURIER OBLIQUE" w:hAnsi="COURIER OBLIQUE"/>
                          <w:i/>
                          <w:iCs/>
                        </w:rPr>
                        <w:t>./filename</w:t>
                      </w:r>
                    </w:p>
                  </w:txbxContent>
                </v:textbox>
              </v:shape>
            </w:pict>
          </mc:Fallback>
        </mc:AlternateContent>
      </w:r>
      <w:r>
        <w:rPr>
          <w:rFonts w:ascii="Calibri" w:hAnsi="Calibri" w:cs="Calibri"/>
          <w:color w:val="000000"/>
          <w:sz w:val="28"/>
          <w:szCs w:val="28"/>
          <w:lang w:val="en-GB"/>
        </w:rPr>
        <w:t>Now to run the executable file,</w:t>
      </w:r>
    </w:p>
    <w:p w14:paraId="22BEB8F9" w14:textId="77777777" w:rsidR="00D12B11" w:rsidRPr="00D12B11" w:rsidRDefault="00D12B11" w:rsidP="00B86AF7">
      <w:pPr>
        <w:tabs>
          <w:tab w:val="left" w:pos="360"/>
          <w:tab w:val="left" w:pos="720"/>
        </w:tabs>
        <w:autoSpaceDE w:val="0"/>
        <w:autoSpaceDN w:val="0"/>
        <w:adjustRightInd w:val="0"/>
        <w:spacing w:after="160" w:line="360" w:lineRule="auto"/>
        <w:jc w:val="both"/>
        <w:rPr>
          <w:rFonts w:ascii="Calibri" w:hAnsi="Calibri" w:cs="Calibri"/>
          <w:color w:val="000000"/>
          <w:sz w:val="28"/>
          <w:szCs w:val="28"/>
          <w:lang w:val="en-GB"/>
        </w:rPr>
      </w:pPr>
    </w:p>
    <w:p w14:paraId="23567E49" w14:textId="77777777" w:rsidR="0079479E" w:rsidRDefault="0079479E" w:rsidP="00B86AF7">
      <w:pPr>
        <w:tabs>
          <w:tab w:val="left" w:pos="360"/>
          <w:tab w:val="left" w:pos="720"/>
        </w:tabs>
        <w:autoSpaceDE w:val="0"/>
        <w:autoSpaceDN w:val="0"/>
        <w:adjustRightInd w:val="0"/>
        <w:spacing w:after="160" w:line="360" w:lineRule="auto"/>
        <w:jc w:val="both"/>
        <w:rPr>
          <w:rFonts w:ascii="Calibri" w:hAnsi="Calibri" w:cs="Calibri"/>
          <w:b/>
          <w:bCs/>
          <w:color w:val="000000"/>
          <w:sz w:val="28"/>
          <w:szCs w:val="28"/>
          <w:lang w:val="en-GB"/>
        </w:rPr>
      </w:pPr>
    </w:p>
    <w:p w14:paraId="15737910" w14:textId="77777777" w:rsidR="0079479E" w:rsidRDefault="0079479E" w:rsidP="00B86AF7">
      <w:pPr>
        <w:tabs>
          <w:tab w:val="left" w:pos="360"/>
          <w:tab w:val="left" w:pos="720"/>
        </w:tabs>
        <w:autoSpaceDE w:val="0"/>
        <w:autoSpaceDN w:val="0"/>
        <w:adjustRightInd w:val="0"/>
        <w:spacing w:after="160" w:line="360" w:lineRule="auto"/>
        <w:jc w:val="both"/>
        <w:rPr>
          <w:rFonts w:ascii="Calibri" w:hAnsi="Calibri" w:cs="Calibri"/>
          <w:b/>
          <w:bCs/>
          <w:color w:val="000000"/>
          <w:sz w:val="28"/>
          <w:szCs w:val="28"/>
          <w:lang w:val="en-GB"/>
        </w:rPr>
      </w:pPr>
    </w:p>
    <w:p w14:paraId="0FAD1780" w14:textId="77777777" w:rsidR="0079479E" w:rsidRDefault="0079479E" w:rsidP="00B86AF7">
      <w:pPr>
        <w:tabs>
          <w:tab w:val="left" w:pos="360"/>
          <w:tab w:val="left" w:pos="720"/>
        </w:tabs>
        <w:autoSpaceDE w:val="0"/>
        <w:autoSpaceDN w:val="0"/>
        <w:adjustRightInd w:val="0"/>
        <w:spacing w:after="160" w:line="360" w:lineRule="auto"/>
        <w:jc w:val="both"/>
        <w:rPr>
          <w:rFonts w:ascii="Calibri" w:hAnsi="Calibri" w:cs="Calibri"/>
          <w:b/>
          <w:bCs/>
          <w:color w:val="000000"/>
          <w:sz w:val="28"/>
          <w:szCs w:val="28"/>
          <w:lang w:val="en-GB"/>
        </w:rPr>
      </w:pPr>
    </w:p>
    <w:p w14:paraId="7633F047" w14:textId="77777777" w:rsidR="0079479E" w:rsidRDefault="0079479E" w:rsidP="00B86AF7">
      <w:pPr>
        <w:tabs>
          <w:tab w:val="left" w:pos="360"/>
          <w:tab w:val="left" w:pos="720"/>
        </w:tabs>
        <w:autoSpaceDE w:val="0"/>
        <w:autoSpaceDN w:val="0"/>
        <w:adjustRightInd w:val="0"/>
        <w:spacing w:after="160" w:line="360" w:lineRule="auto"/>
        <w:jc w:val="both"/>
        <w:rPr>
          <w:rFonts w:ascii="Calibri" w:hAnsi="Calibri" w:cs="Calibri"/>
          <w:b/>
          <w:bCs/>
          <w:color w:val="000000"/>
          <w:sz w:val="28"/>
          <w:szCs w:val="28"/>
          <w:lang w:val="en-GB"/>
        </w:rPr>
      </w:pPr>
    </w:p>
    <w:p w14:paraId="2B743513" w14:textId="77777777" w:rsidR="0079479E" w:rsidRDefault="0079479E" w:rsidP="00B86AF7">
      <w:pPr>
        <w:tabs>
          <w:tab w:val="left" w:pos="360"/>
          <w:tab w:val="left" w:pos="720"/>
        </w:tabs>
        <w:autoSpaceDE w:val="0"/>
        <w:autoSpaceDN w:val="0"/>
        <w:adjustRightInd w:val="0"/>
        <w:spacing w:after="160" w:line="360" w:lineRule="auto"/>
        <w:jc w:val="both"/>
        <w:rPr>
          <w:rFonts w:ascii="Calibri" w:hAnsi="Calibri" w:cs="Calibri"/>
          <w:b/>
          <w:bCs/>
          <w:color w:val="000000"/>
          <w:sz w:val="28"/>
          <w:szCs w:val="28"/>
          <w:lang w:val="en-GB"/>
        </w:rPr>
      </w:pPr>
    </w:p>
    <w:p w14:paraId="74090283" w14:textId="4195D0B3" w:rsidR="00B0705E" w:rsidRDefault="00B0705E" w:rsidP="00B86AF7">
      <w:pPr>
        <w:tabs>
          <w:tab w:val="left" w:pos="360"/>
          <w:tab w:val="left" w:pos="720"/>
        </w:tabs>
        <w:autoSpaceDE w:val="0"/>
        <w:autoSpaceDN w:val="0"/>
        <w:adjustRightInd w:val="0"/>
        <w:spacing w:after="160" w:line="360" w:lineRule="auto"/>
        <w:jc w:val="both"/>
        <w:rPr>
          <w:rFonts w:ascii="Calibri" w:hAnsi="Calibri" w:cs="Calibri"/>
          <w:b/>
          <w:bCs/>
          <w:color w:val="000000"/>
          <w:sz w:val="28"/>
          <w:szCs w:val="28"/>
          <w:lang w:val="en-GB"/>
        </w:rPr>
      </w:pPr>
      <w:r>
        <w:rPr>
          <w:rFonts w:ascii="Calibri" w:hAnsi="Calibri" w:cs="Calibri"/>
          <w:b/>
          <w:bCs/>
          <w:color w:val="000000"/>
          <w:sz w:val="28"/>
          <w:szCs w:val="28"/>
          <w:lang w:val="en-GB"/>
        </w:rPr>
        <w:lastRenderedPageBreak/>
        <w:t xml:space="preserve">Result </w:t>
      </w:r>
    </w:p>
    <w:p w14:paraId="39FA2CB9" w14:textId="77777777" w:rsidR="00F722F2" w:rsidRDefault="001F12B5" w:rsidP="00F722F2">
      <w:pPr>
        <w:keepNext/>
        <w:tabs>
          <w:tab w:val="left" w:pos="360"/>
          <w:tab w:val="left" w:pos="720"/>
        </w:tabs>
        <w:autoSpaceDE w:val="0"/>
        <w:autoSpaceDN w:val="0"/>
        <w:adjustRightInd w:val="0"/>
        <w:spacing w:after="160" w:line="360" w:lineRule="auto"/>
        <w:jc w:val="center"/>
      </w:pPr>
      <w:r>
        <w:rPr>
          <w:rFonts w:ascii="Calibri" w:hAnsi="Calibri" w:cs="Calibri"/>
          <w:b/>
          <w:bCs/>
          <w:noProof/>
          <w:color w:val="000000"/>
          <w:sz w:val="28"/>
          <w:szCs w:val="28"/>
          <w:lang w:val="en-GB"/>
        </w:rPr>
        <w:drawing>
          <wp:inline distT="0" distB="0" distL="0" distR="0" wp14:anchorId="1A329746" wp14:editId="7B713BEC">
            <wp:extent cx="3207224" cy="4637992"/>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3208810" cy="4640286"/>
                    </a:xfrm>
                    <a:prstGeom prst="rect">
                      <a:avLst/>
                    </a:prstGeom>
                  </pic:spPr>
                </pic:pic>
              </a:graphicData>
            </a:graphic>
          </wp:inline>
        </w:drawing>
      </w:r>
    </w:p>
    <w:p w14:paraId="3A5F1719" w14:textId="781AAEC7" w:rsidR="001F12B5" w:rsidRPr="000B06B7" w:rsidRDefault="00F722F2" w:rsidP="009422BD">
      <w:pPr>
        <w:pStyle w:val="Caption"/>
        <w:jc w:val="center"/>
        <w:rPr>
          <w:rFonts w:ascii="Calibri" w:hAnsi="Calibri" w:cs="Calibri"/>
          <w:b/>
          <w:bCs/>
          <w:i w:val="0"/>
          <w:iCs w:val="0"/>
          <w:color w:val="000000"/>
          <w:sz w:val="28"/>
          <w:szCs w:val="28"/>
          <w:lang w:val="en-GB"/>
        </w:rPr>
      </w:pPr>
      <w:r w:rsidRPr="000B06B7">
        <w:rPr>
          <w:i w:val="0"/>
          <w:iCs w:val="0"/>
        </w:rPr>
        <w:t xml:space="preserve">Figure </w:t>
      </w:r>
      <w:r w:rsidRPr="000B06B7">
        <w:rPr>
          <w:i w:val="0"/>
          <w:iCs w:val="0"/>
        </w:rPr>
        <w:fldChar w:fldCharType="begin"/>
      </w:r>
      <w:r w:rsidRPr="000B06B7">
        <w:rPr>
          <w:i w:val="0"/>
          <w:iCs w:val="0"/>
        </w:rPr>
        <w:instrText xml:space="preserve"> SEQ Figure \* ARABIC </w:instrText>
      </w:r>
      <w:r w:rsidRPr="000B06B7">
        <w:rPr>
          <w:i w:val="0"/>
          <w:iCs w:val="0"/>
        </w:rPr>
        <w:fldChar w:fldCharType="separate"/>
      </w:r>
      <w:r w:rsidRPr="000B06B7">
        <w:rPr>
          <w:i w:val="0"/>
          <w:iCs w:val="0"/>
          <w:noProof/>
        </w:rPr>
        <w:t>7</w:t>
      </w:r>
      <w:r w:rsidRPr="000B06B7">
        <w:rPr>
          <w:i w:val="0"/>
          <w:iCs w:val="0"/>
        </w:rPr>
        <w:fldChar w:fldCharType="end"/>
      </w:r>
      <w:r w:rsidRPr="000B06B7">
        <w:rPr>
          <w:i w:val="0"/>
          <w:iCs w:val="0"/>
          <w:lang w:val="en-US"/>
        </w:rPr>
        <w:t xml:space="preserve"> C Program Output  for the given problem statement </w:t>
      </w:r>
    </w:p>
    <w:p w14:paraId="0740DE39" w14:textId="77777777" w:rsidR="003337E6" w:rsidRDefault="00D80B63" w:rsidP="0079479E">
      <w:pPr>
        <w:numPr>
          <w:ilvl w:val="0"/>
          <w:numId w:val="7"/>
        </w:numPr>
        <w:tabs>
          <w:tab w:val="left" w:pos="360"/>
          <w:tab w:val="left" w:pos="720"/>
        </w:tabs>
        <w:autoSpaceDE w:val="0"/>
        <w:autoSpaceDN w:val="0"/>
        <w:adjustRightInd w:val="0"/>
        <w:spacing w:after="160" w:line="360" w:lineRule="auto"/>
        <w:ind w:hanging="720"/>
        <w:jc w:val="both"/>
        <w:rPr>
          <w:rFonts w:ascii="Calibri" w:hAnsi="Calibri" w:cs="Calibri"/>
          <w:b/>
          <w:bCs/>
          <w:color w:val="000000"/>
          <w:sz w:val="22"/>
          <w:szCs w:val="22"/>
          <w:lang w:val="en-GB"/>
        </w:rPr>
      </w:pPr>
      <w:r w:rsidRPr="0079479E">
        <w:rPr>
          <w:rFonts w:ascii="Calibri" w:hAnsi="Calibri" w:cs="Calibri"/>
          <w:b/>
          <w:bCs/>
          <w:color w:val="000000"/>
          <w:sz w:val="22"/>
          <w:szCs w:val="22"/>
          <w:lang w:val="en-GB"/>
        </w:rPr>
        <w:t>Analysis and Discussions</w:t>
      </w:r>
    </w:p>
    <w:p w14:paraId="2B8E8A86" w14:textId="5E99EF92" w:rsidR="0079479E" w:rsidRPr="003337E6" w:rsidRDefault="0079479E" w:rsidP="003337E6">
      <w:pPr>
        <w:tabs>
          <w:tab w:val="left" w:pos="360"/>
          <w:tab w:val="left" w:pos="720"/>
        </w:tabs>
        <w:autoSpaceDE w:val="0"/>
        <w:autoSpaceDN w:val="0"/>
        <w:adjustRightInd w:val="0"/>
        <w:spacing w:after="160" w:line="276" w:lineRule="auto"/>
        <w:jc w:val="both"/>
        <w:rPr>
          <w:rFonts w:ascii="Calibri" w:hAnsi="Calibri" w:cs="Calibri"/>
          <w:b/>
          <w:bCs/>
          <w:color w:val="000000"/>
          <w:sz w:val="22"/>
          <w:szCs w:val="22"/>
          <w:lang w:val="en-GB"/>
        </w:rPr>
      </w:pPr>
      <w:r w:rsidRPr="003337E6">
        <w:rPr>
          <w:rFonts w:cstheme="minorHAnsi"/>
        </w:rPr>
        <w:t xml:space="preserve">The dining philosopher is a classic synchronization problem as it demonstrates a large class of concurrency control problems. </w:t>
      </w:r>
    </w:p>
    <w:p w14:paraId="1664F1A7" w14:textId="77777777" w:rsidR="0079479E" w:rsidRPr="0079479E" w:rsidRDefault="0079479E" w:rsidP="003337E6">
      <w:pPr>
        <w:pStyle w:val="NormalWeb"/>
        <w:spacing w:line="276" w:lineRule="auto"/>
        <w:rPr>
          <w:rFonts w:asciiTheme="minorHAnsi" w:hAnsiTheme="minorHAnsi" w:cstheme="minorHAnsi"/>
        </w:rPr>
      </w:pPr>
      <w:r w:rsidRPr="0079479E">
        <w:rPr>
          <w:rFonts w:asciiTheme="minorHAnsi" w:hAnsiTheme="minorHAnsi" w:cstheme="minorHAnsi"/>
        </w:rPr>
        <w:t xml:space="preserve">The Dining Philosopher Problem states that K philosophers seated around a circular table with one fork between each pair of philosophers. There is one fork for each philosopher. A philosopher may eat if he can pick up the two forks adjacent to him. One fork may be picked up by any one of its adjacent followers but not both. </w:t>
      </w:r>
    </w:p>
    <w:p w14:paraId="34640684" w14:textId="6D458B5C" w:rsidR="0079479E" w:rsidRPr="0079479E" w:rsidRDefault="0079479E" w:rsidP="003337E6">
      <w:pPr>
        <w:pStyle w:val="NormalWeb"/>
        <w:spacing w:line="276" w:lineRule="auto"/>
        <w:rPr>
          <w:rFonts w:asciiTheme="minorHAnsi" w:hAnsiTheme="minorHAnsi" w:cstheme="minorHAnsi"/>
        </w:rPr>
      </w:pPr>
      <w:r w:rsidRPr="0079479E">
        <w:rPr>
          <w:rFonts w:asciiTheme="minorHAnsi" w:hAnsiTheme="minorHAnsi" w:cstheme="minorHAnsi"/>
        </w:rPr>
        <w:t xml:space="preserve">It can be implemented with the wait and signal mechanism in semaphores. Although this solution ensures that no two neighbours are eating together, but still possible deadlock, i.e., if </w:t>
      </w:r>
      <w:r w:rsidRPr="0079479E">
        <w:rPr>
          <w:rFonts w:asciiTheme="minorHAnsi" w:hAnsiTheme="minorHAnsi" w:cstheme="minorHAnsi"/>
        </w:rPr>
        <w:lastRenderedPageBreak/>
        <w:t xml:space="preserve">each philosopher hungry and took the forks left, all grades forks = 0, and then every philosopher will take forks right, there will be a deadlock </w:t>
      </w:r>
    </w:p>
    <w:p w14:paraId="0E29E036" w14:textId="77777777" w:rsidR="00690018" w:rsidRDefault="00D80B63" w:rsidP="0079479E">
      <w:pPr>
        <w:numPr>
          <w:ilvl w:val="0"/>
          <w:numId w:val="7"/>
        </w:numPr>
        <w:tabs>
          <w:tab w:val="left" w:pos="360"/>
          <w:tab w:val="left" w:pos="720"/>
        </w:tabs>
        <w:autoSpaceDE w:val="0"/>
        <w:autoSpaceDN w:val="0"/>
        <w:adjustRightInd w:val="0"/>
        <w:spacing w:after="160" w:line="360" w:lineRule="auto"/>
        <w:ind w:hanging="720"/>
        <w:jc w:val="both"/>
        <w:rPr>
          <w:rFonts w:ascii="Calibri" w:hAnsi="Calibri" w:cs="Calibri"/>
          <w:b/>
          <w:bCs/>
          <w:color w:val="000000"/>
          <w:sz w:val="22"/>
          <w:szCs w:val="22"/>
          <w:lang w:val="en-GB"/>
        </w:rPr>
      </w:pPr>
      <w:r w:rsidRPr="0079479E">
        <w:rPr>
          <w:rFonts w:ascii="Calibri" w:hAnsi="Calibri" w:cs="Calibri"/>
          <w:b/>
          <w:bCs/>
          <w:color w:val="000000"/>
          <w:sz w:val="22"/>
          <w:szCs w:val="22"/>
          <w:lang w:val="en-GB"/>
        </w:rPr>
        <w:t>Conclusions</w:t>
      </w:r>
    </w:p>
    <w:p w14:paraId="1B6F0EE4" w14:textId="6D05F890" w:rsidR="000B0642" w:rsidRPr="001F12B5" w:rsidRDefault="0079479E" w:rsidP="003337E6">
      <w:pPr>
        <w:tabs>
          <w:tab w:val="left" w:pos="360"/>
          <w:tab w:val="left" w:pos="720"/>
        </w:tabs>
        <w:autoSpaceDE w:val="0"/>
        <w:autoSpaceDN w:val="0"/>
        <w:adjustRightInd w:val="0"/>
        <w:spacing w:after="160" w:line="276" w:lineRule="auto"/>
        <w:jc w:val="both"/>
        <w:rPr>
          <w:rFonts w:cstheme="minorHAnsi"/>
        </w:rPr>
      </w:pPr>
      <w:r w:rsidRPr="00690018">
        <w:rPr>
          <w:rFonts w:cstheme="minorHAnsi"/>
        </w:rPr>
        <w:t>Dining Philosophers Problem is one of the classic issues in the operating systems. Dining Philosophers Problem can be described as follows there are k philosophers sharing a circular table and they eat and think alternatively. There is a bowl of spaghetti for each of the philosophers and k forks. A philosopher needs both their right and left</w:t>
      </w:r>
      <w:r w:rsidRPr="00690018">
        <w:rPr>
          <w:rFonts w:cstheme="minorHAnsi"/>
        </w:rPr>
        <w:t xml:space="preserve"> </w:t>
      </w:r>
      <w:r w:rsidRPr="00690018">
        <w:rPr>
          <w:rFonts w:cstheme="minorHAnsi"/>
        </w:rPr>
        <w:t xml:space="preserve">fork to eat. A hungry philosopher may only eat if there are both forks are available, otherwise a philosopher puts down their fork and begin thinking again. </w:t>
      </w:r>
    </w:p>
    <w:p w14:paraId="0D1EB597" w14:textId="77777777" w:rsidR="00D80B63" w:rsidRPr="0079479E" w:rsidRDefault="00D80B63" w:rsidP="00D80B63">
      <w:pPr>
        <w:numPr>
          <w:ilvl w:val="0"/>
          <w:numId w:val="7"/>
        </w:numPr>
        <w:tabs>
          <w:tab w:val="left" w:pos="360"/>
          <w:tab w:val="left" w:pos="720"/>
        </w:tabs>
        <w:autoSpaceDE w:val="0"/>
        <w:autoSpaceDN w:val="0"/>
        <w:adjustRightInd w:val="0"/>
        <w:spacing w:after="160" w:line="360" w:lineRule="auto"/>
        <w:ind w:hanging="720"/>
        <w:jc w:val="both"/>
        <w:rPr>
          <w:rFonts w:ascii="Calibri" w:hAnsi="Calibri" w:cs="Calibri"/>
          <w:b/>
          <w:bCs/>
          <w:color w:val="000000"/>
          <w:sz w:val="22"/>
          <w:szCs w:val="22"/>
          <w:lang w:val="en-GB"/>
        </w:rPr>
      </w:pPr>
      <w:r w:rsidRPr="0079479E">
        <w:rPr>
          <w:rFonts w:ascii="Calibri" w:hAnsi="Calibri" w:cs="Calibri"/>
          <w:b/>
          <w:bCs/>
          <w:color w:val="000000"/>
          <w:sz w:val="22"/>
          <w:szCs w:val="22"/>
          <w:lang w:val="en-GB"/>
        </w:rPr>
        <w:t xml:space="preserve">Comments </w:t>
      </w:r>
    </w:p>
    <w:p w14:paraId="3DD6FBAA" w14:textId="4B54E414" w:rsidR="000B0642" w:rsidRDefault="00D80B63" w:rsidP="009E568F">
      <w:pPr>
        <w:autoSpaceDE w:val="0"/>
        <w:autoSpaceDN w:val="0"/>
        <w:adjustRightInd w:val="0"/>
        <w:spacing w:after="160" w:line="360" w:lineRule="auto"/>
        <w:ind w:firstLine="360"/>
        <w:jc w:val="both"/>
        <w:rPr>
          <w:rFonts w:ascii="Calibri" w:hAnsi="Calibri" w:cs="Calibri"/>
          <w:b/>
          <w:bCs/>
          <w:color w:val="000000"/>
          <w:sz w:val="22"/>
          <w:szCs w:val="22"/>
          <w:lang w:val="en-GB"/>
        </w:rPr>
      </w:pPr>
      <w:r w:rsidRPr="0079479E">
        <w:rPr>
          <w:rFonts w:ascii="Calibri" w:hAnsi="Calibri" w:cs="Calibri"/>
          <w:b/>
          <w:bCs/>
          <w:color w:val="000000"/>
          <w:sz w:val="22"/>
          <w:szCs w:val="22"/>
          <w:lang w:val="en-GB"/>
        </w:rPr>
        <w:t>1. Limitations of Experiments</w:t>
      </w:r>
      <w:r w:rsidR="000B0642">
        <w:rPr>
          <w:rFonts w:ascii="Calibri" w:hAnsi="Calibri" w:cs="Calibri"/>
          <w:b/>
          <w:bCs/>
          <w:color w:val="000000"/>
          <w:sz w:val="22"/>
          <w:szCs w:val="22"/>
          <w:lang w:val="en-GB"/>
        </w:rPr>
        <w:t xml:space="preserve"> and Results</w:t>
      </w:r>
    </w:p>
    <w:p w14:paraId="2907B5CE" w14:textId="77777777" w:rsidR="000B0642" w:rsidRPr="000B0642" w:rsidRDefault="000B0642" w:rsidP="000B0642">
      <w:pPr>
        <w:pStyle w:val="ListParagraph"/>
        <w:numPr>
          <w:ilvl w:val="0"/>
          <w:numId w:val="13"/>
        </w:numPr>
        <w:autoSpaceDE w:val="0"/>
        <w:autoSpaceDN w:val="0"/>
        <w:adjustRightInd w:val="0"/>
        <w:spacing w:after="160" w:line="360" w:lineRule="auto"/>
        <w:jc w:val="both"/>
        <w:rPr>
          <w:rFonts w:ascii="Calibri" w:hAnsi="Calibri" w:cs="Calibri"/>
          <w:b/>
          <w:bCs/>
          <w:color w:val="000000"/>
          <w:sz w:val="22"/>
          <w:szCs w:val="22"/>
          <w:lang w:val="en-GB"/>
        </w:rPr>
      </w:pPr>
      <w:r w:rsidRPr="000B0642">
        <w:rPr>
          <w:rFonts w:cstheme="minorHAnsi"/>
        </w:rPr>
        <w:t xml:space="preserve">A deadlock may occur where the system cannot progress anymore due to a formation of a waiting cycle. </w:t>
      </w:r>
    </w:p>
    <w:p w14:paraId="56C9884E" w14:textId="77777777" w:rsidR="000B0642" w:rsidRPr="000B0642" w:rsidRDefault="000B0642" w:rsidP="000B0642">
      <w:pPr>
        <w:pStyle w:val="ListParagraph"/>
        <w:numPr>
          <w:ilvl w:val="0"/>
          <w:numId w:val="13"/>
        </w:numPr>
        <w:autoSpaceDE w:val="0"/>
        <w:autoSpaceDN w:val="0"/>
        <w:adjustRightInd w:val="0"/>
        <w:spacing w:after="160" w:line="360" w:lineRule="auto"/>
        <w:jc w:val="both"/>
        <w:rPr>
          <w:rFonts w:ascii="Calibri" w:hAnsi="Calibri" w:cs="Calibri"/>
          <w:b/>
          <w:bCs/>
          <w:color w:val="000000"/>
          <w:sz w:val="22"/>
          <w:szCs w:val="22"/>
          <w:lang w:val="en-GB"/>
        </w:rPr>
      </w:pPr>
      <w:r w:rsidRPr="000B0642">
        <w:rPr>
          <w:rFonts w:cstheme="minorHAnsi"/>
        </w:rPr>
        <w:t xml:space="preserve">Mutual exclusion ensures that no two neighbouring philosophers can eat at the same time so a philosopher has to wait for its neighbour to complete eating. </w:t>
      </w:r>
    </w:p>
    <w:p w14:paraId="51EC60F4" w14:textId="54FBB131" w:rsidR="000B0642" w:rsidRPr="000B0642" w:rsidRDefault="000B0642" w:rsidP="000B0642">
      <w:pPr>
        <w:pStyle w:val="ListParagraph"/>
        <w:numPr>
          <w:ilvl w:val="0"/>
          <w:numId w:val="13"/>
        </w:numPr>
        <w:autoSpaceDE w:val="0"/>
        <w:autoSpaceDN w:val="0"/>
        <w:adjustRightInd w:val="0"/>
        <w:spacing w:after="160" w:line="360" w:lineRule="auto"/>
        <w:jc w:val="both"/>
        <w:rPr>
          <w:rFonts w:ascii="Calibri" w:hAnsi="Calibri" w:cs="Calibri"/>
          <w:b/>
          <w:bCs/>
          <w:color w:val="000000"/>
          <w:sz w:val="22"/>
          <w:szCs w:val="22"/>
          <w:lang w:val="en-GB"/>
        </w:rPr>
      </w:pPr>
      <w:r w:rsidRPr="000B0642">
        <w:rPr>
          <w:rFonts w:cstheme="minorHAnsi"/>
        </w:rPr>
        <w:t xml:space="preserve">A live lock may occur where some philosopher has no chance to eat anymore from a certain point and thus starves to death. </w:t>
      </w:r>
    </w:p>
    <w:p w14:paraId="2E362286" w14:textId="7BE6D6FC" w:rsidR="00D80B63" w:rsidRPr="0079479E" w:rsidRDefault="005461E8" w:rsidP="009E568F">
      <w:pPr>
        <w:autoSpaceDE w:val="0"/>
        <w:autoSpaceDN w:val="0"/>
        <w:adjustRightInd w:val="0"/>
        <w:spacing w:after="160" w:line="360" w:lineRule="auto"/>
        <w:ind w:firstLine="360"/>
        <w:jc w:val="both"/>
        <w:rPr>
          <w:rFonts w:ascii="Calibri" w:hAnsi="Calibri" w:cs="Calibri"/>
          <w:b/>
          <w:bCs/>
          <w:color w:val="000000"/>
          <w:sz w:val="22"/>
          <w:szCs w:val="22"/>
          <w:lang w:val="en-GB"/>
        </w:rPr>
      </w:pPr>
      <w:r>
        <w:rPr>
          <w:rFonts w:ascii="Calibri" w:hAnsi="Calibri" w:cs="Calibri"/>
          <w:b/>
          <w:bCs/>
          <w:color w:val="000000"/>
          <w:sz w:val="22"/>
          <w:szCs w:val="22"/>
          <w:lang w:val="en-GB"/>
        </w:rPr>
        <w:t>2</w:t>
      </w:r>
      <w:r w:rsidR="00D80B63" w:rsidRPr="0079479E">
        <w:rPr>
          <w:rFonts w:ascii="Calibri" w:hAnsi="Calibri" w:cs="Calibri"/>
          <w:b/>
          <w:bCs/>
          <w:color w:val="000000"/>
          <w:sz w:val="22"/>
          <w:szCs w:val="22"/>
          <w:lang w:val="en-GB"/>
        </w:rPr>
        <w:t>. Learning happened</w:t>
      </w:r>
    </w:p>
    <w:p w14:paraId="77480503" w14:textId="0A7E9F55" w:rsidR="00B20C99" w:rsidRDefault="00C1348A" w:rsidP="009E568F">
      <w:pPr>
        <w:ind w:firstLine="720"/>
      </w:pPr>
      <w:r w:rsidRPr="00C1348A">
        <w:t>In this lab implementation of dinning philosopher problem in C using POSIX threads and semaphore is learnt and executed.</w:t>
      </w:r>
    </w:p>
    <w:sectPr w:rsidR="00B20C99" w:rsidSect="001F5FA0">
      <w:headerReference w:type="default" r:id="rId14"/>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168A78" w14:textId="77777777" w:rsidR="002621FC" w:rsidRDefault="002621FC" w:rsidP="005F215D">
      <w:r>
        <w:separator/>
      </w:r>
    </w:p>
  </w:endnote>
  <w:endnote w:type="continuationSeparator" w:id="0">
    <w:p w14:paraId="0977DB07" w14:textId="77777777" w:rsidR="002621FC" w:rsidRDefault="002621FC" w:rsidP="005F2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OBLIQUE">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A63D6A" w14:textId="77777777" w:rsidR="002621FC" w:rsidRDefault="002621FC" w:rsidP="005F215D">
      <w:r>
        <w:separator/>
      </w:r>
    </w:p>
  </w:footnote>
  <w:footnote w:type="continuationSeparator" w:id="0">
    <w:p w14:paraId="735B4E8B" w14:textId="77777777" w:rsidR="002621FC" w:rsidRDefault="002621FC" w:rsidP="005F21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46AC5" w14:textId="534326EB" w:rsidR="005F215D" w:rsidRPr="005F215D" w:rsidRDefault="005F215D">
    <w:pPr>
      <w:pStyle w:val="Header"/>
      <w:rPr>
        <w:lang w:val="en-US"/>
      </w:rPr>
    </w:pPr>
    <w:r>
      <w:rPr>
        <w:lang w:val="en-US"/>
      </w:rPr>
      <w:t>Name: K Srikanth</w:t>
    </w:r>
    <w:r>
      <w:rPr>
        <w:lang w:val="en-US"/>
      </w:rPr>
      <w:tab/>
    </w:r>
    <w:r>
      <w:rPr>
        <w:lang w:val="en-US"/>
      </w:rPr>
      <w:tab/>
      <w:t xml:space="preserve">Registration </w:t>
    </w:r>
    <w:r w:rsidR="00AE7F4D">
      <w:rPr>
        <w:lang w:val="en-US"/>
      </w:rPr>
      <w:t>Number:</w:t>
    </w:r>
    <w:r>
      <w:rPr>
        <w:lang w:val="en-US"/>
      </w:rPr>
      <w:t xml:space="preserve"> 17ETCS002124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3"/>
      <w:numFmt w:val="decimal"/>
      <w:lvlText w:val="%1."/>
      <w:lvlJc w:val="left"/>
      <w:pPr>
        <w:ind w:left="720" w:hanging="360"/>
      </w:pPr>
    </w:lvl>
    <w:lvl w:ilvl="1" w:tplc="00000192">
      <w:start w:val="1"/>
      <w:numFmt w:val="lowerLetter"/>
      <w:lvlText w:val="%2."/>
      <w:lvlJc w:val="left"/>
      <w:pPr>
        <w:ind w:left="1440" w:hanging="360"/>
      </w:pPr>
    </w:lvl>
    <w:lvl w:ilvl="2" w:tplc="00000193">
      <w:start w:val="1"/>
      <w:numFmt w:val="lowerRoman"/>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54647C3"/>
    <w:multiLevelType w:val="multilevel"/>
    <w:tmpl w:val="702A6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5B49AC"/>
    <w:multiLevelType w:val="multilevel"/>
    <w:tmpl w:val="28DE1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E44DB3"/>
    <w:multiLevelType w:val="hybridMultilevel"/>
    <w:tmpl w:val="F7005E90"/>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0" w15:restartNumberingAfterBreak="0">
    <w:nsid w:val="3BD6304A"/>
    <w:multiLevelType w:val="multilevel"/>
    <w:tmpl w:val="8C8C4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650B3D"/>
    <w:multiLevelType w:val="multilevel"/>
    <w:tmpl w:val="CF6C1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DD5A36"/>
    <w:multiLevelType w:val="multilevel"/>
    <w:tmpl w:val="032AC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2"/>
  </w:num>
  <w:num w:numId="9">
    <w:abstractNumId w:val="11"/>
  </w:num>
  <w:num w:numId="10">
    <w:abstractNumId w:val="8"/>
  </w:num>
  <w:num w:numId="11">
    <w:abstractNumId w:val="7"/>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B63"/>
    <w:rsid w:val="000A40D0"/>
    <w:rsid w:val="000B0642"/>
    <w:rsid w:val="000B06B7"/>
    <w:rsid w:val="000B7006"/>
    <w:rsid w:val="001349A0"/>
    <w:rsid w:val="001A26A3"/>
    <w:rsid w:val="001F12B5"/>
    <w:rsid w:val="002621FC"/>
    <w:rsid w:val="003337E6"/>
    <w:rsid w:val="003642B9"/>
    <w:rsid w:val="004201F8"/>
    <w:rsid w:val="00532ACF"/>
    <w:rsid w:val="005461E8"/>
    <w:rsid w:val="005F215D"/>
    <w:rsid w:val="00690018"/>
    <w:rsid w:val="007048B0"/>
    <w:rsid w:val="0079479E"/>
    <w:rsid w:val="0086605C"/>
    <w:rsid w:val="00913AE6"/>
    <w:rsid w:val="00915D0B"/>
    <w:rsid w:val="009422BD"/>
    <w:rsid w:val="009E568F"/>
    <w:rsid w:val="00A5737A"/>
    <w:rsid w:val="00AE7F4D"/>
    <w:rsid w:val="00B0698F"/>
    <w:rsid w:val="00B0705E"/>
    <w:rsid w:val="00B86AF7"/>
    <w:rsid w:val="00C1348A"/>
    <w:rsid w:val="00C77C85"/>
    <w:rsid w:val="00C828F4"/>
    <w:rsid w:val="00D12B11"/>
    <w:rsid w:val="00D80B63"/>
    <w:rsid w:val="00DB5FDA"/>
    <w:rsid w:val="00DE5256"/>
    <w:rsid w:val="00E26A56"/>
    <w:rsid w:val="00F222C4"/>
    <w:rsid w:val="00F722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AE0B2"/>
  <w15:chartTrackingRefBased/>
  <w15:docId w15:val="{FC4C7FC7-1F4C-B74B-B7EF-92A59937B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5FDA"/>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0B0642"/>
    <w:pPr>
      <w:ind w:left="720"/>
      <w:contextualSpacing/>
    </w:pPr>
  </w:style>
  <w:style w:type="paragraph" w:styleId="Header">
    <w:name w:val="header"/>
    <w:basedOn w:val="Normal"/>
    <w:link w:val="HeaderChar"/>
    <w:uiPriority w:val="99"/>
    <w:unhideWhenUsed/>
    <w:rsid w:val="005F215D"/>
    <w:pPr>
      <w:tabs>
        <w:tab w:val="center" w:pos="4513"/>
        <w:tab w:val="right" w:pos="9026"/>
      </w:tabs>
    </w:pPr>
  </w:style>
  <w:style w:type="character" w:customStyle="1" w:styleId="HeaderChar">
    <w:name w:val="Header Char"/>
    <w:basedOn w:val="DefaultParagraphFont"/>
    <w:link w:val="Header"/>
    <w:uiPriority w:val="99"/>
    <w:rsid w:val="005F215D"/>
  </w:style>
  <w:style w:type="paragraph" w:styleId="Footer">
    <w:name w:val="footer"/>
    <w:basedOn w:val="Normal"/>
    <w:link w:val="FooterChar"/>
    <w:uiPriority w:val="99"/>
    <w:unhideWhenUsed/>
    <w:rsid w:val="005F215D"/>
    <w:pPr>
      <w:tabs>
        <w:tab w:val="center" w:pos="4513"/>
        <w:tab w:val="right" w:pos="9026"/>
      </w:tabs>
    </w:pPr>
  </w:style>
  <w:style w:type="character" w:customStyle="1" w:styleId="FooterChar">
    <w:name w:val="Footer Char"/>
    <w:basedOn w:val="DefaultParagraphFont"/>
    <w:link w:val="Footer"/>
    <w:uiPriority w:val="99"/>
    <w:rsid w:val="005F215D"/>
  </w:style>
  <w:style w:type="paragraph" w:styleId="Caption">
    <w:name w:val="caption"/>
    <w:basedOn w:val="Normal"/>
    <w:next w:val="Normal"/>
    <w:uiPriority w:val="35"/>
    <w:unhideWhenUsed/>
    <w:qFormat/>
    <w:rsid w:val="00C828F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69621">
      <w:bodyDiv w:val="1"/>
      <w:marLeft w:val="0"/>
      <w:marRight w:val="0"/>
      <w:marTop w:val="0"/>
      <w:marBottom w:val="0"/>
      <w:divBdr>
        <w:top w:val="none" w:sz="0" w:space="0" w:color="auto"/>
        <w:left w:val="none" w:sz="0" w:space="0" w:color="auto"/>
        <w:bottom w:val="none" w:sz="0" w:space="0" w:color="auto"/>
        <w:right w:val="none" w:sz="0" w:space="0" w:color="auto"/>
      </w:divBdr>
      <w:divsChild>
        <w:div w:id="451477624">
          <w:marLeft w:val="0"/>
          <w:marRight w:val="0"/>
          <w:marTop w:val="0"/>
          <w:marBottom w:val="0"/>
          <w:divBdr>
            <w:top w:val="none" w:sz="0" w:space="0" w:color="auto"/>
            <w:left w:val="none" w:sz="0" w:space="0" w:color="auto"/>
            <w:bottom w:val="none" w:sz="0" w:space="0" w:color="auto"/>
            <w:right w:val="none" w:sz="0" w:space="0" w:color="auto"/>
          </w:divBdr>
          <w:divsChild>
            <w:div w:id="2034333131">
              <w:marLeft w:val="0"/>
              <w:marRight w:val="0"/>
              <w:marTop w:val="0"/>
              <w:marBottom w:val="0"/>
              <w:divBdr>
                <w:top w:val="none" w:sz="0" w:space="0" w:color="auto"/>
                <w:left w:val="none" w:sz="0" w:space="0" w:color="auto"/>
                <w:bottom w:val="none" w:sz="0" w:space="0" w:color="auto"/>
                <w:right w:val="none" w:sz="0" w:space="0" w:color="auto"/>
              </w:divBdr>
              <w:divsChild>
                <w:div w:id="212973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7638">
      <w:bodyDiv w:val="1"/>
      <w:marLeft w:val="0"/>
      <w:marRight w:val="0"/>
      <w:marTop w:val="0"/>
      <w:marBottom w:val="0"/>
      <w:divBdr>
        <w:top w:val="none" w:sz="0" w:space="0" w:color="auto"/>
        <w:left w:val="none" w:sz="0" w:space="0" w:color="auto"/>
        <w:bottom w:val="none" w:sz="0" w:space="0" w:color="auto"/>
        <w:right w:val="none" w:sz="0" w:space="0" w:color="auto"/>
      </w:divBdr>
      <w:divsChild>
        <w:div w:id="1828470021">
          <w:marLeft w:val="0"/>
          <w:marRight w:val="0"/>
          <w:marTop w:val="0"/>
          <w:marBottom w:val="0"/>
          <w:divBdr>
            <w:top w:val="none" w:sz="0" w:space="0" w:color="auto"/>
            <w:left w:val="none" w:sz="0" w:space="0" w:color="auto"/>
            <w:bottom w:val="none" w:sz="0" w:space="0" w:color="auto"/>
            <w:right w:val="none" w:sz="0" w:space="0" w:color="auto"/>
          </w:divBdr>
          <w:divsChild>
            <w:div w:id="728504745">
              <w:marLeft w:val="0"/>
              <w:marRight w:val="0"/>
              <w:marTop w:val="0"/>
              <w:marBottom w:val="0"/>
              <w:divBdr>
                <w:top w:val="none" w:sz="0" w:space="0" w:color="auto"/>
                <w:left w:val="none" w:sz="0" w:space="0" w:color="auto"/>
                <w:bottom w:val="none" w:sz="0" w:space="0" w:color="auto"/>
                <w:right w:val="none" w:sz="0" w:space="0" w:color="auto"/>
              </w:divBdr>
              <w:divsChild>
                <w:div w:id="33773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58036">
      <w:bodyDiv w:val="1"/>
      <w:marLeft w:val="0"/>
      <w:marRight w:val="0"/>
      <w:marTop w:val="0"/>
      <w:marBottom w:val="0"/>
      <w:divBdr>
        <w:top w:val="none" w:sz="0" w:space="0" w:color="auto"/>
        <w:left w:val="none" w:sz="0" w:space="0" w:color="auto"/>
        <w:bottom w:val="none" w:sz="0" w:space="0" w:color="auto"/>
        <w:right w:val="none" w:sz="0" w:space="0" w:color="auto"/>
      </w:divBdr>
      <w:divsChild>
        <w:div w:id="1005979926">
          <w:marLeft w:val="0"/>
          <w:marRight w:val="0"/>
          <w:marTop w:val="0"/>
          <w:marBottom w:val="0"/>
          <w:divBdr>
            <w:top w:val="none" w:sz="0" w:space="0" w:color="auto"/>
            <w:left w:val="none" w:sz="0" w:space="0" w:color="auto"/>
            <w:bottom w:val="none" w:sz="0" w:space="0" w:color="auto"/>
            <w:right w:val="none" w:sz="0" w:space="0" w:color="auto"/>
          </w:divBdr>
          <w:divsChild>
            <w:div w:id="2016810013">
              <w:marLeft w:val="0"/>
              <w:marRight w:val="0"/>
              <w:marTop w:val="0"/>
              <w:marBottom w:val="0"/>
              <w:divBdr>
                <w:top w:val="none" w:sz="0" w:space="0" w:color="auto"/>
                <w:left w:val="none" w:sz="0" w:space="0" w:color="auto"/>
                <w:bottom w:val="none" w:sz="0" w:space="0" w:color="auto"/>
                <w:right w:val="none" w:sz="0" w:space="0" w:color="auto"/>
              </w:divBdr>
              <w:divsChild>
                <w:div w:id="18632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6519">
      <w:bodyDiv w:val="1"/>
      <w:marLeft w:val="0"/>
      <w:marRight w:val="0"/>
      <w:marTop w:val="0"/>
      <w:marBottom w:val="0"/>
      <w:divBdr>
        <w:top w:val="none" w:sz="0" w:space="0" w:color="auto"/>
        <w:left w:val="none" w:sz="0" w:space="0" w:color="auto"/>
        <w:bottom w:val="none" w:sz="0" w:space="0" w:color="auto"/>
        <w:right w:val="none" w:sz="0" w:space="0" w:color="auto"/>
      </w:divBdr>
      <w:divsChild>
        <w:div w:id="180514314">
          <w:marLeft w:val="0"/>
          <w:marRight w:val="0"/>
          <w:marTop w:val="0"/>
          <w:marBottom w:val="0"/>
          <w:divBdr>
            <w:top w:val="none" w:sz="0" w:space="0" w:color="auto"/>
            <w:left w:val="none" w:sz="0" w:space="0" w:color="auto"/>
            <w:bottom w:val="none" w:sz="0" w:space="0" w:color="auto"/>
            <w:right w:val="none" w:sz="0" w:space="0" w:color="auto"/>
          </w:divBdr>
          <w:divsChild>
            <w:div w:id="1206024945">
              <w:marLeft w:val="0"/>
              <w:marRight w:val="0"/>
              <w:marTop w:val="0"/>
              <w:marBottom w:val="0"/>
              <w:divBdr>
                <w:top w:val="none" w:sz="0" w:space="0" w:color="auto"/>
                <w:left w:val="none" w:sz="0" w:space="0" w:color="auto"/>
                <w:bottom w:val="none" w:sz="0" w:space="0" w:color="auto"/>
                <w:right w:val="none" w:sz="0" w:space="0" w:color="auto"/>
              </w:divBdr>
              <w:divsChild>
                <w:div w:id="120818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37697">
      <w:bodyDiv w:val="1"/>
      <w:marLeft w:val="0"/>
      <w:marRight w:val="0"/>
      <w:marTop w:val="0"/>
      <w:marBottom w:val="0"/>
      <w:divBdr>
        <w:top w:val="none" w:sz="0" w:space="0" w:color="auto"/>
        <w:left w:val="none" w:sz="0" w:space="0" w:color="auto"/>
        <w:bottom w:val="none" w:sz="0" w:space="0" w:color="auto"/>
        <w:right w:val="none" w:sz="0" w:space="0" w:color="auto"/>
      </w:divBdr>
      <w:divsChild>
        <w:div w:id="1946376186">
          <w:marLeft w:val="0"/>
          <w:marRight w:val="0"/>
          <w:marTop w:val="0"/>
          <w:marBottom w:val="0"/>
          <w:divBdr>
            <w:top w:val="none" w:sz="0" w:space="0" w:color="auto"/>
            <w:left w:val="none" w:sz="0" w:space="0" w:color="auto"/>
            <w:bottom w:val="none" w:sz="0" w:space="0" w:color="auto"/>
            <w:right w:val="none" w:sz="0" w:space="0" w:color="auto"/>
          </w:divBdr>
          <w:divsChild>
            <w:div w:id="831144210">
              <w:marLeft w:val="0"/>
              <w:marRight w:val="0"/>
              <w:marTop w:val="0"/>
              <w:marBottom w:val="0"/>
              <w:divBdr>
                <w:top w:val="none" w:sz="0" w:space="0" w:color="auto"/>
                <w:left w:val="none" w:sz="0" w:space="0" w:color="auto"/>
                <w:bottom w:val="none" w:sz="0" w:space="0" w:color="auto"/>
                <w:right w:val="none" w:sz="0" w:space="0" w:color="auto"/>
              </w:divBdr>
              <w:divsChild>
                <w:div w:id="160638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52785">
          <w:marLeft w:val="0"/>
          <w:marRight w:val="0"/>
          <w:marTop w:val="0"/>
          <w:marBottom w:val="0"/>
          <w:divBdr>
            <w:top w:val="none" w:sz="0" w:space="0" w:color="auto"/>
            <w:left w:val="none" w:sz="0" w:space="0" w:color="auto"/>
            <w:bottom w:val="none" w:sz="0" w:space="0" w:color="auto"/>
            <w:right w:val="none" w:sz="0" w:space="0" w:color="auto"/>
          </w:divBdr>
          <w:divsChild>
            <w:div w:id="965157830">
              <w:marLeft w:val="0"/>
              <w:marRight w:val="0"/>
              <w:marTop w:val="0"/>
              <w:marBottom w:val="0"/>
              <w:divBdr>
                <w:top w:val="none" w:sz="0" w:space="0" w:color="auto"/>
                <w:left w:val="none" w:sz="0" w:space="0" w:color="auto"/>
                <w:bottom w:val="none" w:sz="0" w:space="0" w:color="auto"/>
                <w:right w:val="none" w:sz="0" w:space="0" w:color="auto"/>
              </w:divBdr>
              <w:divsChild>
                <w:div w:id="710885208">
                  <w:marLeft w:val="0"/>
                  <w:marRight w:val="0"/>
                  <w:marTop w:val="0"/>
                  <w:marBottom w:val="0"/>
                  <w:divBdr>
                    <w:top w:val="none" w:sz="0" w:space="0" w:color="auto"/>
                    <w:left w:val="none" w:sz="0" w:space="0" w:color="auto"/>
                    <w:bottom w:val="none" w:sz="0" w:space="0" w:color="auto"/>
                    <w:right w:val="none" w:sz="0" w:space="0" w:color="auto"/>
                  </w:divBdr>
                </w:div>
              </w:divsChild>
            </w:div>
            <w:div w:id="1443038986">
              <w:marLeft w:val="0"/>
              <w:marRight w:val="0"/>
              <w:marTop w:val="0"/>
              <w:marBottom w:val="0"/>
              <w:divBdr>
                <w:top w:val="none" w:sz="0" w:space="0" w:color="auto"/>
                <w:left w:val="none" w:sz="0" w:space="0" w:color="auto"/>
                <w:bottom w:val="none" w:sz="0" w:space="0" w:color="auto"/>
                <w:right w:val="none" w:sz="0" w:space="0" w:color="auto"/>
              </w:divBdr>
              <w:divsChild>
                <w:div w:id="1078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729454">
      <w:bodyDiv w:val="1"/>
      <w:marLeft w:val="0"/>
      <w:marRight w:val="0"/>
      <w:marTop w:val="0"/>
      <w:marBottom w:val="0"/>
      <w:divBdr>
        <w:top w:val="none" w:sz="0" w:space="0" w:color="auto"/>
        <w:left w:val="none" w:sz="0" w:space="0" w:color="auto"/>
        <w:bottom w:val="none" w:sz="0" w:space="0" w:color="auto"/>
        <w:right w:val="none" w:sz="0" w:space="0" w:color="auto"/>
      </w:divBdr>
      <w:divsChild>
        <w:div w:id="972904397">
          <w:marLeft w:val="0"/>
          <w:marRight w:val="0"/>
          <w:marTop w:val="0"/>
          <w:marBottom w:val="0"/>
          <w:divBdr>
            <w:top w:val="none" w:sz="0" w:space="0" w:color="auto"/>
            <w:left w:val="none" w:sz="0" w:space="0" w:color="auto"/>
            <w:bottom w:val="none" w:sz="0" w:space="0" w:color="auto"/>
            <w:right w:val="none" w:sz="0" w:space="0" w:color="auto"/>
          </w:divBdr>
          <w:divsChild>
            <w:div w:id="496113964">
              <w:marLeft w:val="0"/>
              <w:marRight w:val="0"/>
              <w:marTop w:val="0"/>
              <w:marBottom w:val="0"/>
              <w:divBdr>
                <w:top w:val="none" w:sz="0" w:space="0" w:color="auto"/>
                <w:left w:val="none" w:sz="0" w:space="0" w:color="auto"/>
                <w:bottom w:val="none" w:sz="0" w:space="0" w:color="auto"/>
                <w:right w:val="none" w:sz="0" w:space="0" w:color="auto"/>
              </w:divBdr>
              <w:divsChild>
                <w:div w:id="4907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800409">
      <w:bodyDiv w:val="1"/>
      <w:marLeft w:val="0"/>
      <w:marRight w:val="0"/>
      <w:marTop w:val="0"/>
      <w:marBottom w:val="0"/>
      <w:divBdr>
        <w:top w:val="none" w:sz="0" w:space="0" w:color="auto"/>
        <w:left w:val="none" w:sz="0" w:space="0" w:color="auto"/>
        <w:bottom w:val="none" w:sz="0" w:space="0" w:color="auto"/>
        <w:right w:val="none" w:sz="0" w:space="0" w:color="auto"/>
      </w:divBdr>
      <w:divsChild>
        <w:div w:id="1753962682">
          <w:marLeft w:val="0"/>
          <w:marRight w:val="0"/>
          <w:marTop w:val="0"/>
          <w:marBottom w:val="0"/>
          <w:divBdr>
            <w:top w:val="none" w:sz="0" w:space="0" w:color="auto"/>
            <w:left w:val="none" w:sz="0" w:space="0" w:color="auto"/>
            <w:bottom w:val="none" w:sz="0" w:space="0" w:color="auto"/>
            <w:right w:val="none" w:sz="0" w:space="0" w:color="auto"/>
          </w:divBdr>
          <w:divsChild>
            <w:div w:id="143664864">
              <w:marLeft w:val="0"/>
              <w:marRight w:val="0"/>
              <w:marTop w:val="0"/>
              <w:marBottom w:val="0"/>
              <w:divBdr>
                <w:top w:val="none" w:sz="0" w:space="0" w:color="auto"/>
                <w:left w:val="none" w:sz="0" w:space="0" w:color="auto"/>
                <w:bottom w:val="none" w:sz="0" w:space="0" w:color="auto"/>
                <w:right w:val="none" w:sz="0" w:space="0" w:color="auto"/>
              </w:divBdr>
              <w:divsChild>
                <w:div w:id="6658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cp:revision>
  <dcterms:created xsi:type="dcterms:W3CDTF">2020-12-15T05:13:00Z</dcterms:created>
  <dcterms:modified xsi:type="dcterms:W3CDTF">2020-12-15T07:53:00Z</dcterms:modified>
</cp:coreProperties>
</file>