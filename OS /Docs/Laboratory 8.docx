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B498A" w14:textId="54E332C4" w:rsidR="00D3697D" w:rsidRPr="006258C5" w:rsidRDefault="00D3697D" w:rsidP="00D3697D">
      <w:pPr>
        <w:tabs>
          <w:tab w:val="left" w:pos="720"/>
        </w:tabs>
        <w:autoSpaceDE w:val="0"/>
        <w:autoSpaceDN w:val="0"/>
        <w:adjustRightInd w:val="0"/>
        <w:spacing w:line="360" w:lineRule="auto"/>
        <w:jc w:val="both"/>
        <w:rPr>
          <w:rFonts w:cstheme="minorHAnsi"/>
          <w:b/>
          <w:bCs/>
          <w:color w:val="255FA6"/>
          <w:sz w:val="28"/>
          <w:szCs w:val="28"/>
          <w:lang w:val="en-GB"/>
        </w:rPr>
      </w:pPr>
      <w:r w:rsidRPr="006258C5">
        <w:rPr>
          <w:rFonts w:cstheme="minorHAnsi"/>
          <w:b/>
          <w:bCs/>
          <w:color w:val="255FA6"/>
          <w:sz w:val="28"/>
          <w:szCs w:val="28"/>
          <w:lang w:val="en-GB"/>
        </w:rPr>
        <w:t>Laboratory 8</w:t>
      </w:r>
    </w:p>
    <w:p w14:paraId="4C30F84B" w14:textId="77777777" w:rsidR="00D3697D" w:rsidRPr="006258C5" w:rsidRDefault="00D3697D" w:rsidP="00D3697D">
      <w:pPr>
        <w:autoSpaceDE w:val="0"/>
        <w:autoSpaceDN w:val="0"/>
        <w:adjustRightInd w:val="0"/>
        <w:spacing w:after="160" w:line="360" w:lineRule="auto"/>
        <w:jc w:val="both"/>
        <w:rPr>
          <w:rFonts w:cstheme="minorHAnsi"/>
          <w:color w:val="000000"/>
          <w:sz w:val="22"/>
          <w:szCs w:val="22"/>
          <w:lang w:val="en-GB"/>
        </w:rPr>
      </w:pPr>
      <w:r w:rsidRPr="006258C5">
        <w:rPr>
          <w:rFonts w:cstheme="minorHAnsi"/>
          <w:color w:val="000000"/>
          <w:sz w:val="22"/>
          <w:szCs w:val="22"/>
          <w:lang w:val="en-GB"/>
        </w:rPr>
        <w:t>Title of the Laboratory Exercise: Programs for memory management algorithms</w:t>
      </w:r>
    </w:p>
    <w:p w14:paraId="0DB221D4" w14:textId="77777777" w:rsidR="00D3697D" w:rsidRPr="005109F6" w:rsidRDefault="00D3697D" w:rsidP="00D3697D">
      <w:pPr>
        <w:numPr>
          <w:ilvl w:val="0"/>
          <w:numId w:val="1"/>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5109F6">
        <w:rPr>
          <w:rFonts w:cstheme="minorHAnsi"/>
          <w:b/>
          <w:bCs/>
          <w:color w:val="000000"/>
          <w:sz w:val="22"/>
          <w:szCs w:val="22"/>
          <w:lang w:val="en-GB"/>
        </w:rPr>
        <w:t>Introduction and Purpose of Experiment</w:t>
      </w:r>
    </w:p>
    <w:p w14:paraId="05C8678F" w14:textId="77777777" w:rsidR="00D3697D" w:rsidRPr="006258C5" w:rsidRDefault="00D3697D" w:rsidP="00D3697D">
      <w:pPr>
        <w:tabs>
          <w:tab w:val="left" w:pos="720"/>
        </w:tabs>
        <w:autoSpaceDE w:val="0"/>
        <w:autoSpaceDN w:val="0"/>
        <w:adjustRightInd w:val="0"/>
        <w:spacing w:after="160" w:line="360" w:lineRule="auto"/>
        <w:ind w:left="720"/>
        <w:jc w:val="both"/>
        <w:rPr>
          <w:rFonts w:cstheme="minorHAnsi"/>
          <w:color w:val="000000"/>
          <w:sz w:val="22"/>
          <w:szCs w:val="22"/>
          <w:lang w:val="en-GB"/>
        </w:rPr>
      </w:pPr>
      <w:r w:rsidRPr="006258C5">
        <w:rPr>
          <w:rFonts w:cstheme="minorHAnsi"/>
          <w:color w:val="000000"/>
          <w:sz w:val="22"/>
          <w:szCs w:val="22"/>
          <w:lang w:val="en-GB"/>
        </w:rPr>
        <w:t>In a multiprogramming system, the user part of memory must be further subdivided to accommodate multiple processes. This task of subdivision is carried out dynamically done by the operating system known as memory management. By solving these problems students will become familiar with the implementations of memory management algorithms in dynamic memory partitioning scheme of operating system.</w:t>
      </w:r>
    </w:p>
    <w:p w14:paraId="74398C7F" w14:textId="77777777" w:rsidR="00D3697D" w:rsidRPr="00314099" w:rsidRDefault="00D3697D" w:rsidP="00D3697D">
      <w:pPr>
        <w:numPr>
          <w:ilvl w:val="0"/>
          <w:numId w:val="2"/>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314099">
        <w:rPr>
          <w:rFonts w:cstheme="minorHAnsi"/>
          <w:b/>
          <w:bCs/>
          <w:color w:val="000000"/>
          <w:sz w:val="22"/>
          <w:szCs w:val="22"/>
          <w:lang w:val="en-GB"/>
        </w:rPr>
        <w:t>Aim and Objectives</w:t>
      </w:r>
    </w:p>
    <w:p w14:paraId="5ECFE323" w14:textId="77777777" w:rsidR="00D3697D" w:rsidRPr="006258C5" w:rsidRDefault="00D3697D" w:rsidP="004B1A3B">
      <w:pPr>
        <w:autoSpaceDE w:val="0"/>
        <w:autoSpaceDN w:val="0"/>
        <w:adjustRightInd w:val="0"/>
        <w:spacing w:after="160" w:line="360" w:lineRule="auto"/>
        <w:jc w:val="both"/>
        <w:rPr>
          <w:rFonts w:cstheme="minorHAnsi"/>
          <w:color w:val="000000"/>
          <w:sz w:val="22"/>
          <w:szCs w:val="22"/>
          <w:lang w:val="en-GB"/>
        </w:rPr>
      </w:pPr>
      <w:r w:rsidRPr="006258C5">
        <w:rPr>
          <w:rFonts w:cstheme="minorHAnsi"/>
          <w:color w:val="000000"/>
          <w:sz w:val="22"/>
          <w:szCs w:val="22"/>
          <w:lang w:val="en-GB"/>
        </w:rPr>
        <w:t>Aim</w:t>
      </w:r>
    </w:p>
    <w:p w14:paraId="6849B16B" w14:textId="7895858F" w:rsidR="00D3697D" w:rsidRPr="006258C5" w:rsidRDefault="00D3697D" w:rsidP="004B1A3B">
      <w:pPr>
        <w:pStyle w:val="ListParagraph"/>
        <w:numPr>
          <w:ilvl w:val="0"/>
          <w:numId w:val="14"/>
        </w:numPr>
        <w:tabs>
          <w:tab w:val="left" w:pos="1080"/>
          <w:tab w:val="left" w:pos="1440"/>
          <w:tab w:val="left" w:pos="2880"/>
        </w:tabs>
        <w:autoSpaceDE w:val="0"/>
        <w:autoSpaceDN w:val="0"/>
        <w:adjustRightInd w:val="0"/>
        <w:spacing w:line="360" w:lineRule="auto"/>
        <w:jc w:val="both"/>
        <w:rPr>
          <w:rFonts w:cstheme="minorHAnsi"/>
          <w:color w:val="000000"/>
          <w:sz w:val="22"/>
          <w:szCs w:val="22"/>
          <w:lang w:val="en-GB"/>
        </w:rPr>
      </w:pPr>
      <w:r w:rsidRPr="006258C5">
        <w:rPr>
          <w:rFonts w:cstheme="minorHAnsi"/>
          <w:color w:val="000000"/>
          <w:sz w:val="22"/>
          <w:szCs w:val="22"/>
          <w:lang w:val="en-GB"/>
        </w:rPr>
        <w:t xml:space="preserve">To develop a simulator for memory management algorithms </w:t>
      </w:r>
    </w:p>
    <w:p w14:paraId="1B31AEAB" w14:textId="77777777" w:rsidR="004B1A3B" w:rsidRPr="006258C5" w:rsidRDefault="004B1A3B" w:rsidP="004B1A3B">
      <w:pPr>
        <w:tabs>
          <w:tab w:val="left" w:pos="1080"/>
          <w:tab w:val="left" w:pos="1440"/>
          <w:tab w:val="left" w:pos="2880"/>
        </w:tabs>
        <w:autoSpaceDE w:val="0"/>
        <w:autoSpaceDN w:val="0"/>
        <w:adjustRightInd w:val="0"/>
        <w:spacing w:line="360" w:lineRule="auto"/>
        <w:jc w:val="both"/>
        <w:rPr>
          <w:rFonts w:cstheme="minorHAnsi"/>
          <w:color w:val="000000"/>
          <w:sz w:val="22"/>
          <w:szCs w:val="22"/>
          <w:lang w:val="en-GB"/>
        </w:rPr>
      </w:pPr>
    </w:p>
    <w:p w14:paraId="6E2851CD" w14:textId="77777777" w:rsidR="00D3697D" w:rsidRPr="006258C5" w:rsidRDefault="00D3697D" w:rsidP="004B1A3B">
      <w:pPr>
        <w:autoSpaceDE w:val="0"/>
        <w:autoSpaceDN w:val="0"/>
        <w:adjustRightInd w:val="0"/>
        <w:spacing w:after="160" w:line="360" w:lineRule="auto"/>
        <w:jc w:val="both"/>
        <w:rPr>
          <w:rFonts w:cstheme="minorHAnsi"/>
          <w:color w:val="000000"/>
          <w:sz w:val="22"/>
          <w:szCs w:val="22"/>
          <w:lang w:val="en-GB"/>
        </w:rPr>
      </w:pPr>
      <w:r w:rsidRPr="006258C5">
        <w:rPr>
          <w:rFonts w:cstheme="minorHAnsi"/>
          <w:color w:val="000000"/>
          <w:sz w:val="22"/>
          <w:szCs w:val="22"/>
          <w:lang w:val="en-GB"/>
        </w:rPr>
        <w:t>Objectives</w:t>
      </w:r>
    </w:p>
    <w:p w14:paraId="1BD70FF3" w14:textId="77777777" w:rsidR="00D3697D" w:rsidRPr="006258C5" w:rsidRDefault="00D3697D" w:rsidP="004B1A3B">
      <w:pPr>
        <w:autoSpaceDE w:val="0"/>
        <w:autoSpaceDN w:val="0"/>
        <w:adjustRightInd w:val="0"/>
        <w:spacing w:after="160" w:line="360" w:lineRule="auto"/>
        <w:jc w:val="both"/>
        <w:rPr>
          <w:rFonts w:cstheme="minorHAnsi"/>
          <w:color w:val="000000"/>
          <w:sz w:val="22"/>
          <w:szCs w:val="22"/>
          <w:lang w:val="en-GB"/>
        </w:rPr>
      </w:pPr>
      <w:r w:rsidRPr="006258C5">
        <w:rPr>
          <w:rFonts w:cstheme="minorHAnsi"/>
          <w:color w:val="000000"/>
          <w:sz w:val="22"/>
          <w:szCs w:val="22"/>
          <w:lang w:val="en-GB"/>
        </w:rPr>
        <w:t>At the end of this lab, the student will be able to</w:t>
      </w:r>
    </w:p>
    <w:p w14:paraId="248B951A" w14:textId="3B1E09AD" w:rsidR="00D3697D" w:rsidRPr="006258C5" w:rsidRDefault="00D3697D" w:rsidP="004B1A3B">
      <w:pPr>
        <w:pStyle w:val="ListParagraph"/>
        <w:numPr>
          <w:ilvl w:val="0"/>
          <w:numId w:val="14"/>
        </w:numPr>
        <w:tabs>
          <w:tab w:val="left" w:pos="1080"/>
          <w:tab w:val="left" w:pos="1440"/>
          <w:tab w:val="left" w:pos="2880"/>
        </w:tabs>
        <w:autoSpaceDE w:val="0"/>
        <w:autoSpaceDN w:val="0"/>
        <w:adjustRightInd w:val="0"/>
        <w:spacing w:line="360" w:lineRule="auto"/>
        <w:jc w:val="both"/>
        <w:rPr>
          <w:rFonts w:cstheme="minorHAnsi"/>
          <w:color w:val="000000"/>
          <w:sz w:val="22"/>
          <w:szCs w:val="22"/>
          <w:lang w:val="en-GB"/>
        </w:rPr>
      </w:pPr>
      <w:r w:rsidRPr="006258C5">
        <w:rPr>
          <w:rFonts w:cstheme="minorHAnsi"/>
          <w:color w:val="000000"/>
          <w:sz w:val="22"/>
          <w:szCs w:val="22"/>
          <w:lang w:val="en-GB"/>
        </w:rPr>
        <w:t>Apply memory management algorithms wherever required</w:t>
      </w:r>
    </w:p>
    <w:p w14:paraId="19E3C649" w14:textId="77777777" w:rsidR="00D3697D" w:rsidRPr="006258C5" w:rsidRDefault="00D3697D" w:rsidP="004B1A3B">
      <w:pPr>
        <w:pStyle w:val="ListParagraph"/>
        <w:numPr>
          <w:ilvl w:val="0"/>
          <w:numId w:val="14"/>
        </w:numPr>
        <w:tabs>
          <w:tab w:val="left" w:pos="1080"/>
          <w:tab w:val="left" w:pos="1440"/>
          <w:tab w:val="left" w:pos="2880"/>
        </w:tabs>
        <w:autoSpaceDE w:val="0"/>
        <w:autoSpaceDN w:val="0"/>
        <w:adjustRightInd w:val="0"/>
        <w:spacing w:line="360" w:lineRule="auto"/>
        <w:jc w:val="both"/>
        <w:rPr>
          <w:rFonts w:cstheme="minorHAnsi"/>
          <w:color w:val="000000"/>
          <w:sz w:val="22"/>
          <w:szCs w:val="22"/>
          <w:lang w:val="en-GB"/>
        </w:rPr>
      </w:pPr>
      <w:r w:rsidRPr="006258C5">
        <w:rPr>
          <w:rFonts w:cstheme="minorHAnsi"/>
          <w:color w:val="000000"/>
          <w:sz w:val="22"/>
          <w:szCs w:val="22"/>
          <w:lang w:val="en-GB"/>
        </w:rPr>
        <w:t>Develop simulators for the algorithms</w:t>
      </w:r>
    </w:p>
    <w:p w14:paraId="523AAF11" w14:textId="77777777" w:rsidR="00D3697D" w:rsidRPr="00314099" w:rsidRDefault="00D3697D" w:rsidP="00D3697D">
      <w:pPr>
        <w:autoSpaceDE w:val="0"/>
        <w:autoSpaceDN w:val="0"/>
        <w:adjustRightInd w:val="0"/>
        <w:spacing w:after="160" w:line="360" w:lineRule="auto"/>
        <w:jc w:val="both"/>
        <w:rPr>
          <w:rFonts w:cstheme="minorHAnsi"/>
          <w:b/>
          <w:bCs/>
          <w:color w:val="000000"/>
          <w:sz w:val="22"/>
          <w:szCs w:val="22"/>
          <w:lang w:val="en-GB"/>
        </w:rPr>
      </w:pPr>
    </w:p>
    <w:p w14:paraId="305B0322" w14:textId="77777777" w:rsidR="00D3697D" w:rsidRPr="00314099" w:rsidRDefault="00D3697D" w:rsidP="00D3697D">
      <w:pPr>
        <w:numPr>
          <w:ilvl w:val="0"/>
          <w:numId w:val="5"/>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314099">
        <w:rPr>
          <w:rFonts w:cstheme="minorHAnsi"/>
          <w:b/>
          <w:bCs/>
          <w:color w:val="000000"/>
          <w:sz w:val="22"/>
          <w:szCs w:val="22"/>
          <w:lang w:val="en-GB"/>
        </w:rPr>
        <w:t>Experimental Procedure</w:t>
      </w:r>
    </w:p>
    <w:p w14:paraId="2E93EEAB" w14:textId="77777777" w:rsidR="00D3697D" w:rsidRPr="006258C5" w:rsidRDefault="00D3697D" w:rsidP="004B1A3B">
      <w:pPr>
        <w:pStyle w:val="ListParagraph"/>
        <w:numPr>
          <w:ilvl w:val="0"/>
          <w:numId w:val="15"/>
        </w:numPr>
        <w:tabs>
          <w:tab w:val="left" w:pos="1980"/>
          <w:tab w:val="left" w:pos="2160"/>
        </w:tabs>
        <w:autoSpaceDE w:val="0"/>
        <w:autoSpaceDN w:val="0"/>
        <w:adjustRightInd w:val="0"/>
        <w:spacing w:after="160" w:line="480" w:lineRule="auto"/>
        <w:jc w:val="both"/>
        <w:rPr>
          <w:rFonts w:cstheme="minorHAnsi"/>
          <w:color w:val="000000"/>
          <w:sz w:val="22"/>
          <w:szCs w:val="22"/>
          <w:lang w:val="en-GB"/>
        </w:rPr>
      </w:pPr>
      <w:r w:rsidRPr="006258C5">
        <w:rPr>
          <w:rFonts w:cstheme="minorHAnsi"/>
          <w:color w:val="000000"/>
          <w:sz w:val="22"/>
          <w:szCs w:val="22"/>
          <w:lang w:val="en-GB"/>
        </w:rPr>
        <w:t>Analyse the problem statement</w:t>
      </w:r>
    </w:p>
    <w:p w14:paraId="7C37DC40" w14:textId="77777777" w:rsidR="00D3697D" w:rsidRPr="006258C5" w:rsidRDefault="00D3697D" w:rsidP="004B1A3B">
      <w:pPr>
        <w:pStyle w:val="ListParagraph"/>
        <w:numPr>
          <w:ilvl w:val="0"/>
          <w:numId w:val="15"/>
        </w:numPr>
        <w:tabs>
          <w:tab w:val="left" w:pos="1980"/>
          <w:tab w:val="left" w:pos="2160"/>
        </w:tabs>
        <w:autoSpaceDE w:val="0"/>
        <w:autoSpaceDN w:val="0"/>
        <w:adjustRightInd w:val="0"/>
        <w:spacing w:after="160" w:line="480" w:lineRule="auto"/>
        <w:jc w:val="both"/>
        <w:rPr>
          <w:rFonts w:cstheme="minorHAnsi"/>
          <w:color w:val="000000"/>
          <w:sz w:val="22"/>
          <w:szCs w:val="22"/>
          <w:lang w:val="en-GB"/>
        </w:rPr>
      </w:pPr>
      <w:r w:rsidRPr="006258C5">
        <w:rPr>
          <w:rFonts w:cstheme="minorHAnsi"/>
          <w:color w:val="000000"/>
          <w:sz w:val="22"/>
          <w:szCs w:val="22"/>
          <w:lang w:val="en-GB"/>
        </w:rPr>
        <w:t>Design an algorithm for the given problem statement and develop a flowchart/pseudo-code</w:t>
      </w:r>
    </w:p>
    <w:p w14:paraId="0609840E" w14:textId="77777777" w:rsidR="00D3697D" w:rsidRPr="006258C5" w:rsidRDefault="00D3697D" w:rsidP="004B1A3B">
      <w:pPr>
        <w:pStyle w:val="ListParagraph"/>
        <w:numPr>
          <w:ilvl w:val="0"/>
          <w:numId w:val="15"/>
        </w:numPr>
        <w:tabs>
          <w:tab w:val="left" w:pos="1980"/>
          <w:tab w:val="left" w:pos="2160"/>
        </w:tabs>
        <w:autoSpaceDE w:val="0"/>
        <w:autoSpaceDN w:val="0"/>
        <w:adjustRightInd w:val="0"/>
        <w:spacing w:after="160" w:line="480" w:lineRule="auto"/>
        <w:jc w:val="both"/>
        <w:rPr>
          <w:rFonts w:cstheme="minorHAnsi"/>
          <w:color w:val="000000"/>
          <w:sz w:val="22"/>
          <w:szCs w:val="22"/>
          <w:lang w:val="en-GB"/>
        </w:rPr>
      </w:pPr>
      <w:r w:rsidRPr="006258C5">
        <w:rPr>
          <w:rFonts w:cstheme="minorHAnsi"/>
          <w:color w:val="000000"/>
          <w:sz w:val="22"/>
          <w:szCs w:val="22"/>
          <w:lang w:val="en-GB"/>
        </w:rPr>
        <w:t>Implement the algorithm in C language</w:t>
      </w:r>
    </w:p>
    <w:p w14:paraId="361BC9DB" w14:textId="77777777" w:rsidR="00D3697D" w:rsidRPr="006258C5" w:rsidRDefault="00D3697D" w:rsidP="004B1A3B">
      <w:pPr>
        <w:pStyle w:val="ListParagraph"/>
        <w:numPr>
          <w:ilvl w:val="0"/>
          <w:numId w:val="15"/>
        </w:numPr>
        <w:tabs>
          <w:tab w:val="left" w:pos="1980"/>
          <w:tab w:val="left" w:pos="2160"/>
        </w:tabs>
        <w:autoSpaceDE w:val="0"/>
        <w:autoSpaceDN w:val="0"/>
        <w:adjustRightInd w:val="0"/>
        <w:spacing w:after="160" w:line="480" w:lineRule="auto"/>
        <w:jc w:val="both"/>
        <w:rPr>
          <w:rFonts w:cstheme="minorHAnsi"/>
          <w:color w:val="000000"/>
          <w:sz w:val="22"/>
          <w:szCs w:val="22"/>
          <w:lang w:val="en-GB"/>
        </w:rPr>
      </w:pPr>
      <w:r w:rsidRPr="006258C5">
        <w:rPr>
          <w:rFonts w:cstheme="minorHAnsi"/>
          <w:color w:val="000000"/>
          <w:sz w:val="22"/>
          <w:szCs w:val="22"/>
          <w:lang w:val="en-GB"/>
        </w:rPr>
        <w:t>Compile the C program</w:t>
      </w:r>
    </w:p>
    <w:p w14:paraId="631B95F2" w14:textId="77777777" w:rsidR="00D3697D" w:rsidRPr="006258C5" w:rsidRDefault="00D3697D" w:rsidP="004B1A3B">
      <w:pPr>
        <w:pStyle w:val="ListParagraph"/>
        <w:numPr>
          <w:ilvl w:val="0"/>
          <w:numId w:val="15"/>
        </w:numPr>
        <w:tabs>
          <w:tab w:val="left" w:pos="1980"/>
          <w:tab w:val="left" w:pos="2160"/>
        </w:tabs>
        <w:autoSpaceDE w:val="0"/>
        <w:autoSpaceDN w:val="0"/>
        <w:adjustRightInd w:val="0"/>
        <w:spacing w:after="160" w:line="480" w:lineRule="auto"/>
        <w:jc w:val="both"/>
        <w:rPr>
          <w:rFonts w:cstheme="minorHAnsi"/>
          <w:color w:val="000000"/>
          <w:sz w:val="22"/>
          <w:szCs w:val="22"/>
          <w:lang w:val="en-GB"/>
        </w:rPr>
      </w:pPr>
      <w:r w:rsidRPr="006258C5">
        <w:rPr>
          <w:rFonts w:cstheme="minorHAnsi"/>
          <w:color w:val="000000"/>
          <w:sz w:val="22"/>
          <w:szCs w:val="22"/>
          <w:lang w:val="en-GB"/>
        </w:rPr>
        <w:t>Test the implemented program</w:t>
      </w:r>
    </w:p>
    <w:p w14:paraId="34545861" w14:textId="77777777" w:rsidR="00D3697D" w:rsidRPr="006258C5" w:rsidRDefault="00D3697D" w:rsidP="004B1A3B">
      <w:pPr>
        <w:pStyle w:val="ListParagraph"/>
        <w:numPr>
          <w:ilvl w:val="0"/>
          <w:numId w:val="15"/>
        </w:numPr>
        <w:tabs>
          <w:tab w:val="left" w:pos="1980"/>
          <w:tab w:val="left" w:pos="2160"/>
        </w:tabs>
        <w:autoSpaceDE w:val="0"/>
        <w:autoSpaceDN w:val="0"/>
        <w:adjustRightInd w:val="0"/>
        <w:spacing w:after="160" w:line="480" w:lineRule="auto"/>
        <w:jc w:val="both"/>
        <w:rPr>
          <w:rFonts w:cstheme="minorHAnsi"/>
          <w:color w:val="000000"/>
          <w:sz w:val="22"/>
          <w:szCs w:val="22"/>
          <w:lang w:val="en-GB"/>
        </w:rPr>
      </w:pPr>
      <w:r w:rsidRPr="006258C5">
        <w:rPr>
          <w:rFonts w:cstheme="minorHAnsi"/>
          <w:color w:val="000000"/>
          <w:sz w:val="22"/>
          <w:szCs w:val="22"/>
          <w:lang w:val="en-GB"/>
        </w:rPr>
        <w:t>Document the Results</w:t>
      </w:r>
    </w:p>
    <w:p w14:paraId="075EC605" w14:textId="0C3C13E8" w:rsidR="00D3697D" w:rsidRPr="00314099" w:rsidRDefault="00D3697D" w:rsidP="00314099">
      <w:pPr>
        <w:pStyle w:val="ListParagraph"/>
        <w:numPr>
          <w:ilvl w:val="0"/>
          <w:numId w:val="15"/>
        </w:numPr>
        <w:tabs>
          <w:tab w:val="left" w:pos="1980"/>
          <w:tab w:val="left" w:pos="2160"/>
        </w:tabs>
        <w:autoSpaceDE w:val="0"/>
        <w:autoSpaceDN w:val="0"/>
        <w:adjustRightInd w:val="0"/>
        <w:spacing w:after="160" w:line="480" w:lineRule="auto"/>
        <w:jc w:val="both"/>
        <w:rPr>
          <w:rFonts w:cstheme="minorHAnsi"/>
          <w:color w:val="000000"/>
          <w:sz w:val="22"/>
          <w:szCs w:val="22"/>
          <w:lang w:val="en-GB"/>
        </w:rPr>
      </w:pPr>
      <w:r w:rsidRPr="006258C5">
        <w:rPr>
          <w:rFonts w:cstheme="minorHAnsi"/>
          <w:color w:val="000000"/>
          <w:sz w:val="22"/>
          <w:szCs w:val="22"/>
          <w:lang w:val="en-GB"/>
        </w:rPr>
        <w:t>Analyse and discuss the outcomes of your experiment</w:t>
      </w:r>
    </w:p>
    <w:p w14:paraId="59DF62B7" w14:textId="77777777" w:rsidR="00D3697D" w:rsidRPr="00314099" w:rsidRDefault="00D3697D" w:rsidP="00D3697D">
      <w:pPr>
        <w:numPr>
          <w:ilvl w:val="0"/>
          <w:numId w:val="7"/>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314099">
        <w:rPr>
          <w:rFonts w:cstheme="minorHAnsi"/>
          <w:b/>
          <w:bCs/>
          <w:color w:val="000000"/>
          <w:sz w:val="22"/>
          <w:szCs w:val="22"/>
          <w:lang w:val="en-GB"/>
        </w:rPr>
        <w:lastRenderedPageBreak/>
        <w:t>Questions</w:t>
      </w:r>
    </w:p>
    <w:p w14:paraId="69DAE975" w14:textId="77777777" w:rsidR="00D3697D" w:rsidRPr="006258C5" w:rsidRDefault="00D3697D" w:rsidP="004B1A3B">
      <w:pPr>
        <w:tabs>
          <w:tab w:val="left" w:pos="720"/>
        </w:tabs>
        <w:autoSpaceDE w:val="0"/>
        <w:autoSpaceDN w:val="0"/>
        <w:adjustRightInd w:val="0"/>
        <w:spacing w:after="160" w:line="360" w:lineRule="auto"/>
        <w:jc w:val="both"/>
        <w:rPr>
          <w:rFonts w:cstheme="minorHAnsi"/>
          <w:color w:val="000000"/>
          <w:sz w:val="22"/>
          <w:szCs w:val="22"/>
          <w:lang w:val="en-GB"/>
        </w:rPr>
      </w:pPr>
      <w:r w:rsidRPr="006258C5">
        <w:rPr>
          <w:rFonts w:cstheme="minorHAnsi"/>
          <w:color w:val="000000"/>
          <w:sz w:val="22"/>
          <w:szCs w:val="22"/>
          <w:lang w:val="en-GB"/>
        </w:rPr>
        <w:t>Implement a simulator for the memory management algorithms with the provision of compaction and garbage collection</w:t>
      </w:r>
    </w:p>
    <w:p w14:paraId="0E3B2BB0" w14:textId="11EF610E" w:rsidR="00D3697D" w:rsidRPr="003D72F8" w:rsidRDefault="004B1A3B" w:rsidP="006258C5">
      <w:pPr>
        <w:tabs>
          <w:tab w:val="left" w:pos="1080"/>
          <w:tab w:val="left" w:pos="1440"/>
        </w:tabs>
        <w:autoSpaceDE w:val="0"/>
        <w:autoSpaceDN w:val="0"/>
        <w:adjustRightInd w:val="0"/>
        <w:spacing w:after="160" w:line="360" w:lineRule="auto"/>
        <w:ind w:left="720"/>
        <w:jc w:val="both"/>
        <w:rPr>
          <w:rFonts w:cstheme="minorHAnsi"/>
          <w:b/>
          <w:bCs/>
          <w:color w:val="000000"/>
          <w:sz w:val="22"/>
          <w:szCs w:val="22"/>
          <w:lang w:val="en-GB"/>
        </w:rPr>
      </w:pPr>
      <w:r w:rsidRPr="003D72F8">
        <w:rPr>
          <w:rFonts w:cstheme="minorHAnsi"/>
          <w:b/>
          <w:bCs/>
          <w:color w:val="000000"/>
          <w:sz w:val="22"/>
          <w:szCs w:val="22"/>
          <w:lang w:val="en-GB"/>
        </w:rPr>
        <w:t xml:space="preserve">a) </w:t>
      </w:r>
      <w:r w:rsidR="00D3697D" w:rsidRPr="003D72F8">
        <w:rPr>
          <w:rFonts w:cstheme="minorHAnsi"/>
          <w:b/>
          <w:bCs/>
          <w:color w:val="000000"/>
          <w:sz w:val="22"/>
          <w:szCs w:val="22"/>
          <w:lang w:val="en-GB"/>
        </w:rPr>
        <w:t>First fit</w:t>
      </w:r>
    </w:p>
    <w:p w14:paraId="0F07ADEC" w14:textId="1A1D6A98" w:rsidR="00D3697D" w:rsidRPr="003D72F8" w:rsidRDefault="004B1A3B" w:rsidP="006258C5">
      <w:pPr>
        <w:tabs>
          <w:tab w:val="left" w:pos="1080"/>
          <w:tab w:val="left" w:pos="1440"/>
        </w:tabs>
        <w:autoSpaceDE w:val="0"/>
        <w:autoSpaceDN w:val="0"/>
        <w:adjustRightInd w:val="0"/>
        <w:spacing w:after="160" w:line="360" w:lineRule="auto"/>
        <w:ind w:left="720"/>
        <w:jc w:val="both"/>
        <w:rPr>
          <w:rFonts w:cstheme="minorHAnsi"/>
          <w:b/>
          <w:bCs/>
          <w:color w:val="000000"/>
          <w:sz w:val="22"/>
          <w:szCs w:val="22"/>
          <w:lang w:val="en-GB"/>
        </w:rPr>
      </w:pPr>
      <w:r w:rsidRPr="003D72F8">
        <w:rPr>
          <w:rFonts w:cstheme="minorHAnsi"/>
          <w:b/>
          <w:bCs/>
          <w:color w:val="000000"/>
          <w:sz w:val="22"/>
          <w:szCs w:val="22"/>
          <w:lang w:val="en-GB"/>
        </w:rPr>
        <w:t xml:space="preserve">b) </w:t>
      </w:r>
      <w:r w:rsidR="00D3697D" w:rsidRPr="003D72F8">
        <w:rPr>
          <w:rFonts w:cstheme="minorHAnsi"/>
          <w:b/>
          <w:bCs/>
          <w:color w:val="000000"/>
          <w:sz w:val="22"/>
          <w:szCs w:val="22"/>
          <w:lang w:val="en-GB"/>
        </w:rPr>
        <w:t>Best fit</w:t>
      </w:r>
    </w:p>
    <w:p w14:paraId="34A7E5F1" w14:textId="3A6343F1" w:rsidR="00D3697D" w:rsidRPr="003D72F8" w:rsidRDefault="004B1A3B" w:rsidP="006258C5">
      <w:pPr>
        <w:tabs>
          <w:tab w:val="left" w:pos="1080"/>
          <w:tab w:val="left" w:pos="1440"/>
        </w:tabs>
        <w:autoSpaceDE w:val="0"/>
        <w:autoSpaceDN w:val="0"/>
        <w:adjustRightInd w:val="0"/>
        <w:spacing w:after="160" w:line="360" w:lineRule="auto"/>
        <w:ind w:left="720"/>
        <w:jc w:val="both"/>
        <w:rPr>
          <w:rFonts w:cstheme="minorHAnsi"/>
          <w:b/>
          <w:bCs/>
          <w:color w:val="000000"/>
          <w:sz w:val="22"/>
          <w:szCs w:val="22"/>
          <w:lang w:val="en-GB"/>
        </w:rPr>
      </w:pPr>
      <w:r w:rsidRPr="003D72F8">
        <w:rPr>
          <w:rFonts w:cstheme="minorHAnsi"/>
          <w:b/>
          <w:bCs/>
          <w:color w:val="000000"/>
          <w:sz w:val="22"/>
          <w:szCs w:val="22"/>
          <w:lang w:val="en-GB"/>
        </w:rPr>
        <w:t xml:space="preserve">b) </w:t>
      </w:r>
      <w:r w:rsidR="00D3697D" w:rsidRPr="003D72F8">
        <w:rPr>
          <w:rFonts w:cstheme="minorHAnsi"/>
          <w:b/>
          <w:bCs/>
          <w:color w:val="000000"/>
          <w:sz w:val="22"/>
          <w:szCs w:val="22"/>
          <w:lang w:val="en-GB"/>
        </w:rPr>
        <w:t>Worst fit</w:t>
      </w:r>
    </w:p>
    <w:p w14:paraId="282D12AA" w14:textId="77777777" w:rsidR="00D3697D" w:rsidRPr="00A3290C" w:rsidRDefault="00D3697D" w:rsidP="00D3697D">
      <w:pPr>
        <w:numPr>
          <w:ilvl w:val="0"/>
          <w:numId w:val="9"/>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A3290C">
        <w:rPr>
          <w:rFonts w:cstheme="minorHAnsi"/>
          <w:b/>
          <w:bCs/>
          <w:color w:val="000000"/>
          <w:sz w:val="22"/>
          <w:szCs w:val="22"/>
          <w:lang w:val="en-GB"/>
        </w:rPr>
        <w:t>Calculations/Computations/Algorithms</w:t>
      </w:r>
    </w:p>
    <w:p w14:paraId="32FD7980" w14:textId="55F940B4" w:rsidR="008A6737" w:rsidRPr="008A6737" w:rsidRDefault="008A6737" w:rsidP="008A6737">
      <w:pPr>
        <w:autoSpaceDE w:val="0"/>
        <w:autoSpaceDN w:val="0"/>
        <w:adjustRightInd w:val="0"/>
        <w:spacing w:after="160" w:line="360" w:lineRule="auto"/>
        <w:jc w:val="both"/>
        <w:rPr>
          <w:rFonts w:cstheme="minorHAnsi"/>
          <w:b/>
          <w:bCs/>
          <w:color w:val="000000"/>
          <w:sz w:val="22"/>
          <w:szCs w:val="22"/>
          <w:lang w:val="en-GB"/>
        </w:rPr>
      </w:pPr>
      <w:r w:rsidRPr="008A6737">
        <w:rPr>
          <w:rFonts w:cstheme="minorHAnsi"/>
          <w:b/>
          <w:bCs/>
          <w:color w:val="000000"/>
          <w:sz w:val="22"/>
          <w:szCs w:val="22"/>
          <w:lang w:val="en-GB"/>
        </w:rPr>
        <w:t>First Fit</w:t>
      </w:r>
      <w:r>
        <w:rPr>
          <w:rFonts w:cstheme="minorHAnsi"/>
          <w:b/>
          <w:bCs/>
          <w:color w:val="000000"/>
          <w:sz w:val="22"/>
          <w:szCs w:val="22"/>
          <w:lang w:val="en-GB"/>
        </w:rPr>
        <w:t xml:space="preserve"> Algorithm</w:t>
      </w:r>
    </w:p>
    <w:p w14:paraId="412AE656" w14:textId="73E90CEE" w:rsidR="008A6737" w:rsidRPr="008A6737" w:rsidRDefault="008A6737" w:rsidP="008A6737">
      <w:pPr>
        <w:pStyle w:val="ListParagraph"/>
        <w:numPr>
          <w:ilvl w:val="0"/>
          <w:numId w:val="18"/>
        </w:numPr>
        <w:autoSpaceDE w:val="0"/>
        <w:autoSpaceDN w:val="0"/>
        <w:adjustRightInd w:val="0"/>
        <w:spacing w:after="160" w:line="360" w:lineRule="auto"/>
        <w:jc w:val="both"/>
        <w:rPr>
          <w:rFonts w:cstheme="minorHAnsi"/>
          <w:b/>
          <w:bCs/>
          <w:color w:val="000000"/>
          <w:sz w:val="22"/>
          <w:szCs w:val="22"/>
          <w:lang w:val="en-GB"/>
        </w:rPr>
      </w:pPr>
      <w:r w:rsidRPr="008A6737">
        <w:rPr>
          <w:rFonts w:cstheme="minorHAnsi"/>
          <w:b/>
          <w:bCs/>
          <w:color w:val="000000"/>
          <w:sz w:val="22"/>
          <w:szCs w:val="22"/>
          <w:lang w:val="en-GB"/>
        </w:rPr>
        <w:t>Start</w:t>
      </w:r>
    </w:p>
    <w:p w14:paraId="25D34BFB" w14:textId="599B3837" w:rsidR="008A6737" w:rsidRPr="008A6737" w:rsidRDefault="008A6737" w:rsidP="008A6737">
      <w:pPr>
        <w:pStyle w:val="ListParagraph"/>
        <w:numPr>
          <w:ilvl w:val="0"/>
          <w:numId w:val="18"/>
        </w:numPr>
        <w:autoSpaceDE w:val="0"/>
        <w:autoSpaceDN w:val="0"/>
        <w:adjustRightInd w:val="0"/>
        <w:spacing w:after="160" w:line="360" w:lineRule="auto"/>
        <w:jc w:val="both"/>
        <w:rPr>
          <w:rFonts w:cstheme="minorHAnsi"/>
          <w:color w:val="000000"/>
          <w:sz w:val="22"/>
          <w:szCs w:val="22"/>
          <w:lang w:val="en-GB"/>
        </w:rPr>
      </w:pPr>
      <w:r w:rsidRPr="008A6737">
        <w:rPr>
          <w:rFonts w:cstheme="minorHAnsi"/>
          <w:color w:val="000000"/>
          <w:sz w:val="22"/>
          <w:szCs w:val="22"/>
          <w:lang w:val="en-GB"/>
        </w:rPr>
        <w:t>Input the number of blocks</w:t>
      </w:r>
    </w:p>
    <w:p w14:paraId="3616B4C0" w14:textId="14752EA2" w:rsidR="008A6737" w:rsidRPr="008A6737" w:rsidRDefault="008A6737" w:rsidP="008A6737">
      <w:pPr>
        <w:pStyle w:val="ListParagraph"/>
        <w:numPr>
          <w:ilvl w:val="0"/>
          <w:numId w:val="18"/>
        </w:numPr>
        <w:autoSpaceDE w:val="0"/>
        <w:autoSpaceDN w:val="0"/>
        <w:adjustRightInd w:val="0"/>
        <w:spacing w:after="160" w:line="360" w:lineRule="auto"/>
        <w:jc w:val="both"/>
        <w:rPr>
          <w:rFonts w:cstheme="minorHAnsi"/>
          <w:color w:val="000000"/>
          <w:sz w:val="22"/>
          <w:szCs w:val="22"/>
          <w:lang w:val="en-GB"/>
        </w:rPr>
      </w:pPr>
      <w:r w:rsidRPr="008A6737">
        <w:rPr>
          <w:rFonts w:cstheme="minorHAnsi"/>
          <w:color w:val="000000"/>
          <w:sz w:val="22"/>
          <w:szCs w:val="22"/>
          <w:lang w:val="en-GB"/>
        </w:rPr>
        <w:t>Input the size of each block.</w:t>
      </w:r>
    </w:p>
    <w:p w14:paraId="2020F80D" w14:textId="28A5A1CD" w:rsidR="008A6737" w:rsidRPr="008A6737" w:rsidRDefault="008A6737" w:rsidP="008A6737">
      <w:pPr>
        <w:pStyle w:val="ListParagraph"/>
        <w:numPr>
          <w:ilvl w:val="0"/>
          <w:numId w:val="18"/>
        </w:numPr>
        <w:autoSpaceDE w:val="0"/>
        <w:autoSpaceDN w:val="0"/>
        <w:adjustRightInd w:val="0"/>
        <w:spacing w:after="160" w:line="360" w:lineRule="auto"/>
        <w:jc w:val="both"/>
        <w:rPr>
          <w:rFonts w:cstheme="minorHAnsi"/>
          <w:color w:val="000000"/>
          <w:sz w:val="22"/>
          <w:szCs w:val="22"/>
          <w:lang w:val="en-GB"/>
        </w:rPr>
      </w:pPr>
      <w:r w:rsidRPr="008A6737">
        <w:rPr>
          <w:rFonts w:cstheme="minorHAnsi"/>
          <w:color w:val="000000"/>
          <w:sz w:val="22"/>
          <w:szCs w:val="22"/>
          <w:lang w:val="en-GB"/>
        </w:rPr>
        <w:t>I</w:t>
      </w:r>
      <w:r w:rsidRPr="008A6737">
        <w:rPr>
          <w:rFonts w:cstheme="minorHAnsi"/>
          <w:color w:val="000000"/>
          <w:sz w:val="22"/>
          <w:szCs w:val="22"/>
          <w:lang w:val="en-GB"/>
        </w:rPr>
        <w:t>nput the number of processes</w:t>
      </w:r>
    </w:p>
    <w:p w14:paraId="2BD8DD72" w14:textId="3754799A" w:rsidR="008A6737" w:rsidRPr="008A6737" w:rsidRDefault="008A6737" w:rsidP="008A6737">
      <w:pPr>
        <w:pStyle w:val="ListParagraph"/>
        <w:numPr>
          <w:ilvl w:val="0"/>
          <w:numId w:val="18"/>
        </w:numPr>
        <w:autoSpaceDE w:val="0"/>
        <w:autoSpaceDN w:val="0"/>
        <w:adjustRightInd w:val="0"/>
        <w:spacing w:after="160" w:line="360" w:lineRule="auto"/>
        <w:jc w:val="both"/>
        <w:rPr>
          <w:rFonts w:cstheme="minorHAnsi"/>
          <w:color w:val="000000"/>
          <w:sz w:val="22"/>
          <w:szCs w:val="22"/>
          <w:lang w:val="en-GB"/>
        </w:rPr>
      </w:pPr>
      <w:r w:rsidRPr="008A6737">
        <w:rPr>
          <w:rFonts w:cstheme="minorHAnsi"/>
          <w:color w:val="000000"/>
          <w:sz w:val="22"/>
          <w:szCs w:val="22"/>
          <w:lang w:val="en-GB"/>
        </w:rPr>
        <w:t>Input the size of each process</w:t>
      </w:r>
    </w:p>
    <w:p w14:paraId="4F2D0653" w14:textId="32FAFD20" w:rsidR="008A6737" w:rsidRPr="008A6737" w:rsidRDefault="008A6737" w:rsidP="008A6737">
      <w:pPr>
        <w:pStyle w:val="ListParagraph"/>
        <w:numPr>
          <w:ilvl w:val="0"/>
          <w:numId w:val="18"/>
        </w:numPr>
        <w:autoSpaceDE w:val="0"/>
        <w:autoSpaceDN w:val="0"/>
        <w:adjustRightInd w:val="0"/>
        <w:spacing w:after="160" w:line="360" w:lineRule="auto"/>
        <w:jc w:val="both"/>
        <w:rPr>
          <w:rFonts w:cstheme="minorHAnsi"/>
          <w:color w:val="000000"/>
          <w:sz w:val="22"/>
          <w:szCs w:val="22"/>
          <w:lang w:val="en-GB"/>
        </w:rPr>
      </w:pPr>
      <w:r w:rsidRPr="008A6737">
        <w:rPr>
          <w:rFonts w:cstheme="minorHAnsi"/>
          <w:color w:val="000000"/>
          <w:sz w:val="22"/>
          <w:szCs w:val="22"/>
          <w:lang w:val="en-GB"/>
        </w:rPr>
        <w:t>If (size of the block &gt; = size of the process and dirty bit not 0)</w:t>
      </w:r>
    </w:p>
    <w:p w14:paraId="0D586F27" w14:textId="77777777" w:rsidR="008A6737" w:rsidRPr="008A6737" w:rsidRDefault="008A6737" w:rsidP="008A6737">
      <w:pPr>
        <w:pStyle w:val="ListParagraph"/>
        <w:numPr>
          <w:ilvl w:val="1"/>
          <w:numId w:val="18"/>
        </w:numPr>
        <w:autoSpaceDE w:val="0"/>
        <w:autoSpaceDN w:val="0"/>
        <w:adjustRightInd w:val="0"/>
        <w:spacing w:after="160" w:line="360" w:lineRule="auto"/>
        <w:jc w:val="both"/>
        <w:rPr>
          <w:rFonts w:cstheme="minorHAnsi"/>
          <w:color w:val="000000"/>
          <w:sz w:val="22"/>
          <w:szCs w:val="22"/>
          <w:lang w:val="en-GB"/>
        </w:rPr>
      </w:pPr>
      <w:r w:rsidRPr="008A6737">
        <w:rPr>
          <w:rFonts w:cstheme="minorHAnsi"/>
          <w:color w:val="000000"/>
          <w:sz w:val="22"/>
          <w:szCs w:val="22"/>
          <w:lang w:val="en-GB"/>
        </w:rPr>
        <w:t>allocate the block to the process</w:t>
      </w:r>
    </w:p>
    <w:p w14:paraId="14ACEC35" w14:textId="77777777" w:rsidR="008A6737" w:rsidRPr="008A6737" w:rsidRDefault="008A6737" w:rsidP="008A6737">
      <w:pPr>
        <w:pStyle w:val="ListParagraph"/>
        <w:numPr>
          <w:ilvl w:val="1"/>
          <w:numId w:val="18"/>
        </w:numPr>
        <w:autoSpaceDE w:val="0"/>
        <w:autoSpaceDN w:val="0"/>
        <w:adjustRightInd w:val="0"/>
        <w:spacing w:after="160" w:line="360" w:lineRule="auto"/>
        <w:jc w:val="both"/>
        <w:rPr>
          <w:rFonts w:cstheme="minorHAnsi"/>
          <w:color w:val="000000"/>
          <w:sz w:val="22"/>
          <w:szCs w:val="22"/>
          <w:lang w:val="en-GB"/>
        </w:rPr>
      </w:pPr>
      <w:r w:rsidRPr="008A6737">
        <w:rPr>
          <w:rFonts w:cstheme="minorHAnsi"/>
          <w:color w:val="000000"/>
          <w:sz w:val="22"/>
          <w:szCs w:val="22"/>
          <w:lang w:val="en-GB"/>
        </w:rPr>
        <w:t>Mark dirty bit</w:t>
      </w:r>
    </w:p>
    <w:p w14:paraId="48EE7A34" w14:textId="7598D408" w:rsidR="008A6737" w:rsidRPr="008A6737" w:rsidRDefault="008A6737" w:rsidP="008A6737">
      <w:pPr>
        <w:autoSpaceDE w:val="0"/>
        <w:autoSpaceDN w:val="0"/>
        <w:adjustRightInd w:val="0"/>
        <w:spacing w:after="160" w:line="360" w:lineRule="auto"/>
        <w:jc w:val="both"/>
        <w:rPr>
          <w:rFonts w:cstheme="minorHAnsi"/>
          <w:color w:val="000000"/>
          <w:sz w:val="22"/>
          <w:szCs w:val="22"/>
          <w:lang w:val="en-GB"/>
        </w:rPr>
      </w:pPr>
      <w:r>
        <w:rPr>
          <w:rFonts w:cstheme="minorHAnsi"/>
          <w:color w:val="000000"/>
          <w:sz w:val="22"/>
          <w:szCs w:val="22"/>
          <w:lang w:val="en-GB"/>
        </w:rPr>
        <w:t xml:space="preserve">        7. </w:t>
      </w:r>
      <w:r w:rsidRPr="008A6737">
        <w:rPr>
          <w:rFonts w:cstheme="minorHAnsi"/>
          <w:color w:val="000000"/>
          <w:sz w:val="22"/>
          <w:szCs w:val="22"/>
          <w:lang w:val="en-GB"/>
        </w:rPr>
        <w:t>Else</w:t>
      </w:r>
    </w:p>
    <w:p w14:paraId="5E723186" w14:textId="3DEEA800" w:rsidR="008A6737" w:rsidRPr="008A6737" w:rsidRDefault="008A6737" w:rsidP="008A6737">
      <w:pPr>
        <w:autoSpaceDE w:val="0"/>
        <w:autoSpaceDN w:val="0"/>
        <w:adjustRightInd w:val="0"/>
        <w:spacing w:after="160" w:line="360" w:lineRule="auto"/>
        <w:ind w:left="720"/>
        <w:jc w:val="both"/>
        <w:rPr>
          <w:rFonts w:cstheme="minorHAnsi"/>
          <w:color w:val="000000"/>
          <w:sz w:val="22"/>
          <w:szCs w:val="22"/>
          <w:lang w:val="en-GB"/>
        </w:rPr>
      </w:pPr>
      <w:r>
        <w:rPr>
          <w:rFonts w:cstheme="minorHAnsi"/>
          <w:color w:val="000000"/>
          <w:sz w:val="22"/>
          <w:szCs w:val="22"/>
          <w:lang w:val="en-GB"/>
        </w:rPr>
        <w:t xml:space="preserve">       a. </w:t>
      </w:r>
      <w:r w:rsidRPr="008A6737">
        <w:rPr>
          <w:rFonts w:cstheme="minorHAnsi"/>
          <w:color w:val="000000"/>
          <w:sz w:val="22"/>
          <w:szCs w:val="22"/>
          <w:lang w:val="en-GB"/>
        </w:rPr>
        <w:t>moves</w:t>
      </w:r>
      <w:r w:rsidRPr="008A6737">
        <w:rPr>
          <w:rFonts w:cstheme="minorHAnsi"/>
          <w:color w:val="000000"/>
          <w:sz w:val="22"/>
          <w:szCs w:val="22"/>
          <w:lang w:val="en-GB"/>
        </w:rPr>
        <w:t xml:space="preserve"> on to the next block</w:t>
      </w:r>
    </w:p>
    <w:p w14:paraId="5DE2BC44" w14:textId="1EA8DB80" w:rsidR="008A6737" w:rsidRPr="008A6737" w:rsidRDefault="008A6737" w:rsidP="008A6737">
      <w:pPr>
        <w:autoSpaceDE w:val="0"/>
        <w:autoSpaceDN w:val="0"/>
        <w:adjustRightInd w:val="0"/>
        <w:spacing w:after="160" w:line="360" w:lineRule="auto"/>
        <w:jc w:val="both"/>
        <w:rPr>
          <w:rFonts w:cstheme="minorHAnsi"/>
          <w:color w:val="000000"/>
          <w:sz w:val="22"/>
          <w:szCs w:val="22"/>
          <w:lang w:val="en-GB"/>
        </w:rPr>
      </w:pPr>
      <w:r>
        <w:rPr>
          <w:rFonts w:cstheme="minorHAnsi"/>
          <w:color w:val="000000"/>
          <w:sz w:val="22"/>
          <w:szCs w:val="22"/>
          <w:lang w:val="en-GB"/>
        </w:rPr>
        <w:t xml:space="preserve">        8. </w:t>
      </w:r>
      <w:r w:rsidRPr="008A6737">
        <w:rPr>
          <w:rFonts w:cstheme="minorHAnsi"/>
          <w:color w:val="000000"/>
          <w:sz w:val="22"/>
          <w:szCs w:val="22"/>
          <w:lang w:val="en-GB"/>
        </w:rPr>
        <w:t>Display the table with the blocks allocated to a respective process</w:t>
      </w:r>
    </w:p>
    <w:p w14:paraId="6431BB81" w14:textId="07AFD987" w:rsidR="00D3697D" w:rsidRDefault="008A6737" w:rsidP="008A6737">
      <w:pPr>
        <w:autoSpaceDE w:val="0"/>
        <w:autoSpaceDN w:val="0"/>
        <w:adjustRightInd w:val="0"/>
        <w:spacing w:after="160" w:line="360" w:lineRule="auto"/>
        <w:jc w:val="both"/>
        <w:rPr>
          <w:rFonts w:cstheme="minorHAnsi"/>
          <w:b/>
          <w:bCs/>
          <w:color w:val="000000"/>
          <w:sz w:val="22"/>
          <w:szCs w:val="22"/>
          <w:lang w:val="en-GB"/>
        </w:rPr>
      </w:pPr>
      <w:r w:rsidRPr="008A6737">
        <w:rPr>
          <w:rFonts w:cstheme="minorHAnsi"/>
          <w:b/>
          <w:bCs/>
          <w:color w:val="000000"/>
          <w:sz w:val="22"/>
          <w:szCs w:val="22"/>
          <w:lang w:val="en-GB"/>
        </w:rPr>
        <w:t xml:space="preserve">        9. </w:t>
      </w:r>
      <w:r w:rsidRPr="008A6737">
        <w:rPr>
          <w:rFonts w:cstheme="minorHAnsi"/>
          <w:b/>
          <w:bCs/>
          <w:color w:val="000000"/>
          <w:sz w:val="22"/>
          <w:szCs w:val="22"/>
          <w:lang w:val="en-GB"/>
        </w:rPr>
        <w:t>End</w:t>
      </w:r>
    </w:p>
    <w:p w14:paraId="62B316B1" w14:textId="77777777" w:rsidR="008A6737" w:rsidRPr="008A6737" w:rsidRDefault="008A6737" w:rsidP="008A6737">
      <w:pPr>
        <w:autoSpaceDE w:val="0"/>
        <w:autoSpaceDN w:val="0"/>
        <w:adjustRightInd w:val="0"/>
        <w:spacing w:after="160" w:line="360" w:lineRule="auto"/>
        <w:jc w:val="both"/>
        <w:rPr>
          <w:rFonts w:cstheme="minorHAnsi"/>
          <w:b/>
          <w:bCs/>
          <w:color w:val="000000"/>
          <w:sz w:val="22"/>
          <w:szCs w:val="22"/>
          <w:lang w:val="en-GB"/>
        </w:rPr>
      </w:pPr>
      <w:r w:rsidRPr="008A6737">
        <w:rPr>
          <w:rFonts w:cstheme="minorHAnsi"/>
          <w:b/>
          <w:bCs/>
          <w:color w:val="000000"/>
          <w:sz w:val="22"/>
          <w:szCs w:val="22"/>
          <w:lang w:val="en-GB"/>
        </w:rPr>
        <w:t>Best Fit</w:t>
      </w:r>
      <w:r>
        <w:rPr>
          <w:rFonts w:cstheme="minorHAnsi"/>
          <w:b/>
          <w:bCs/>
          <w:color w:val="000000"/>
          <w:sz w:val="22"/>
          <w:szCs w:val="22"/>
          <w:lang w:val="en-GB"/>
        </w:rPr>
        <w:t xml:space="preserve"> </w:t>
      </w:r>
      <w:r>
        <w:rPr>
          <w:rFonts w:cstheme="minorHAnsi"/>
          <w:b/>
          <w:bCs/>
          <w:color w:val="000000"/>
          <w:sz w:val="22"/>
          <w:szCs w:val="22"/>
          <w:lang w:val="en-GB"/>
        </w:rPr>
        <w:t>Algorithm</w:t>
      </w:r>
    </w:p>
    <w:p w14:paraId="25053DD9" w14:textId="463C68BB"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Pr>
          <w:rFonts w:cstheme="minorHAnsi"/>
          <w:color w:val="000000"/>
          <w:sz w:val="22"/>
          <w:szCs w:val="22"/>
        </w:rPr>
        <w:t>S</w:t>
      </w:r>
      <w:r w:rsidRPr="00053E3D">
        <w:rPr>
          <w:rFonts w:cstheme="minorHAnsi"/>
          <w:color w:val="000000"/>
          <w:sz w:val="22"/>
          <w:szCs w:val="22"/>
        </w:rPr>
        <w:t>tart </w:t>
      </w:r>
    </w:p>
    <w:p w14:paraId="55226401" w14:textId="2D6AB84A"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Input the number of memory blocks  </w:t>
      </w:r>
    </w:p>
    <w:p w14:paraId="236360B8" w14:textId="79310F46"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Input the size of each block. </w:t>
      </w:r>
    </w:p>
    <w:p w14:paraId="36822AF7" w14:textId="71C36228"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Input the number of processes </w:t>
      </w:r>
    </w:p>
    <w:p w14:paraId="3AB72171" w14:textId="44F6E297"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Input the size of each process </w:t>
      </w:r>
    </w:p>
    <w:p w14:paraId="1E8AD27B" w14:textId="3A6A215D"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Set all the memory blocks as free.(dirty bit 0) </w:t>
      </w:r>
    </w:p>
    <w:p w14:paraId="4EB977C6" w14:textId="304E2954"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lastRenderedPageBreak/>
        <w:t>Pick a process </w:t>
      </w:r>
    </w:p>
    <w:p w14:paraId="3C34BE85" w14:textId="5BA0E188"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Find the block that is best to assign to the current process which when allocated leaves out a  smallest fragment. </w:t>
      </w:r>
    </w:p>
    <w:p w14:paraId="4E7DDB1E" w14:textId="16BB0AC5"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After checking all the processes, assign to the one which creates the smallest hole. (mark dirty  bit) </w:t>
      </w:r>
    </w:p>
    <w:p w14:paraId="4D4BEFD4" w14:textId="63D843D4"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If there is no free block that can be allocated to the process or any block that is big enough to fit  the current process, don’t allocate. </w:t>
      </w:r>
    </w:p>
    <w:p w14:paraId="753C815D" w14:textId="71A29F9D" w:rsidR="00053E3D" w:rsidRPr="00053E3D" w:rsidRDefault="00053E3D" w:rsidP="00053E3D">
      <w:pPr>
        <w:pStyle w:val="ListParagraph"/>
        <w:numPr>
          <w:ilvl w:val="0"/>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Repeat previous 4 steps for all other processes. </w:t>
      </w:r>
    </w:p>
    <w:p w14:paraId="66AD4043" w14:textId="3FCBD4BB" w:rsidR="00053E3D" w:rsidRDefault="00053E3D" w:rsidP="00053E3D">
      <w:pPr>
        <w:pStyle w:val="ListParagraph"/>
        <w:numPr>
          <w:ilvl w:val="0"/>
          <w:numId w:val="22"/>
        </w:numPr>
        <w:autoSpaceDE w:val="0"/>
        <w:autoSpaceDN w:val="0"/>
        <w:adjustRightInd w:val="0"/>
        <w:spacing w:after="160" w:line="360" w:lineRule="auto"/>
        <w:jc w:val="both"/>
        <w:rPr>
          <w:rFonts w:cstheme="minorHAnsi"/>
          <w:b/>
          <w:bCs/>
          <w:color w:val="000000"/>
          <w:sz w:val="22"/>
          <w:szCs w:val="22"/>
        </w:rPr>
      </w:pPr>
      <w:r w:rsidRPr="00053E3D">
        <w:rPr>
          <w:rFonts w:cstheme="minorHAnsi"/>
          <w:b/>
          <w:bCs/>
          <w:color w:val="000000"/>
          <w:sz w:val="22"/>
          <w:szCs w:val="22"/>
        </w:rPr>
        <w:t xml:space="preserve">End  </w:t>
      </w:r>
    </w:p>
    <w:p w14:paraId="09ACE99F" w14:textId="77777777" w:rsidR="00A166B9" w:rsidRPr="00A166B9" w:rsidRDefault="00A166B9" w:rsidP="00A166B9">
      <w:pPr>
        <w:pStyle w:val="ListParagraph"/>
        <w:autoSpaceDE w:val="0"/>
        <w:autoSpaceDN w:val="0"/>
        <w:adjustRightInd w:val="0"/>
        <w:spacing w:after="160" w:line="360" w:lineRule="auto"/>
        <w:ind w:left="643"/>
        <w:jc w:val="both"/>
        <w:rPr>
          <w:rFonts w:cstheme="minorHAnsi"/>
          <w:b/>
          <w:bCs/>
          <w:color w:val="000000"/>
          <w:sz w:val="22"/>
          <w:szCs w:val="22"/>
        </w:rPr>
      </w:pPr>
    </w:p>
    <w:p w14:paraId="3F337337" w14:textId="11112EFD" w:rsidR="00053E3D" w:rsidRPr="00053E3D" w:rsidRDefault="00053E3D" w:rsidP="00053E3D">
      <w:pPr>
        <w:autoSpaceDE w:val="0"/>
        <w:autoSpaceDN w:val="0"/>
        <w:adjustRightInd w:val="0"/>
        <w:spacing w:after="160" w:line="360" w:lineRule="auto"/>
        <w:jc w:val="both"/>
        <w:rPr>
          <w:rFonts w:cstheme="minorHAnsi"/>
          <w:b/>
          <w:bCs/>
          <w:color w:val="000000"/>
          <w:sz w:val="22"/>
          <w:szCs w:val="22"/>
        </w:rPr>
      </w:pPr>
      <w:r w:rsidRPr="00053E3D">
        <w:rPr>
          <w:rFonts w:cstheme="minorHAnsi"/>
          <w:b/>
          <w:bCs/>
          <w:color w:val="000000"/>
          <w:sz w:val="22"/>
          <w:szCs w:val="22"/>
        </w:rPr>
        <w:t xml:space="preserve">Worst </w:t>
      </w:r>
      <w:r w:rsidR="003257E8">
        <w:rPr>
          <w:rFonts w:cstheme="minorHAnsi"/>
          <w:b/>
          <w:bCs/>
          <w:color w:val="000000"/>
          <w:sz w:val="22"/>
          <w:szCs w:val="22"/>
        </w:rPr>
        <w:t>F</w:t>
      </w:r>
      <w:r w:rsidRPr="00053E3D">
        <w:rPr>
          <w:rFonts w:cstheme="minorHAnsi"/>
          <w:b/>
          <w:bCs/>
          <w:color w:val="000000"/>
          <w:sz w:val="22"/>
          <w:szCs w:val="22"/>
        </w:rPr>
        <w:t>it</w:t>
      </w:r>
      <w:r>
        <w:rPr>
          <w:rFonts w:cstheme="minorHAnsi"/>
          <w:b/>
          <w:bCs/>
          <w:color w:val="000000"/>
          <w:sz w:val="22"/>
          <w:szCs w:val="22"/>
        </w:rPr>
        <w:t xml:space="preserve"> Algorithm</w:t>
      </w:r>
    </w:p>
    <w:p w14:paraId="33D7CCFD" w14:textId="3A0917CC"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b/>
          <w:bCs/>
          <w:color w:val="000000"/>
          <w:sz w:val="22"/>
          <w:szCs w:val="22"/>
        </w:rPr>
      </w:pPr>
      <w:r w:rsidRPr="00053E3D">
        <w:rPr>
          <w:rFonts w:cstheme="minorHAnsi"/>
          <w:b/>
          <w:bCs/>
          <w:color w:val="000000"/>
          <w:sz w:val="22"/>
          <w:szCs w:val="22"/>
        </w:rPr>
        <w:t>S</w:t>
      </w:r>
      <w:r w:rsidRPr="00053E3D">
        <w:rPr>
          <w:rFonts w:cstheme="minorHAnsi"/>
          <w:b/>
          <w:bCs/>
          <w:color w:val="000000"/>
          <w:sz w:val="22"/>
          <w:szCs w:val="22"/>
        </w:rPr>
        <w:t>tart </w:t>
      </w:r>
    </w:p>
    <w:p w14:paraId="78DFCEBD" w14:textId="2DF16F35"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Input the number of memory blocks  </w:t>
      </w:r>
    </w:p>
    <w:p w14:paraId="3D0B17C8" w14:textId="1431208C"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Input the size of each block. </w:t>
      </w:r>
    </w:p>
    <w:p w14:paraId="6D9C1584" w14:textId="63FB82FF"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Input the number of processes </w:t>
      </w:r>
    </w:p>
    <w:p w14:paraId="17F25C32" w14:textId="23515987"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Input the size of each process </w:t>
      </w:r>
    </w:p>
    <w:p w14:paraId="47C7ABBA" w14:textId="69058DD1"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Set all the memory blocks as free.(dirty bit 0) </w:t>
      </w:r>
    </w:p>
    <w:p w14:paraId="5213D5F0" w14:textId="0F8A390E"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Pick a process  </w:t>
      </w:r>
    </w:p>
    <w:p w14:paraId="5E032A15" w14:textId="01FE3310"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Find the block that is too big to assign for the current process which results in largest possible  fragment. </w:t>
      </w:r>
    </w:p>
    <w:p w14:paraId="3A7255ED" w14:textId="65AB8A80"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After checking all the processes, assign to the one which creates the largest possible hole. (mark  dirty bit) </w:t>
      </w:r>
    </w:p>
    <w:p w14:paraId="4F5726F6" w14:textId="498D5736"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If there is no free block that can be allocated to the process or any block that is big enough to fit  the current process, don’t allocate.</w:t>
      </w:r>
    </w:p>
    <w:p w14:paraId="57D7CA4C" w14:textId="58F9010A" w:rsidR="00053E3D" w:rsidRPr="00053E3D" w:rsidRDefault="00053E3D" w:rsidP="00053E3D">
      <w:pPr>
        <w:pStyle w:val="ListParagraph"/>
        <w:numPr>
          <w:ilvl w:val="1"/>
          <w:numId w:val="22"/>
        </w:numPr>
        <w:autoSpaceDE w:val="0"/>
        <w:autoSpaceDN w:val="0"/>
        <w:adjustRightInd w:val="0"/>
        <w:spacing w:after="160" w:line="360" w:lineRule="auto"/>
        <w:jc w:val="both"/>
        <w:rPr>
          <w:rFonts w:cstheme="minorHAnsi"/>
          <w:color w:val="000000"/>
          <w:sz w:val="22"/>
          <w:szCs w:val="22"/>
        </w:rPr>
      </w:pPr>
      <w:r w:rsidRPr="00053E3D">
        <w:rPr>
          <w:rFonts w:cstheme="minorHAnsi"/>
          <w:color w:val="000000"/>
          <w:sz w:val="22"/>
          <w:szCs w:val="22"/>
        </w:rPr>
        <w:t>Repeat previous 4 steps for all other processes. </w:t>
      </w:r>
    </w:p>
    <w:p w14:paraId="0C78B568" w14:textId="0CA6B447" w:rsidR="00053E3D" w:rsidRPr="00053E3D" w:rsidRDefault="00053E3D" w:rsidP="00053E3D">
      <w:pPr>
        <w:autoSpaceDE w:val="0"/>
        <w:autoSpaceDN w:val="0"/>
        <w:adjustRightInd w:val="0"/>
        <w:spacing w:after="160" w:line="360" w:lineRule="auto"/>
        <w:jc w:val="both"/>
        <w:rPr>
          <w:rFonts w:cstheme="minorHAnsi"/>
          <w:b/>
          <w:bCs/>
          <w:color w:val="000000"/>
          <w:sz w:val="22"/>
          <w:szCs w:val="22"/>
        </w:rPr>
      </w:pPr>
      <w:r w:rsidRPr="00053E3D">
        <w:rPr>
          <w:rFonts w:cstheme="minorHAnsi"/>
          <w:b/>
          <w:bCs/>
          <w:color w:val="000000"/>
          <w:sz w:val="22"/>
          <w:szCs w:val="22"/>
        </w:rPr>
        <w:t>12. E</w:t>
      </w:r>
      <w:r w:rsidRPr="00053E3D">
        <w:rPr>
          <w:rFonts w:cstheme="minorHAnsi"/>
          <w:b/>
          <w:bCs/>
          <w:color w:val="000000"/>
          <w:sz w:val="22"/>
          <w:szCs w:val="22"/>
        </w:rPr>
        <w:t>nd </w:t>
      </w:r>
    </w:p>
    <w:p w14:paraId="0DD40A8F" w14:textId="77777777" w:rsidR="00053E3D" w:rsidRPr="00053E3D" w:rsidRDefault="00053E3D" w:rsidP="00053E3D">
      <w:pPr>
        <w:autoSpaceDE w:val="0"/>
        <w:autoSpaceDN w:val="0"/>
        <w:adjustRightInd w:val="0"/>
        <w:spacing w:after="160" w:line="360" w:lineRule="auto"/>
        <w:jc w:val="both"/>
        <w:rPr>
          <w:rFonts w:cstheme="minorHAnsi"/>
          <w:b/>
          <w:bCs/>
          <w:color w:val="000000"/>
          <w:sz w:val="22"/>
          <w:szCs w:val="22"/>
        </w:rPr>
      </w:pPr>
    </w:p>
    <w:p w14:paraId="0038B523" w14:textId="0B7A7765" w:rsidR="008A6737" w:rsidRDefault="008A6737" w:rsidP="008A6737">
      <w:pPr>
        <w:autoSpaceDE w:val="0"/>
        <w:autoSpaceDN w:val="0"/>
        <w:adjustRightInd w:val="0"/>
        <w:spacing w:after="160" w:line="360" w:lineRule="auto"/>
        <w:jc w:val="both"/>
        <w:rPr>
          <w:rFonts w:cstheme="minorHAnsi"/>
          <w:b/>
          <w:bCs/>
          <w:color w:val="000000"/>
          <w:sz w:val="22"/>
          <w:szCs w:val="22"/>
          <w:lang w:val="en-GB"/>
        </w:rPr>
      </w:pPr>
    </w:p>
    <w:p w14:paraId="2F2AD64C" w14:textId="196BDCA3" w:rsidR="008A6737" w:rsidRDefault="008A6737" w:rsidP="008A6737">
      <w:pPr>
        <w:autoSpaceDE w:val="0"/>
        <w:autoSpaceDN w:val="0"/>
        <w:adjustRightInd w:val="0"/>
        <w:spacing w:after="160" w:line="360" w:lineRule="auto"/>
        <w:jc w:val="both"/>
        <w:rPr>
          <w:rFonts w:cstheme="minorHAnsi"/>
          <w:b/>
          <w:bCs/>
          <w:color w:val="000000"/>
          <w:sz w:val="22"/>
          <w:szCs w:val="22"/>
          <w:lang w:val="en-GB"/>
        </w:rPr>
      </w:pPr>
    </w:p>
    <w:p w14:paraId="59FC19A7" w14:textId="77777777" w:rsidR="008A6737" w:rsidRPr="008A6737" w:rsidRDefault="008A6737" w:rsidP="008A6737">
      <w:pPr>
        <w:autoSpaceDE w:val="0"/>
        <w:autoSpaceDN w:val="0"/>
        <w:adjustRightInd w:val="0"/>
        <w:spacing w:after="160" w:line="360" w:lineRule="auto"/>
        <w:jc w:val="both"/>
        <w:rPr>
          <w:rFonts w:cstheme="minorHAnsi"/>
          <w:b/>
          <w:bCs/>
          <w:color w:val="000000"/>
          <w:sz w:val="22"/>
          <w:szCs w:val="22"/>
          <w:lang w:val="en-GB"/>
        </w:rPr>
      </w:pPr>
    </w:p>
    <w:p w14:paraId="62F32318" w14:textId="0F2A9E6D" w:rsidR="00D3697D" w:rsidRDefault="00D3697D" w:rsidP="00D3697D">
      <w:pPr>
        <w:numPr>
          <w:ilvl w:val="0"/>
          <w:numId w:val="10"/>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A3290C">
        <w:rPr>
          <w:rFonts w:cstheme="minorHAnsi"/>
          <w:b/>
          <w:bCs/>
          <w:color w:val="000000"/>
          <w:sz w:val="22"/>
          <w:szCs w:val="22"/>
          <w:lang w:val="en-GB"/>
        </w:rPr>
        <w:lastRenderedPageBreak/>
        <w:t>Presentation of Results</w:t>
      </w:r>
    </w:p>
    <w:p w14:paraId="710C76CA" w14:textId="5137D520" w:rsidR="00DB1BCE" w:rsidRDefault="00DB1BCE" w:rsidP="00DB1BCE">
      <w:pPr>
        <w:tabs>
          <w:tab w:val="left" w:pos="360"/>
          <w:tab w:val="left" w:pos="720"/>
        </w:tabs>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t xml:space="preserve">Main Function </w:t>
      </w:r>
    </w:p>
    <w:p w14:paraId="65B6C55C" w14:textId="53A77F74" w:rsidR="00DB1BCE" w:rsidRDefault="00DB1BCE" w:rsidP="00DB1BCE">
      <w:pPr>
        <w:keepNext/>
        <w:tabs>
          <w:tab w:val="left" w:pos="360"/>
          <w:tab w:val="left" w:pos="720"/>
        </w:tabs>
        <w:autoSpaceDE w:val="0"/>
        <w:autoSpaceDN w:val="0"/>
        <w:adjustRightInd w:val="0"/>
        <w:spacing w:after="160" w:line="360" w:lineRule="auto"/>
        <w:jc w:val="center"/>
      </w:pPr>
      <w:r>
        <w:rPr>
          <w:noProof/>
        </w:rPr>
        <w:drawing>
          <wp:inline distT="0" distB="0" distL="0" distR="0" wp14:anchorId="01B63958" wp14:editId="6E99B4B8">
            <wp:extent cx="2199549" cy="37311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8094" cy="3762631"/>
                    </a:xfrm>
                    <a:prstGeom prst="rect">
                      <a:avLst/>
                    </a:prstGeom>
                  </pic:spPr>
                </pic:pic>
              </a:graphicData>
            </a:graphic>
          </wp:inline>
        </w:drawing>
      </w:r>
    </w:p>
    <w:p w14:paraId="55C83F5E" w14:textId="19B342FA" w:rsidR="00DB1BCE" w:rsidRPr="00DB1BCE" w:rsidRDefault="00DB1BCE" w:rsidP="00DB1BCE">
      <w:pPr>
        <w:pStyle w:val="Caption"/>
        <w:jc w:val="center"/>
        <w:rPr>
          <w:rFonts w:ascii="Product Sans" w:hAnsi="Product Sans" w:cstheme="minorHAnsi"/>
          <w:b/>
          <w:bCs/>
          <w:i w:val="0"/>
          <w:iCs w:val="0"/>
          <w:color w:val="000000"/>
          <w:sz w:val="22"/>
          <w:szCs w:val="22"/>
          <w:lang w:val="en-GB"/>
        </w:rPr>
      </w:pPr>
      <w:r w:rsidRPr="00DB1BCE">
        <w:rPr>
          <w:rFonts w:ascii="Product Sans" w:hAnsi="Product Sans"/>
          <w:i w:val="0"/>
          <w:iCs w:val="0"/>
        </w:rPr>
        <w:t xml:space="preserve">Figure </w:t>
      </w:r>
      <w:r w:rsidRPr="00DB1BCE">
        <w:rPr>
          <w:rFonts w:ascii="Product Sans" w:hAnsi="Product Sans"/>
          <w:i w:val="0"/>
          <w:iCs w:val="0"/>
        </w:rPr>
        <w:fldChar w:fldCharType="begin"/>
      </w:r>
      <w:r w:rsidRPr="00DB1BCE">
        <w:rPr>
          <w:rFonts w:ascii="Product Sans" w:hAnsi="Product Sans"/>
          <w:i w:val="0"/>
          <w:iCs w:val="0"/>
        </w:rPr>
        <w:instrText xml:space="preserve"> SEQ Figure \* ARABIC </w:instrText>
      </w:r>
      <w:r w:rsidRPr="00DB1BCE">
        <w:rPr>
          <w:rFonts w:ascii="Product Sans" w:hAnsi="Product Sans"/>
          <w:i w:val="0"/>
          <w:iCs w:val="0"/>
        </w:rPr>
        <w:fldChar w:fldCharType="separate"/>
      </w:r>
      <w:r w:rsidR="00F60386">
        <w:rPr>
          <w:rFonts w:ascii="Product Sans" w:hAnsi="Product Sans"/>
          <w:i w:val="0"/>
          <w:iCs w:val="0"/>
          <w:noProof/>
        </w:rPr>
        <w:t>1</w:t>
      </w:r>
      <w:r w:rsidRPr="00DB1BCE">
        <w:rPr>
          <w:rFonts w:ascii="Product Sans" w:hAnsi="Product Sans"/>
          <w:i w:val="0"/>
          <w:iCs w:val="0"/>
        </w:rPr>
        <w:fldChar w:fldCharType="end"/>
      </w:r>
      <w:r w:rsidRPr="00DB1BCE">
        <w:rPr>
          <w:rFonts w:ascii="Product Sans" w:hAnsi="Product Sans"/>
          <w:i w:val="0"/>
          <w:iCs w:val="0"/>
        </w:rPr>
        <w:t xml:space="preserve"> Main Function</w:t>
      </w:r>
    </w:p>
    <w:p w14:paraId="09A63E1D" w14:textId="3A1856C1"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sidRPr="00A166B9">
        <w:rPr>
          <w:rFonts w:cstheme="minorHAnsi"/>
          <w:b/>
          <w:bCs/>
          <w:color w:val="000000"/>
          <w:sz w:val="22"/>
          <w:szCs w:val="22"/>
          <w:lang w:val="en-GB"/>
        </w:rPr>
        <w:t>a) First fit</w:t>
      </w:r>
    </w:p>
    <w:p w14:paraId="56BA5CAA" w14:textId="025D3EA6"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t xml:space="preserve">Code </w:t>
      </w:r>
    </w:p>
    <w:p w14:paraId="1D113B0B" w14:textId="77777777" w:rsidR="009124F1" w:rsidRDefault="009124F1" w:rsidP="009124F1">
      <w:pPr>
        <w:keepNext/>
        <w:tabs>
          <w:tab w:val="left" w:pos="1080"/>
          <w:tab w:val="left" w:pos="1440"/>
        </w:tabs>
        <w:autoSpaceDE w:val="0"/>
        <w:autoSpaceDN w:val="0"/>
        <w:adjustRightInd w:val="0"/>
        <w:spacing w:after="160" w:line="360" w:lineRule="auto"/>
        <w:jc w:val="center"/>
      </w:pPr>
      <w:r>
        <w:rPr>
          <w:rFonts w:cstheme="minorHAnsi"/>
          <w:b/>
          <w:bCs/>
          <w:noProof/>
          <w:color w:val="000000"/>
          <w:sz w:val="22"/>
          <w:szCs w:val="22"/>
          <w:lang w:val="en-GB"/>
        </w:rPr>
        <w:drawing>
          <wp:inline distT="0" distB="0" distL="0" distR="0" wp14:anchorId="1C082CE5" wp14:editId="5B25E772">
            <wp:extent cx="3626069" cy="2136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0604" cy="2144688"/>
                    </a:xfrm>
                    <a:prstGeom prst="rect">
                      <a:avLst/>
                    </a:prstGeom>
                  </pic:spPr>
                </pic:pic>
              </a:graphicData>
            </a:graphic>
          </wp:inline>
        </w:drawing>
      </w:r>
    </w:p>
    <w:p w14:paraId="4E390972" w14:textId="52319111" w:rsidR="00A166B9" w:rsidRPr="009124F1" w:rsidRDefault="009124F1" w:rsidP="009124F1">
      <w:pPr>
        <w:pStyle w:val="Caption"/>
        <w:jc w:val="center"/>
        <w:rPr>
          <w:rFonts w:ascii="Product Sans" w:hAnsi="Product Sans" w:cstheme="minorHAnsi"/>
          <w:b/>
          <w:bCs/>
          <w:i w:val="0"/>
          <w:iCs w:val="0"/>
          <w:color w:val="000000"/>
          <w:sz w:val="22"/>
          <w:szCs w:val="22"/>
          <w:lang w:val="en-GB"/>
        </w:rPr>
      </w:pPr>
      <w:r w:rsidRPr="009124F1">
        <w:rPr>
          <w:rFonts w:ascii="Product Sans" w:hAnsi="Product Sans"/>
          <w:i w:val="0"/>
          <w:iCs w:val="0"/>
        </w:rPr>
        <w:t xml:space="preserve">Figure </w:t>
      </w:r>
      <w:r w:rsidRPr="009124F1">
        <w:rPr>
          <w:rFonts w:ascii="Product Sans" w:hAnsi="Product Sans"/>
          <w:i w:val="0"/>
          <w:iCs w:val="0"/>
        </w:rPr>
        <w:fldChar w:fldCharType="begin"/>
      </w:r>
      <w:r w:rsidRPr="009124F1">
        <w:rPr>
          <w:rFonts w:ascii="Product Sans" w:hAnsi="Product Sans"/>
          <w:i w:val="0"/>
          <w:iCs w:val="0"/>
        </w:rPr>
        <w:instrText xml:space="preserve"> SEQ Figure \* ARABIC </w:instrText>
      </w:r>
      <w:r w:rsidRPr="009124F1">
        <w:rPr>
          <w:rFonts w:ascii="Product Sans" w:hAnsi="Product Sans"/>
          <w:i w:val="0"/>
          <w:iCs w:val="0"/>
        </w:rPr>
        <w:fldChar w:fldCharType="separate"/>
      </w:r>
      <w:r w:rsidR="00F60386">
        <w:rPr>
          <w:rFonts w:ascii="Product Sans" w:hAnsi="Product Sans"/>
          <w:i w:val="0"/>
          <w:iCs w:val="0"/>
          <w:noProof/>
        </w:rPr>
        <w:t>2</w:t>
      </w:r>
      <w:r w:rsidRPr="009124F1">
        <w:rPr>
          <w:rFonts w:ascii="Product Sans" w:hAnsi="Product Sans"/>
          <w:i w:val="0"/>
          <w:iCs w:val="0"/>
        </w:rPr>
        <w:fldChar w:fldCharType="end"/>
      </w:r>
      <w:r w:rsidRPr="009124F1">
        <w:rPr>
          <w:rFonts w:ascii="Product Sans" w:hAnsi="Product Sans"/>
          <w:i w:val="0"/>
          <w:iCs w:val="0"/>
        </w:rPr>
        <w:t xml:space="preserve"> Case 1 For First Fit Algorithm</w:t>
      </w:r>
    </w:p>
    <w:p w14:paraId="6CD128B6" w14:textId="0BEBAB79"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lastRenderedPageBreak/>
        <w:t>Result</w:t>
      </w:r>
    </w:p>
    <w:p w14:paraId="376DE6B5" w14:textId="77777777" w:rsidR="009124F1" w:rsidRDefault="009124F1" w:rsidP="009124F1">
      <w:pPr>
        <w:keepNext/>
        <w:tabs>
          <w:tab w:val="left" w:pos="1080"/>
          <w:tab w:val="left" w:pos="1440"/>
        </w:tabs>
        <w:autoSpaceDE w:val="0"/>
        <w:autoSpaceDN w:val="0"/>
        <w:adjustRightInd w:val="0"/>
        <w:spacing w:after="160" w:line="360" w:lineRule="auto"/>
        <w:jc w:val="center"/>
      </w:pPr>
      <w:r>
        <w:rPr>
          <w:rFonts w:cstheme="minorHAnsi"/>
          <w:b/>
          <w:bCs/>
          <w:noProof/>
          <w:color w:val="000000"/>
          <w:sz w:val="22"/>
          <w:szCs w:val="22"/>
          <w:lang w:val="en-GB"/>
        </w:rPr>
        <w:drawing>
          <wp:inline distT="0" distB="0" distL="0" distR="0" wp14:anchorId="210C62F3" wp14:editId="40C5ECB8">
            <wp:extent cx="2108519" cy="192544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130351" cy="1945381"/>
                    </a:xfrm>
                    <a:prstGeom prst="rect">
                      <a:avLst/>
                    </a:prstGeom>
                  </pic:spPr>
                </pic:pic>
              </a:graphicData>
            </a:graphic>
          </wp:inline>
        </w:drawing>
      </w:r>
    </w:p>
    <w:p w14:paraId="6B1E03B7" w14:textId="13B13EB8" w:rsidR="009124F1" w:rsidRPr="009124F1" w:rsidRDefault="009124F1" w:rsidP="009124F1">
      <w:pPr>
        <w:pStyle w:val="Caption"/>
        <w:jc w:val="center"/>
        <w:rPr>
          <w:rFonts w:ascii="Product Sans" w:hAnsi="Product Sans" w:cstheme="minorHAnsi"/>
          <w:b/>
          <w:bCs/>
          <w:i w:val="0"/>
          <w:iCs w:val="0"/>
          <w:color w:val="000000"/>
          <w:sz w:val="22"/>
          <w:szCs w:val="22"/>
          <w:lang w:val="en-GB"/>
        </w:rPr>
      </w:pPr>
      <w:r w:rsidRPr="009124F1">
        <w:rPr>
          <w:rFonts w:ascii="Product Sans" w:hAnsi="Product Sans"/>
          <w:i w:val="0"/>
          <w:iCs w:val="0"/>
        </w:rPr>
        <w:t xml:space="preserve">Figure </w:t>
      </w:r>
      <w:r w:rsidRPr="009124F1">
        <w:rPr>
          <w:rFonts w:ascii="Product Sans" w:hAnsi="Product Sans"/>
          <w:i w:val="0"/>
          <w:iCs w:val="0"/>
        </w:rPr>
        <w:fldChar w:fldCharType="begin"/>
      </w:r>
      <w:r w:rsidRPr="009124F1">
        <w:rPr>
          <w:rFonts w:ascii="Product Sans" w:hAnsi="Product Sans"/>
          <w:i w:val="0"/>
          <w:iCs w:val="0"/>
        </w:rPr>
        <w:instrText xml:space="preserve"> SEQ Figure \* ARABIC </w:instrText>
      </w:r>
      <w:r w:rsidRPr="009124F1">
        <w:rPr>
          <w:rFonts w:ascii="Product Sans" w:hAnsi="Product Sans"/>
          <w:i w:val="0"/>
          <w:iCs w:val="0"/>
        </w:rPr>
        <w:fldChar w:fldCharType="separate"/>
      </w:r>
      <w:r w:rsidR="00F60386">
        <w:rPr>
          <w:rFonts w:ascii="Product Sans" w:hAnsi="Product Sans"/>
          <w:i w:val="0"/>
          <w:iCs w:val="0"/>
          <w:noProof/>
        </w:rPr>
        <w:t>3</w:t>
      </w:r>
      <w:r w:rsidRPr="009124F1">
        <w:rPr>
          <w:rFonts w:ascii="Product Sans" w:hAnsi="Product Sans"/>
          <w:i w:val="0"/>
          <w:iCs w:val="0"/>
        </w:rPr>
        <w:fldChar w:fldCharType="end"/>
      </w:r>
      <w:r w:rsidRPr="009124F1">
        <w:rPr>
          <w:rFonts w:ascii="Product Sans" w:hAnsi="Product Sans"/>
          <w:i w:val="0"/>
          <w:iCs w:val="0"/>
        </w:rPr>
        <w:t xml:space="preserve"> C Program Output For First Fit Algorithm</w:t>
      </w:r>
    </w:p>
    <w:p w14:paraId="49A9922A" w14:textId="6905E563"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sidRPr="00A166B9">
        <w:rPr>
          <w:rFonts w:cstheme="minorHAnsi"/>
          <w:b/>
          <w:bCs/>
          <w:color w:val="000000"/>
          <w:sz w:val="22"/>
          <w:szCs w:val="22"/>
          <w:lang w:val="en-GB"/>
        </w:rPr>
        <w:t>b) Best fit</w:t>
      </w:r>
    </w:p>
    <w:p w14:paraId="3DCBAF24" w14:textId="77777777"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t xml:space="preserve">Code </w:t>
      </w:r>
    </w:p>
    <w:p w14:paraId="1924FAD1" w14:textId="77777777" w:rsidR="009124F1" w:rsidRDefault="009124F1" w:rsidP="009124F1">
      <w:pPr>
        <w:keepNext/>
        <w:tabs>
          <w:tab w:val="left" w:pos="1080"/>
          <w:tab w:val="left" w:pos="1440"/>
        </w:tabs>
        <w:autoSpaceDE w:val="0"/>
        <w:autoSpaceDN w:val="0"/>
        <w:adjustRightInd w:val="0"/>
        <w:spacing w:after="160" w:line="360" w:lineRule="auto"/>
        <w:jc w:val="center"/>
      </w:pPr>
      <w:r>
        <w:rPr>
          <w:rFonts w:cstheme="minorHAnsi"/>
          <w:b/>
          <w:bCs/>
          <w:noProof/>
          <w:color w:val="000000"/>
          <w:sz w:val="22"/>
          <w:szCs w:val="22"/>
          <w:lang w:val="en-GB"/>
        </w:rPr>
        <w:drawing>
          <wp:inline distT="0" distB="0" distL="0" distR="0" wp14:anchorId="75525237" wp14:editId="1DBFE0EF">
            <wp:extent cx="4340772" cy="296758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346845" cy="2971737"/>
                    </a:xfrm>
                    <a:prstGeom prst="rect">
                      <a:avLst/>
                    </a:prstGeom>
                  </pic:spPr>
                </pic:pic>
              </a:graphicData>
            </a:graphic>
          </wp:inline>
        </w:drawing>
      </w:r>
    </w:p>
    <w:p w14:paraId="4A0ADC68" w14:textId="18961E46" w:rsidR="00A166B9" w:rsidRPr="009124F1" w:rsidRDefault="009124F1" w:rsidP="009124F1">
      <w:pPr>
        <w:pStyle w:val="Caption"/>
        <w:jc w:val="center"/>
        <w:rPr>
          <w:rFonts w:ascii="Product Sans" w:hAnsi="Product Sans" w:cstheme="minorHAnsi"/>
          <w:b/>
          <w:bCs/>
          <w:i w:val="0"/>
          <w:iCs w:val="0"/>
          <w:color w:val="000000"/>
          <w:sz w:val="22"/>
          <w:szCs w:val="22"/>
          <w:lang w:val="en-GB"/>
        </w:rPr>
      </w:pPr>
      <w:r w:rsidRPr="009124F1">
        <w:rPr>
          <w:rFonts w:ascii="Product Sans" w:hAnsi="Product Sans"/>
          <w:i w:val="0"/>
          <w:iCs w:val="0"/>
        </w:rPr>
        <w:t xml:space="preserve">Figure </w:t>
      </w:r>
      <w:r w:rsidRPr="009124F1">
        <w:rPr>
          <w:rFonts w:ascii="Product Sans" w:hAnsi="Product Sans"/>
          <w:i w:val="0"/>
          <w:iCs w:val="0"/>
        </w:rPr>
        <w:fldChar w:fldCharType="begin"/>
      </w:r>
      <w:r w:rsidRPr="009124F1">
        <w:rPr>
          <w:rFonts w:ascii="Product Sans" w:hAnsi="Product Sans"/>
          <w:i w:val="0"/>
          <w:iCs w:val="0"/>
        </w:rPr>
        <w:instrText xml:space="preserve"> SEQ Figure \* ARABIC </w:instrText>
      </w:r>
      <w:r w:rsidRPr="009124F1">
        <w:rPr>
          <w:rFonts w:ascii="Product Sans" w:hAnsi="Product Sans"/>
          <w:i w:val="0"/>
          <w:iCs w:val="0"/>
        </w:rPr>
        <w:fldChar w:fldCharType="separate"/>
      </w:r>
      <w:r w:rsidR="00F60386">
        <w:rPr>
          <w:rFonts w:ascii="Product Sans" w:hAnsi="Product Sans"/>
          <w:i w:val="0"/>
          <w:iCs w:val="0"/>
          <w:noProof/>
        </w:rPr>
        <w:t>4</w:t>
      </w:r>
      <w:r w:rsidRPr="009124F1">
        <w:rPr>
          <w:rFonts w:ascii="Product Sans" w:hAnsi="Product Sans"/>
          <w:i w:val="0"/>
          <w:iCs w:val="0"/>
        </w:rPr>
        <w:fldChar w:fldCharType="end"/>
      </w:r>
      <w:r w:rsidRPr="009124F1">
        <w:rPr>
          <w:rFonts w:ascii="Product Sans" w:hAnsi="Product Sans"/>
          <w:i w:val="0"/>
          <w:iCs w:val="0"/>
        </w:rPr>
        <w:t xml:space="preserve"> Case </w:t>
      </w:r>
      <w:r>
        <w:rPr>
          <w:rFonts w:ascii="Product Sans" w:hAnsi="Product Sans"/>
          <w:i w:val="0"/>
          <w:iCs w:val="0"/>
        </w:rPr>
        <w:t xml:space="preserve">2 </w:t>
      </w:r>
      <w:r w:rsidRPr="009124F1">
        <w:rPr>
          <w:rFonts w:ascii="Product Sans" w:hAnsi="Product Sans"/>
          <w:i w:val="0"/>
          <w:iCs w:val="0"/>
        </w:rPr>
        <w:t>For Best Fit Algorithm</w:t>
      </w:r>
    </w:p>
    <w:p w14:paraId="1DB663F1" w14:textId="175B43A9"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p>
    <w:p w14:paraId="233F6644" w14:textId="5242F733" w:rsidR="0051474A" w:rsidRDefault="0051474A"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p>
    <w:p w14:paraId="6E1237B7" w14:textId="4BF05FAA" w:rsidR="0051474A" w:rsidRDefault="0051474A"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p>
    <w:p w14:paraId="6B377452" w14:textId="77777777" w:rsidR="0051474A" w:rsidRDefault="0051474A"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p>
    <w:p w14:paraId="7924C613" w14:textId="6B3306D5"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lastRenderedPageBreak/>
        <w:t>Result</w:t>
      </w:r>
    </w:p>
    <w:p w14:paraId="2EA0E73E" w14:textId="77777777" w:rsidR="00691438" w:rsidRDefault="00691438" w:rsidP="00691438">
      <w:pPr>
        <w:keepNext/>
        <w:tabs>
          <w:tab w:val="left" w:pos="1080"/>
          <w:tab w:val="left" w:pos="1440"/>
        </w:tabs>
        <w:autoSpaceDE w:val="0"/>
        <w:autoSpaceDN w:val="0"/>
        <w:adjustRightInd w:val="0"/>
        <w:spacing w:after="160" w:line="360" w:lineRule="auto"/>
        <w:jc w:val="center"/>
      </w:pPr>
      <w:r>
        <w:rPr>
          <w:rFonts w:cstheme="minorHAnsi"/>
          <w:b/>
          <w:bCs/>
          <w:noProof/>
          <w:color w:val="000000"/>
          <w:sz w:val="22"/>
          <w:szCs w:val="22"/>
          <w:lang w:val="en-GB"/>
        </w:rPr>
        <w:drawing>
          <wp:inline distT="0" distB="0" distL="0" distR="0" wp14:anchorId="15361259" wp14:editId="6AEBDA70">
            <wp:extent cx="3626069" cy="2313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643106" cy="2324050"/>
                    </a:xfrm>
                    <a:prstGeom prst="rect">
                      <a:avLst/>
                    </a:prstGeom>
                  </pic:spPr>
                </pic:pic>
              </a:graphicData>
            </a:graphic>
          </wp:inline>
        </w:drawing>
      </w:r>
    </w:p>
    <w:p w14:paraId="1F9A03B4" w14:textId="1E412136" w:rsidR="00691438" w:rsidRPr="00691438" w:rsidRDefault="00691438" w:rsidP="00691438">
      <w:pPr>
        <w:pStyle w:val="Caption"/>
        <w:jc w:val="center"/>
        <w:rPr>
          <w:rFonts w:ascii="Product Sans" w:hAnsi="Product Sans" w:cstheme="minorHAnsi"/>
          <w:b/>
          <w:bCs/>
          <w:i w:val="0"/>
          <w:iCs w:val="0"/>
          <w:color w:val="000000"/>
          <w:sz w:val="22"/>
          <w:szCs w:val="22"/>
          <w:lang w:val="en-GB"/>
        </w:rPr>
      </w:pPr>
      <w:r w:rsidRPr="00691438">
        <w:rPr>
          <w:rFonts w:ascii="Product Sans" w:hAnsi="Product Sans"/>
          <w:i w:val="0"/>
          <w:iCs w:val="0"/>
        </w:rPr>
        <w:t xml:space="preserve">Figure </w:t>
      </w:r>
      <w:r w:rsidRPr="00691438">
        <w:rPr>
          <w:rFonts w:ascii="Product Sans" w:hAnsi="Product Sans"/>
          <w:i w:val="0"/>
          <w:iCs w:val="0"/>
        </w:rPr>
        <w:fldChar w:fldCharType="begin"/>
      </w:r>
      <w:r w:rsidRPr="00691438">
        <w:rPr>
          <w:rFonts w:ascii="Product Sans" w:hAnsi="Product Sans"/>
          <w:i w:val="0"/>
          <w:iCs w:val="0"/>
        </w:rPr>
        <w:instrText xml:space="preserve"> SEQ Figure \* ARABIC </w:instrText>
      </w:r>
      <w:r w:rsidRPr="00691438">
        <w:rPr>
          <w:rFonts w:ascii="Product Sans" w:hAnsi="Product Sans"/>
          <w:i w:val="0"/>
          <w:iCs w:val="0"/>
        </w:rPr>
        <w:fldChar w:fldCharType="separate"/>
      </w:r>
      <w:r w:rsidR="00F60386">
        <w:rPr>
          <w:rFonts w:ascii="Product Sans" w:hAnsi="Product Sans"/>
          <w:i w:val="0"/>
          <w:iCs w:val="0"/>
          <w:noProof/>
        </w:rPr>
        <w:t>5</w:t>
      </w:r>
      <w:r w:rsidRPr="00691438">
        <w:rPr>
          <w:rFonts w:ascii="Product Sans" w:hAnsi="Product Sans"/>
          <w:i w:val="0"/>
          <w:iCs w:val="0"/>
        </w:rPr>
        <w:fldChar w:fldCharType="end"/>
      </w:r>
      <w:r w:rsidRPr="00691438">
        <w:rPr>
          <w:rFonts w:ascii="Product Sans" w:hAnsi="Product Sans"/>
          <w:i w:val="0"/>
          <w:iCs w:val="0"/>
          <w:lang w:val="en-US"/>
        </w:rPr>
        <w:t xml:space="preserve"> C Program Output For Best Fit Algorithm</w:t>
      </w:r>
    </w:p>
    <w:p w14:paraId="223DF423" w14:textId="77777777" w:rsidR="00A166B9" w:rsidRP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p>
    <w:p w14:paraId="09592580" w14:textId="12CFC995"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t>c</w:t>
      </w:r>
      <w:r w:rsidRPr="00A166B9">
        <w:rPr>
          <w:rFonts w:cstheme="minorHAnsi"/>
          <w:b/>
          <w:bCs/>
          <w:color w:val="000000"/>
          <w:sz w:val="22"/>
          <w:szCs w:val="22"/>
          <w:lang w:val="en-GB"/>
        </w:rPr>
        <w:t>) Worst fit</w:t>
      </w:r>
    </w:p>
    <w:p w14:paraId="4C2F7677" w14:textId="77777777"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t xml:space="preserve">Code </w:t>
      </w:r>
    </w:p>
    <w:p w14:paraId="2C217DE4" w14:textId="77777777" w:rsidR="00F60386" w:rsidRDefault="00F60386" w:rsidP="00F60386">
      <w:pPr>
        <w:keepNext/>
        <w:tabs>
          <w:tab w:val="left" w:pos="1080"/>
          <w:tab w:val="left" w:pos="1440"/>
        </w:tabs>
        <w:autoSpaceDE w:val="0"/>
        <w:autoSpaceDN w:val="0"/>
        <w:adjustRightInd w:val="0"/>
        <w:spacing w:after="160" w:line="360" w:lineRule="auto"/>
        <w:jc w:val="center"/>
      </w:pPr>
      <w:r>
        <w:rPr>
          <w:rFonts w:cstheme="minorHAnsi"/>
          <w:b/>
          <w:bCs/>
          <w:noProof/>
          <w:color w:val="000000"/>
          <w:sz w:val="22"/>
          <w:szCs w:val="22"/>
          <w:lang w:val="en-GB"/>
        </w:rPr>
        <w:drawing>
          <wp:inline distT="0" distB="0" distL="0" distR="0" wp14:anchorId="114F4D3C" wp14:editId="5E5CA368">
            <wp:extent cx="3657600" cy="2951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67065" cy="2959510"/>
                    </a:xfrm>
                    <a:prstGeom prst="rect">
                      <a:avLst/>
                    </a:prstGeom>
                  </pic:spPr>
                </pic:pic>
              </a:graphicData>
            </a:graphic>
          </wp:inline>
        </w:drawing>
      </w:r>
    </w:p>
    <w:p w14:paraId="53E08DD1" w14:textId="1E3F8223" w:rsidR="00A166B9" w:rsidRPr="00F60386" w:rsidRDefault="00F60386" w:rsidP="00F60386">
      <w:pPr>
        <w:pStyle w:val="Caption"/>
        <w:jc w:val="center"/>
        <w:rPr>
          <w:rFonts w:ascii="Product Sans" w:hAnsi="Product Sans" w:cstheme="minorHAnsi"/>
          <w:b/>
          <w:bCs/>
          <w:i w:val="0"/>
          <w:iCs w:val="0"/>
          <w:color w:val="000000"/>
          <w:sz w:val="22"/>
          <w:szCs w:val="22"/>
          <w:lang w:val="en-GB"/>
        </w:rPr>
      </w:pPr>
      <w:r w:rsidRPr="00F60386">
        <w:rPr>
          <w:rFonts w:ascii="Product Sans" w:hAnsi="Product Sans"/>
          <w:i w:val="0"/>
          <w:iCs w:val="0"/>
        </w:rPr>
        <w:t xml:space="preserve">Figure </w:t>
      </w:r>
      <w:r w:rsidRPr="00F60386">
        <w:rPr>
          <w:rFonts w:ascii="Product Sans" w:hAnsi="Product Sans"/>
          <w:i w:val="0"/>
          <w:iCs w:val="0"/>
        </w:rPr>
        <w:fldChar w:fldCharType="begin"/>
      </w:r>
      <w:r w:rsidRPr="00F60386">
        <w:rPr>
          <w:rFonts w:ascii="Product Sans" w:hAnsi="Product Sans"/>
          <w:i w:val="0"/>
          <w:iCs w:val="0"/>
        </w:rPr>
        <w:instrText xml:space="preserve"> SEQ Figure \* ARABIC </w:instrText>
      </w:r>
      <w:r w:rsidRPr="00F60386">
        <w:rPr>
          <w:rFonts w:ascii="Product Sans" w:hAnsi="Product Sans"/>
          <w:i w:val="0"/>
          <w:iCs w:val="0"/>
        </w:rPr>
        <w:fldChar w:fldCharType="separate"/>
      </w:r>
      <w:r>
        <w:rPr>
          <w:rFonts w:ascii="Product Sans" w:hAnsi="Product Sans"/>
          <w:i w:val="0"/>
          <w:iCs w:val="0"/>
          <w:noProof/>
        </w:rPr>
        <w:t>6</w:t>
      </w:r>
      <w:r w:rsidRPr="00F60386">
        <w:rPr>
          <w:rFonts w:ascii="Product Sans" w:hAnsi="Product Sans"/>
          <w:i w:val="0"/>
          <w:iCs w:val="0"/>
        </w:rPr>
        <w:fldChar w:fldCharType="end"/>
      </w:r>
      <w:r w:rsidRPr="00F60386">
        <w:rPr>
          <w:rFonts w:ascii="Product Sans" w:hAnsi="Product Sans"/>
          <w:i w:val="0"/>
          <w:iCs w:val="0"/>
        </w:rPr>
        <w:t xml:space="preserve"> Case 3 For Worst Fit Algorithm</w:t>
      </w:r>
    </w:p>
    <w:p w14:paraId="68AD7BEA" w14:textId="77777777" w:rsid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p>
    <w:p w14:paraId="192C4C83" w14:textId="77777777" w:rsidR="00F60386" w:rsidRDefault="00F60386"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p>
    <w:p w14:paraId="6277BCE9" w14:textId="4E22693E" w:rsidR="00A166B9" w:rsidRPr="00A166B9" w:rsidRDefault="00A166B9" w:rsidP="00A166B9">
      <w:pPr>
        <w:tabs>
          <w:tab w:val="left" w:pos="1080"/>
          <w:tab w:val="left" w:pos="1440"/>
        </w:tabs>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lastRenderedPageBreak/>
        <w:t>Result</w:t>
      </w:r>
    </w:p>
    <w:p w14:paraId="6B3AFBD7" w14:textId="77777777" w:rsidR="00F60386" w:rsidRDefault="00F60386" w:rsidP="00F60386">
      <w:pPr>
        <w:keepNext/>
        <w:tabs>
          <w:tab w:val="left" w:pos="1080"/>
          <w:tab w:val="left" w:pos="1440"/>
        </w:tabs>
        <w:autoSpaceDE w:val="0"/>
        <w:autoSpaceDN w:val="0"/>
        <w:adjustRightInd w:val="0"/>
        <w:spacing w:after="160" w:line="360" w:lineRule="auto"/>
        <w:jc w:val="center"/>
      </w:pPr>
      <w:r>
        <w:rPr>
          <w:rFonts w:cstheme="minorHAnsi"/>
          <w:b/>
          <w:bCs/>
          <w:noProof/>
          <w:color w:val="000000"/>
          <w:sz w:val="22"/>
          <w:szCs w:val="22"/>
          <w:lang w:val="en-GB"/>
        </w:rPr>
        <w:drawing>
          <wp:inline distT="0" distB="0" distL="0" distR="0" wp14:anchorId="4B877AEF" wp14:editId="38F3B653">
            <wp:extent cx="3773511" cy="209155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024" cy="2099602"/>
                    </a:xfrm>
                    <a:prstGeom prst="rect">
                      <a:avLst/>
                    </a:prstGeom>
                  </pic:spPr>
                </pic:pic>
              </a:graphicData>
            </a:graphic>
          </wp:inline>
        </w:drawing>
      </w:r>
    </w:p>
    <w:p w14:paraId="4ACBC9C3" w14:textId="0127D6EF" w:rsidR="0030712C" w:rsidRDefault="00F60386" w:rsidP="00F71300">
      <w:pPr>
        <w:pStyle w:val="Caption"/>
        <w:jc w:val="center"/>
        <w:rPr>
          <w:rFonts w:ascii="Product Sans" w:hAnsi="Product Sans"/>
          <w:i w:val="0"/>
          <w:iCs w:val="0"/>
          <w:lang w:val="en-US"/>
        </w:rPr>
      </w:pPr>
      <w:r w:rsidRPr="00F60386">
        <w:rPr>
          <w:rFonts w:ascii="Product Sans" w:hAnsi="Product Sans"/>
          <w:i w:val="0"/>
          <w:iCs w:val="0"/>
        </w:rPr>
        <w:t xml:space="preserve">Figure </w:t>
      </w:r>
      <w:r w:rsidRPr="00F60386">
        <w:rPr>
          <w:rFonts w:ascii="Product Sans" w:hAnsi="Product Sans"/>
          <w:i w:val="0"/>
          <w:iCs w:val="0"/>
        </w:rPr>
        <w:fldChar w:fldCharType="begin"/>
      </w:r>
      <w:r w:rsidRPr="00F60386">
        <w:rPr>
          <w:rFonts w:ascii="Product Sans" w:hAnsi="Product Sans"/>
          <w:i w:val="0"/>
          <w:iCs w:val="0"/>
        </w:rPr>
        <w:instrText xml:space="preserve"> SEQ Figure \* ARABIC </w:instrText>
      </w:r>
      <w:r w:rsidRPr="00F60386">
        <w:rPr>
          <w:rFonts w:ascii="Product Sans" w:hAnsi="Product Sans"/>
          <w:i w:val="0"/>
          <w:iCs w:val="0"/>
        </w:rPr>
        <w:fldChar w:fldCharType="separate"/>
      </w:r>
      <w:r w:rsidRPr="00F60386">
        <w:rPr>
          <w:rFonts w:ascii="Product Sans" w:hAnsi="Product Sans"/>
          <w:i w:val="0"/>
          <w:iCs w:val="0"/>
          <w:noProof/>
        </w:rPr>
        <w:t>7</w:t>
      </w:r>
      <w:r w:rsidRPr="00F60386">
        <w:rPr>
          <w:rFonts w:ascii="Product Sans" w:hAnsi="Product Sans"/>
          <w:i w:val="0"/>
          <w:iCs w:val="0"/>
        </w:rPr>
        <w:fldChar w:fldCharType="end"/>
      </w:r>
      <w:r w:rsidRPr="00F60386">
        <w:rPr>
          <w:rFonts w:ascii="Product Sans" w:hAnsi="Product Sans"/>
          <w:i w:val="0"/>
          <w:iCs w:val="0"/>
          <w:lang w:val="en-US"/>
        </w:rPr>
        <w:t xml:space="preserve"> C Program Output For Worst Fit Algorithm</w:t>
      </w:r>
    </w:p>
    <w:p w14:paraId="706D4332" w14:textId="77777777" w:rsidR="00F71300" w:rsidRPr="00F71300" w:rsidRDefault="00F71300" w:rsidP="00F71300">
      <w:pPr>
        <w:rPr>
          <w:lang w:val="en-US"/>
        </w:rPr>
      </w:pPr>
    </w:p>
    <w:p w14:paraId="34BE8B55" w14:textId="77777777" w:rsidR="00D3697D" w:rsidRPr="00A3290C" w:rsidRDefault="00D3697D" w:rsidP="00D3697D">
      <w:pPr>
        <w:numPr>
          <w:ilvl w:val="0"/>
          <w:numId w:val="11"/>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A3290C">
        <w:rPr>
          <w:rFonts w:cstheme="minorHAnsi"/>
          <w:b/>
          <w:bCs/>
          <w:color w:val="000000"/>
          <w:sz w:val="22"/>
          <w:szCs w:val="22"/>
          <w:lang w:val="en-GB"/>
        </w:rPr>
        <w:t>Analysis and Discussions</w:t>
      </w:r>
    </w:p>
    <w:p w14:paraId="2CF5D099" w14:textId="4DFA0DB4" w:rsidR="0091508A" w:rsidRPr="008563DF" w:rsidRDefault="0091508A" w:rsidP="0091508A">
      <w:pPr>
        <w:autoSpaceDE w:val="0"/>
        <w:autoSpaceDN w:val="0"/>
        <w:adjustRightInd w:val="0"/>
        <w:spacing w:after="160" w:line="360" w:lineRule="auto"/>
        <w:jc w:val="both"/>
        <w:rPr>
          <w:rFonts w:cstheme="minorHAnsi"/>
          <w:color w:val="000000"/>
          <w:sz w:val="22"/>
          <w:szCs w:val="22"/>
          <w:lang w:val="en-GB"/>
        </w:rPr>
      </w:pPr>
      <w:r w:rsidRPr="008563DF">
        <w:rPr>
          <w:rFonts w:cstheme="minorHAnsi"/>
          <w:color w:val="000000"/>
          <w:sz w:val="22"/>
          <w:szCs w:val="22"/>
          <w:lang w:val="en-GB"/>
        </w:rPr>
        <w:t>Memory allocation is one of the important tasks of the operating system. As the different processes need</w:t>
      </w:r>
      <w:r w:rsidR="008563DF" w:rsidRPr="008563DF">
        <w:rPr>
          <w:rFonts w:cstheme="minorHAnsi"/>
          <w:color w:val="000000"/>
          <w:sz w:val="22"/>
          <w:szCs w:val="22"/>
          <w:lang w:val="en-GB"/>
        </w:rPr>
        <w:t xml:space="preserve"> </w:t>
      </w:r>
      <w:r w:rsidRPr="008563DF">
        <w:rPr>
          <w:rFonts w:cstheme="minorHAnsi"/>
          <w:color w:val="000000"/>
          <w:sz w:val="22"/>
          <w:szCs w:val="22"/>
          <w:lang w:val="en-GB"/>
        </w:rPr>
        <w:t>the CPU processing time, they also need a certain amount of memory. This memory is allocated to</w:t>
      </w:r>
      <w:r w:rsidR="008563DF" w:rsidRPr="008563DF">
        <w:rPr>
          <w:rFonts w:cstheme="minorHAnsi"/>
          <w:color w:val="000000"/>
          <w:sz w:val="22"/>
          <w:szCs w:val="22"/>
          <w:lang w:val="en-GB"/>
        </w:rPr>
        <w:t xml:space="preserve"> </w:t>
      </w:r>
      <w:r w:rsidRPr="008563DF">
        <w:rPr>
          <w:rFonts w:cstheme="minorHAnsi"/>
          <w:color w:val="000000"/>
          <w:sz w:val="22"/>
          <w:szCs w:val="22"/>
          <w:lang w:val="en-GB"/>
        </w:rPr>
        <w:t>different processes according to their demand. The three most common types of memory allocation</w:t>
      </w:r>
      <w:r w:rsidR="008563DF" w:rsidRPr="008563DF">
        <w:rPr>
          <w:rFonts w:cstheme="minorHAnsi"/>
          <w:color w:val="000000"/>
          <w:sz w:val="22"/>
          <w:szCs w:val="22"/>
          <w:lang w:val="en-GB"/>
        </w:rPr>
        <w:t xml:space="preserve"> </w:t>
      </w:r>
      <w:r w:rsidRPr="008563DF">
        <w:rPr>
          <w:rFonts w:cstheme="minorHAnsi"/>
          <w:color w:val="000000"/>
          <w:sz w:val="22"/>
          <w:szCs w:val="22"/>
          <w:lang w:val="en-GB"/>
        </w:rPr>
        <w:t>schemes are the best fit, first fit, and worst fit.</w:t>
      </w:r>
    </w:p>
    <w:p w14:paraId="692D00EC" w14:textId="1FE2B0D1" w:rsidR="0091508A" w:rsidRPr="008563DF" w:rsidRDefault="0091508A" w:rsidP="0091508A">
      <w:pPr>
        <w:autoSpaceDE w:val="0"/>
        <w:autoSpaceDN w:val="0"/>
        <w:adjustRightInd w:val="0"/>
        <w:spacing w:after="160" w:line="360" w:lineRule="auto"/>
        <w:jc w:val="both"/>
        <w:rPr>
          <w:rFonts w:cstheme="minorHAnsi"/>
          <w:color w:val="000000"/>
          <w:sz w:val="22"/>
          <w:szCs w:val="22"/>
          <w:lang w:val="en-GB"/>
        </w:rPr>
      </w:pPr>
      <w:r w:rsidRPr="008563DF">
        <w:rPr>
          <w:rFonts w:cstheme="minorHAnsi"/>
          <w:b/>
          <w:bCs/>
          <w:color w:val="000000"/>
          <w:sz w:val="22"/>
          <w:szCs w:val="22"/>
          <w:lang w:val="en-GB"/>
        </w:rPr>
        <w:t xml:space="preserve">First – </w:t>
      </w:r>
      <w:r w:rsidR="008563DF" w:rsidRPr="008563DF">
        <w:rPr>
          <w:rFonts w:cstheme="minorHAnsi"/>
          <w:b/>
          <w:bCs/>
          <w:color w:val="000000"/>
          <w:sz w:val="22"/>
          <w:szCs w:val="22"/>
          <w:lang w:val="en-GB"/>
        </w:rPr>
        <w:t>fit</w:t>
      </w:r>
      <w:r w:rsidR="008563DF">
        <w:rPr>
          <w:rFonts w:cstheme="minorHAnsi"/>
          <w:b/>
          <w:bCs/>
          <w:color w:val="000000"/>
          <w:sz w:val="22"/>
          <w:szCs w:val="22"/>
          <w:lang w:val="en-GB"/>
        </w:rPr>
        <w:t>:</w:t>
      </w:r>
      <w:r w:rsidRPr="008563DF">
        <w:rPr>
          <w:rFonts w:cstheme="minorHAnsi"/>
          <w:color w:val="000000"/>
          <w:sz w:val="22"/>
          <w:szCs w:val="22"/>
          <w:lang w:val="en-GB"/>
        </w:rPr>
        <w:t xml:space="preserve"> The first fit memory allocation scheme checks the empty memory block in a sequential</w:t>
      </w:r>
      <w:r w:rsidR="008563DF" w:rsidRPr="008563DF">
        <w:rPr>
          <w:rFonts w:cstheme="minorHAnsi"/>
          <w:color w:val="000000"/>
          <w:sz w:val="22"/>
          <w:szCs w:val="22"/>
          <w:lang w:val="en-GB"/>
        </w:rPr>
        <w:t xml:space="preserve"> </w:t>
      </w:r>
      <w:r w:rsidRPr="008563DF">
        <w:rPr>
          <w:rFonts w:cstheme="minorHAnsi"/>
          <w:color w:val="000000"/>
          <w:sz w:val="22"/>
          <w:szCs w:val="22"/>
          <w:lang w:val="en-GB"/>
        </w:rPr>
        <w:t>manner. This means that the memory block found empty at the first attempt is checked for size; if the size</w:t>
      </w:r>
      <w:r w:rsidR="008563DF" w:rsidRPr="008563DF">
        <w:rPr>
          <w:rFonts w:cstheme="minorHAnsi"/>
          <w:color w:val="000000"/>
          <w:sz w:val="22"/>
          <w:szCs w:val="22"/>
          <w:lang w:val="en-GB"/>
        </w:rPr>
        <w:t xml:space="preserve"> </w:t>
      </w:r>
      <w:r w:rsidRPr="008563DF">
        <w:rPr>
          <w:rFonts w:cstheme="minorHAnsi"/>
          <w:color w:val="000000"/>
          <w:sz w:val="22"/>
          <w:szCs w:val="22"/>
          <w:lang w:val="en-GB"/>
        </w:rPr>
        <w:t>is not less than the required size, it is allocated. One of the biggest issues in this memory allocation</w:t>
      </w:r>
      <w:r w:rsidR="008563DF" w:rsidRPr="008563DF">
        <w:rPr>
          <w:rFonts w:cstheme="minorHAnsi"/>
          <w:color w:val="000000"/>
          <w:sz w:val="22"/>
          <w:szCs w:val="22"/>
          <w:lang w:val="en-GB"/>
        </w:rPr>
        <w:t xml:space="preserve"> </w:t>
      </w:r>
      <w:r w:rsidRPr="008563DF">
        <w:rPr>
          <w:rFonts w:cstheme="minorHAnsi"/>
          <w:color w:val="000000"/>
          <w:sz w:val="22"/>
          <w:szCs w:val="22"/>
          <w:lang w:val="en-GB"/>
        </w:rPr>
        <w:t>scheme is, when a process is allocated to a comparatively larger space than needed, it creates huge chunks</w:t>
      </w:r>
      <w:r w:rsidR="008563DF" w:rsidRPr="008563DF">
        <w:rPr>
          <w:rFonts w:cstheme="minorHAnsi"/>
          <w:color w:val="000000"/>
          <w:sz w:val="22"/>
          <w:szCs w:val="22"/>
          <w:lang w:val="en-GB"/>
        </w:rPr>
        <w:t xml:space="preserve"> </w:t>
      </w:r>
      <w:r w:rsidRPr="008563DF">
        <w:rPr>
          <w:rFonts w:cstheme="minorHAnsi"/>
          <w:color w:val="000000"/>
          <w:sz w:val="22"/>
          <w:szCs w:val="22"/>
          <w:lang w:val="en-GB"/>
        </w:rPr>
        <w:t>of memory space.</w:t>
      </w:r>
    </w:p>
    <w:p w14:paraId="5D69FA2D" w14:textId="2AB7D418" w:rsidR="0091508A" w:rsidRDefault="0091508A" w:rsidP="0091508A">
      <w:pPr>
        <w:autoSpaceDE w:val="0"/>
        <w:autoSpaceDN w:val="0"/>
        <w:adjustRightInd w:val="0"/>
        <w:spacing w:after="160" w:line="360" w:lineRule="auto"/>
        <w:jc w:val="both"/>
        <w:rPr>
          <w:rFonts w:cstheme="minorHAnsi"/>
          <w:color w:val="000000"/>
          <w:sz w:val="22"/>
          <w:szCs w:val="22"/>
          <w:lang w:val="en-GB"/>
        </w:rPr>
      </w:pPr>
      <w:r w:rsidRPr="0091508A">
        <w:rPr>
          <w:rFonts w:cstheme="minorHAnsi"/>
          <w:b/>
          <w:bCs/>
          <w:color w:val="000000"/>
          <w:sz w:val="22"/>
          <w:szCs w:val="22"/>
          <w:lang w:val="en-GB"/>
        </w:rPr>
        <w:t xml:space="preserve">Best </w:t>
      </w:r>
      <w:r w:rsidR="008563DF" w:rsidRPr="0091508A">
        <w:rPr>
          <w:rFonts w:cstheme="minorHAnsi"/>
          <w:b/>
          <w:bCs/>
          <w:color w:val="000000"/>
          <w:sz w:val="22"/>
          <w:szCs w:val="22"/>
          <w:lang w:val="en-GB"/>
        </w:rPr>
        <w:t>fit</w:t>
      </w:r>
      <w:r w:rsidR="008563DF">
        <w:rPr>
          <w:rFonts w:cstheme="minorHAnsi"/>
          <w:b/>
          <w:bCs/>
          <w:color w:val="000000"/>
          <w:sz w:val="22"/>
          <w:szCs w:val="22"/>
          <w:lang w:val="en-GB"/>
        </w:rPr>
        <w:t xml:space="preserve">: </w:t>
      </w:r>
      <w:r w:rsidRPr="003A4D4D">
        <w:rPr>
          <w:rFonts w:cstheme="minorHAnsi"/>
          <w:color w:val="000000"/>
          <w:sz w:val="22"/>
          <w:szCs w:val="22"/>
          <w:lang w:val="en-GB"/>
        </w:rPr>
        <w:t>In the case of the best fit memory allocation scheme, the operating system searches for the empty</w:t>
      </w:r>
      <w:r w:rsidR="003A4D4D" w:rsidRPr="003A4D4D">
        <w:rPr>
          <w:rFonts w:cstheme="minorHAnsi"/>
          <w:color w:val="000000"/>
          <w:sz w:val="22"/>
          <w:szCs w:val="22"/>
          <w:lang w:val="en-GB"/>
        </w:rPr>
        <w:t xml:space="preserve"> </w:t>
      </w:r>
      <w:r w:rsidRPr="003A4D4D">
        <w:rPr>
          <w:rFonts w:cstheme="minorHAnsi"/>
          <w:color w:val="000000"/>
          <w:sz w:val="22"/>
          <w:szCs w:val="22"/>
          <w:lang w:val="en-GB"/>
        </w:rPr>
        <w:t>memory block. When the operating system finds the memory block with minimum wastage of memory, it</w:t>
      </w:r>
      <w:r w:rsidR="003A4D4D" w:rsidRPr="003A4D4D">
        <w:rPr>
          <w:rFonts w:cstheme="minorHAnsi"/>
          <w:color w:val="000000"/>
          <w:sz w:val="22"/>
          <w:szCs w:val="22"/>
          <w:lang w:val="en-GB"/>
        </w:rPr>
        <w:t xml:space="preserve"> </w:t>
      </w:r>
      <w:r w:rsidRPr="003A4D4D">
        <w:rPr>
          <w:rFonts w:cstheme="minorHAnsi"/>
          <w:color w:val="000000"/>
          <w:sz w:val="22"/>
          <w:szCs w:val="22"/>
          <w:lang w:val="en-GB"/>
        </w:rPr>
        <w:t>is allocated to the process. This scheme is considered as the best approach as it results in most optimised</w:t>
      </w:r>
      <w:r w:rsidR="003A4D4D" w:rsidRPr="003A4D4D">
        <w:rPr>
          <w:rFonts w:cstheme="minorHAnsi"/>
          <w:color w:val="000000"/>
          <w:sz w:val="22"/>
          <w:szCs w:val="22"/>
          <w:lang w:val="en-GB"/>
        </w:rPr>
        <w:t xml:space="preserve"> </w:t>
      </w:r>
      <w:r w:rsidRPr="003A4D4D">
        <w:rPr>
          <w:rFonts w:cstheme="minorHAnsi"/>
          <w:color w:val="000000"/>
          <w:sz w:val="22"/>
          <w:szCs w:val="22"/>
          <w:lang w:val="en-GB"/>
        </w:rPr>
        <w:t>memory allocation. However, finding the best fit memory allocation may be time-consuming. Best fit</w:t>
      </w:r>
      <w:r w:rsidR="003A4D4D" w:rsidRPr="003A4D4D">
        <w:rPr>
          <w:rFonts w:cstheme="minorHAnsi"/>
          <w:color w:val="000000"/>
          <w:sz w:val="22"/>
          <w:szCs w:val="22"/>
          <w:lang w:val="en-GB"/>
        </w:rPr>
        <w:t xml:space="preserve"> </w:t>
      </w:r>
      <w:r w:rsidRPr="003A4D4D">
        <w:rPr>
          <w:rFonts w:cstheme="minorHAnsi"/>
          <w:color w:val="000000"/>
          <w:sz w:val="22"/>
          <w:szCs w:val="22"/>
          <w:lang w:val="en-GB"/>
        </w:rPr>
        <w:t>allocates the process to a partition which is the smallest sufficient partition among the free available</w:t>
      </w:r>
      <w:r w:rsidR="003A4D4D" w:rsidRPr="003A4D4D">
        <w:rPr>
          <w:rFonts w:cstheme="minorHAnsi"/>
          <w:color w:val="000000"/>
          <w:sz w:val="22"/>
          <w:szCs w:val="22"/>
          <w:lang w:val="en-GB"/>
        </w:rPr>
        <w:t xml:space="preserve"> </w:t>
      </w:r>
      <w:r w:rsidRPr="003A4D4D">
        <w:rPr>
          <w:rFonts w:cstheme="minorHAnsi"/>
          <w:color w:val="000000"/>
          <w:sz w:val="22"/>
          <w:szCs w:val="22"/>
          <w:lang w:val="en-GB"/>
        </w:rPr>
        <w:t>partitions.</w:t>
      </w:r>
    </w:p>
    <w:p w14:paraId="6950768E" w14:textId="4EE11D9F" w:rsidR="00F71300" w:rsidRDefault="00F71300" w:rsidP="0091508A">
      <w:pPr>
        <w:autoSpaceDE w:val="0"/>
        <w:autoSpaceDN w:val="0"/>
        <w:adjustRightInd w:val="0"/>
        <w:spacing w:after="160" w:line="360" w:lineRule="auto"/>
        <w:jc w:val="both"/>
        <w:rPr>
          <w:rFonts w:cstheme="minorHAnsi"/>
          <w:color w:val="000000"/>
          <w:sz w:val="22"/>
          <w:szCs w:val="22"/>
          <w:lang w:val="en-GB"/>
        </w:rPr>
      </w:pPr>
    </w:p>
    <w:p w14:paraId="2D3A3627" w14:textId="77777777" w:rsidR="00F71300" w:rsidRPr="0091508A" w:rsidRDefault="00F71300" w:rsidP="0091508A">
      <w:pPr>
        <w:autoSpaceDE w:val="0"/>
        <w:autoSpaceDN w:val="0"/>
        <w:adjustRightInd w:val="0"/>
        <w:spacing w:after="160" w:line="360" w:lineRule="auto"/>
        <w:jc w:val="both"/>
        <w:rPr>
          <w:rFonts w:cstheme="minorHAnsi"/>
          <w:b/>
          <w:bCs/>
          <w:color w:val="000000"/>
          <w:sz w:val="22"/>
          <w:szCs w:val="22"/>
          <w:lang w:val="en-GB"/>
        </w:rPr>
      </w:pPr>
    </w:p>
    <w:p w14:paraId="7FA0619D" w14:textId="33098758" w:rsidR="0091508A" w:rsidRPr="003A4D4D" w:rsidRDefault="0091508A" w:rsidP="0091508A">
      <w:pPr>
        <w:autoSpaceDE w:val="0"/>
        <w:autoSpaceDN w:val="0"/>
        <w:adjustRightInd w:val="0"/>
        <w:spacing w:after="160" w:line="360" w:lineRule="auto"/>
        <w:jc w:val="both"/>
        <w:rPr>
          <w:rFonts w:cstheme="minorHAnsi"/>
          <w:b/>
          <w:bCs/>
          <w:color w:val="000000"/>
          <w:sz w:val="22"/>
          <w:szCs w:val="22"/>
          <w:lang w:val="en-GB"/>
        </w:rPr>
      </w:pPr>
      <w:r w:rsidRPr="0091508A">
        <w:rPr>
          <w:rFonts w:cstheme="minorHAnsi"/>
          <w:b/>
          <w:bCs/>
          <w:color w:val="000000"/>
          <w:sz w:val="22"/>
          <w:szCs w:val="22"/>
          <w:lang w:val="en-GB"/>
        </w:rPr>
        <w:lastRenderedPageBreak/>
        <w:t xml:space="preserve">Worst – </w:t>
      </w:r>
      <w:r w:rsidR="008563DF" w:rsidRPr="0091508A">
        <w:rPr>
          <w:rFonts w:cstheme="minorHAnsi"/>
          <w:b/>
          <w:bCs/>
          <w:color w:val="000000"/>
          <w:sz w:val="22"/>
          <w:szCs w:val="22"/>
          <w:lang w:val="en-GB"/>
        </w:rPr>
        <w:t>fit</w:t>
      </w:r>
      <w:r w:rsidR="008563DF">
        <w:rPr>
          <w:rFonts w:cstheme="minorHAnsi"/>
          <w:b/>
          <w:bCs/>
          <w:color w:val="000000"/>
          <w:sz w:val="22"/>
          <w:szCs w:val="22"/>
          <w:lang w:val="en-GB"/>
        </w:rPr>
        <w:t>:</w:t>
      </w:r>
      <w:r w:rsidR="003A4D4D">
        <w:rPr>
          <w:rFonts w:cstheme="minorHAnsi"/>
          <w:b/>
          <w:bCs/>
          <w:color w:val="000000"/>
          <w:sz w:val="22"/>
          <w:szCs w:val="22"/>
          <w:lang w:val="en-GB"/>
        </w:rPr>
        <w:t xml:space="preserve"> </w:t>
      </w:r>
      <w:r w:rsidR="003A4D4D" w:rsidRPr="0030712C">
        <w:rPr>
          <w:rFonts w:cstheme="minorHAnsi"/>
          <w:color w:val="000000"/>
          <w:sz w:val="22"/>
          <w:szCs w:val="22"/>
          <w:lang w:val="en-GB"/>
        </w:rPr>
        <w:t>The</w:t>
      </w:r>
      <w:r w:rsidRPr="003A4D4D">
        <w:rPr>
          <w:rFonts w:cstheme="minorHAnsi"/>
          <w:color w:val="000000"/>
          <w:sz w:val="22"/>
          <w:szCs w:val="22"/>
          <w:lang w:val="en-GB"/>
        </w:rPr>
        <w:t xml:space="preserve"> processes need empty memory slots during processing time. This memory is allocated</w:t>
      </w:r>
      <w:r w:rsidR="003A4D4D">
        <w:rPr>
          <w:rFonts w:cstheme="minorHAnsi"/>
          <w:color w:val="000000"/>
          <w:sz w:val="22"/>
          <w:szCs w:val="22"/>
          <w:lang w:val="en-GB"/>
        </w:rPr>
        <w:t xml:space="preserve"> </w:t>
      </w:r>
      <w:r w:rsidRPr="003A4D4D">
        <w:rPr>
          <w:rFonts w:cstheme="minorHAnsi"/>
          <w:color w:val="000000"/>
          <w:sz w:val="22"/>
          <w:szCs w:val="22"/>
          <w:lang w:val="en-GB"/>
        </w:rPr>
        <w:t>to the processes by the operating system which decides depending on the free memory and the demanded</w:t>
      </w:r>
      <w:r w:rsidRPr="003A4D4D">
        <w:rPr>
          <w:rFonts w:cstheme="minorHAnsi"/>
          <w:color w:val="000000"/>
          <w:sz w:val="22"/>
          <w:szCs w:val="22"/>
          <w:lang w:val="en-GB"/>
        </w:rPr>
        <w:t xml:space="preserve"> </w:t>
      </w:r>
      <w:r w:rsidRPr="003A4D4D">
        <w:rPr>
          <w:rFonts w:cstheme="minorHAnsi"/>
          <w:color w:val="000000"/>
          <w:sz w:val="22"/>
          <w:szCs w:val="22"/>
          <w:lang w:val="en-GB"/>
        </w:rPr>
        <w:t>memory by the process in execution.</w:t>
      </w:r>
      <w:r w:rsidRPr="003A4D4D">
        <w:rPr>
          <w:rFonts w:cstheme="minorHAnsi"/>
          <w:color w:val="000000"/>
          <w:sz w:val="22"/>
          <w:szCs w:val="22"/>
          <w:lang w:val="en-GB"/>
        </w:rPr>
        <w:t xml:space="preserve"> </w:t>
      </w:r>
      <w:r w:rsidRPr="003A4D4D">
        <w:rPr>
          <w:rFonts w:cstheme="minorHAnsi"/>
          <w:color w:val="000000"/>
          <w:sz w:val="22"/>
          <w:szCs w:val="22"/>
          <w:lang w:val="en-GB"/>
        </w:rPr>
        <w:t>In the case of the worst fit memory allocation scheme, the operating system searches for free memory</w:t>
      </w:r>
      <w:r w:rsidRPr="003A4D4D">
        <w:rPr>
          <w:rFonts w:cstheme="minorHAnsi"/>
          <w:color w:val="000000"/>
          <w:sz w:val="22"/>
          <w:szCs w:val="22"/>
          <w:lang w:val="en-GB"/>
        </w:rPr>
        <w:t xml:space="preserve"> </w:t>
      </w:r>
      <w:r w:rsidRPr="003A4D4D">
        <w:rPr>
          <w:rFonts w:cstheme="minorHAnsi"/>
          <w:color w:val="000000"/>
          <w:sz w:val="22"/>
          <w:szCs w:val="22"/>
          <w:lang w:val="en-GB"/>
        </w:rPr>
        <w:t>blocks demanded by the operating system. An empty block is assigned to the processes as soon as the</w:t>
      </w:r>
      <w:r w:rsidRPr="003A4D4D">
        <w:rPr>
          <w:rFonts w:cstheme="minorHAnsi"/>
          <w:color w:val="000000"/>
          <w:sz w:val="22"/>
          <w:szCs w:val="22"/>
          <w:lang w:val="en-GB"/>
        </w:rPr>
        <w:t xml:space="preserve"> </w:t>
      </w:r>
      <w:r w:rsidRPr="003A4D4D">
        <w:rPr>
          <w:rFonts w:cstheme="minorHAnsi"/>
          <w:color w:val="000000"/>
          <w:sz w:val="22"/>
          <w:szCs w:val="22"/>
          <w:lang w:val="en-GB"/>
        </w:rPr>
        <w:t>CPU identifies it. The scheme is also said as the worst fit memory management scheme as sometimes a</w:t>
      </w:r>
      <w:r w:rsidRPr="003A4D4D">
        <w:rPr>
          <w:rFonts w:cstheme="minorHAnsi"/>
          <w:color w:val="000000"/>
          <w:sz w:val="22"/>
          <w:szCs w:val="22"/>
          <w:lang w:val="en-GB"/>
        </w:rPr>
        <w:t xml:space="preserve"> </w:t>
      </w:r>
      <w:r w:rsidRPr="003A4D4D">
        <w:rPr>
          <w:rFonts w:cstheme="minorHAnsi"/>
          <w:color w:val="000000"/>
          <w:sz w:val="22"/>
          <w:szCs w:val="22"/>
          <w:lang w:val="en-GB"/>
        </w:rPr>
        <w:t>process is allocated a memory block which is much larger to the actual demand resulting in a huge</w:t>
      </w:r>
      <w:r w:rsidRPr="003A4D4D">
        <w:rPr>
          <w:rFonts w:cstheme="minorHAnsi"/>
          <w:color w:val="000000"/>
          <w:sz w:val="22"/>
          <w:szCs w:val="22"/>
          <w:lang w:val="en-GB"/>
        </w:rPr>
        <w:t xml:space="preserve"> </w:t>
      </w:r>
      <w:r w:rsidRPr="003A4D4D">
        <w:rPr>
          <w:rFonts w:cstheme="minorHAnsi"/>
          <w:color w:val="000000"/>
          <w:sz w:val="22"/>
          <w:szCs w:val="22"/>
          <w:lang w:val="en-GB"/>
        </w:rPr>
        <w:t>amount of wasted memory.</w:t>
      </w:r>
      <w:r w:rsidRPr="003A4D4D">
        <w:rPr>
          <w:rFonts w:cstheme="minorHAnsi"/>
          <w:color w:val="000000"/>
          <w:sz w:val="22"/>
          <w:szCs w:val="22"/>
          <w:lang w:val="en-GB"/>
        </w:rPr>
        <w:t xml:space="preserve"> </w:t>
      </w:r>
    </w:p>
    <w:p w14:paraId="0CF3FEB8" w14:textId="252460C0" w:rsidR="00D3697D" w:rsidRPr="008563DF" w:rsidRDefault="0091508A" w:rsidP="0091508A">
      <w:pPr>
        <w:autoSpaceDE w:val="0"/>
        <w:autoSpaceDN w:val="0"/>
        <w:adjustRightInd w:val="0"/>
        <w:spacing w:after="160" w:line="360" w:lineRule="auto"/>
        <w:jc w:val="both"/>
        <w:rPr>
          <w:rFonts w:cstheme="minorHAnsi"/>
          <w:color w:val="000000"/>
          <w:sz w:val="22"/>
          <w:szCs w:val="22"/>
          <w:lang w:val="en-GB"/>
        </w:rPr>
      </w:pPr>
      <w:r w:rsidRPr="008563DF">
        <w:rPr>
          <w:rFonts w:cstheme="minorHAnsi"/>
          <w:color w:val="000000"/>
          <w:sz w:val="22"/>
          <w:szCs w:val="22"/>
          <w:lang w:val="en-GB"/>
        </w:rPr>
        <w:t>The operating system conducts this memory allocation using an algorithm.</w:t>
      </w:r>
    </w:p>
    <w:p w14:paraId="077F8D39" w14:textId="77777777" w:rsidR="00D3697D" w:rsidRPr="00A3290C" w:rsidRDefault="00D3697D" w:rsidP="00D3697D">
      <w:pPr>
        <w:numPr>
          <w:ilvl w:val="0"/>
          <w:numId w:val="12"/>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A3290C">
        <w:rPr>
          <w:rFonts w:cstheme="minorHAnsi"/>
          <w:b/>
          <w:bCs/>
          <w:color w:val="000000"/>
          <w:sz w:val="22"/>
          <w:szCs w:val="22"/>
          <w:lang w:val="en-GB"/>
        </w:rPr>
        <w:t xml:space="preserve">Conclusions </w:t>
      </w:r>
    </w:p>
    <w:p w14:paraId="07C2BD42" w14:textId="443AB89B" w:rsidR="002530CE" w:rsidRDefault="00CE4506" w:rsidP="00CE4506">
      <w:pPr>
        <w:autoSpaceDE w:val="0"/>
        <w:autoSpaceDN w:val="0"/>
        <w:adjustRightInd w:val="0"/>
        <w:spacing w:after="160" w:line="360" w:lineRule="auto"/>
        <w:jc w:val="both"/>
        <w:rPr>
          <w:rFonts w:cstheme="minorHAnsi"/>
          <w:color w:val="000000"/>
          <w:sz w:val="22"/>
          <w:szCs w:val="22"/>
          <w:lang w:val="en-GB"/>
        </w:rPr>
      </w:pPr>
      <w:r w:rsidRPr="00CE4506">
        <w:rPr>
          <w:rFonts w:cstheme="minorHAnsi"/>
          <w:color w:val="000000"/>
          <w:sz w:val="22"/>
          <w:szCs w:val="22"/>
          <w:lang w:val="en-GB"/>
        </w:rPr>
        <w:t>In this lab session the student has performed partition allocation memory management technique. In</w:t>
      </w:r>
      <w:r w:rsidR="00BB5C6E">
        <w:rPr>
          <w:rFonts w:cstheme="minorHAnsi"/>
          <w:color w:val="000000"/>
          <w:sz w:val="22"/>
          <w:szCs w:val="22"/>
          <w:lang w:val="en-GB"/>
        </w:rPr>
        <w:t xml:space="preserve"> </w:t>
      </w:r>
      <w:r w:rsidRPr="00CE4506">
        <w:rPr>
          <w:rFonts w:cstheme="minorHAnsi"/>
          <w:color w:val="000000"/>
          <w:sz w:val="22"/>
          <w:szCs w:val="22"/>
          <w:lang w:val="en-GB"/>
        </w:rPr>
        <w:t>Partition Allocation, when there is more than one partition freely available to accommodate a process’s</w:t>
      </w:r>
      <w:r w:rsidR="00BB5C6E">
        <w:rPr>
          <w:rFonts w:cstheme="minorHAnsi"/>
          <w:color w:val="000000"/>
          <w:sz w:val="22"/>
          <w:szCs w:val="22"/>
          <w:lang w:val="en-GB"/>
        </w:rPr>
        <w:t xml:space="preserve"> </w:t>
      </w:r>
      <w:r w:rsidRPr="00CE4506">
        <w:rPr>
          <w:rFonts w:cstheme="minorHAnsi"/>
          <w:color w:val="000000"/>
          <w:sz w:val="22"/>
          <w:szCs w:val="22"/>
          <w:lang w:val="en-GB"/>
        </w:rPr>
        <w:t>request, a partition must be selected. To choose a particular partition, a partition allocation method is</w:t>
      </w:r>
      <w:r w:rsidR="00BB5C6E">
        <w:rPr>
          <w:rFonts w:cstheme="minorHAnsi"/>
          <w:color w:val="000000"/>
          <w:sz w:val="22"/>
          <w:szCs w:val="22"/>
          <w:lang w:val="en-GB"/>
        </w:rPr>
        <w:t xml:space="preserve"> </w:t>
      </w:r>
      <w:r w:rsidRPr="00CE4506">
        <w:rPr>
          <w:rFonts w:cstheme="minorHAnsi"/>
          <w:color w:val="000000"/>
          <w:sz w:val="22"/>
          <w:szCs w:val="22"/>
          <w:lang w:val="en-GB"/>
        </w:rPr>
        <w:t>needed. A partition allocation method is considered better if it avoids internal fragmentation.</w:t>
      </w:r>
      <w:r w:rsidR="00BB5C6E">
        <w:rPr>
          <w:rFonts w:cstheme="minorHAnsi"/>
          <w:color w:val="000000"/>
          <w:sz w:val="22"/>
          <w:szCs w:val="22"/>
          <w:lang w:val="en-GB"/>
        </w:rPr>
        <w:t xml:space="preserve"> </w:t>
      </w:r>
      <w:r w:rsidRPr="00CE4506">
        <w:rPr>
          <w:rFonts w:cstheme="minorHAnsi"/>
          <w:color w:val="000000"/>
          <w:sz w:val="22"/>
          <w:szCs w:val="22"/>
          <w:lang w:val="en-GB"/>
        </w:rPr>
        <w:t>Memory</w:t>
      </w:r>
      <w:r w:rsidR="00BB5C6E">
        <w:rPr>
          <w:rFonts w:cstheme="minorHAnsi"/>
          <w:color w:val="000000"/>
          <w:sz w:val="22"/>
          <w:szCs w:val="22"/>
          <w:lang w:val="en-GB"/>
        </w:rPr>
        <w:t xml:space="preserve"> </w:t>
      </w:r>
      <w:r w:rsidRPr="00CE4506">
        <w:rPr>
          <w:rFonts w:cstheme="minorHAnsi"/>
          <w:color w:val="000000"/>
          <w:sz w:val="22"/>
          <w:szCs w:val="22"/>
          <w:lang w:val="en-GB"/>
        </w:rPr>
        <w:t>management is one of the important tasks in the operating system. Memory management keeps</w:t>
      </w:r>
      <w:r w:rsidR="00BB5C6E">
        <w:rPr>
          <w:rFonts w:cstheme="minorHAnsi"/>
          <w:color w:val="000000"/>
          <w:sz w:val="22"/>
          <w:szCs w:val="22"/>
          <w:lang w:val="en-GB"/>
        </w:rPr>
        <w:t xml:space="preserve"> </w:t>
      </w:r>
      <w:r w:rsidRPr="00CE4506">
        <w:rPr>
          <w:rFonts w:cstheme="minorHAnsi"/>
          <w:color w:val="000000"/>
          <w:sz w:val="22"/>
          <w:szCs w:val="22"/>
          <w:lang w:val="en-GB"/>
        </w:rPr>
        <w:t>track of each and every memory location, regardless of either it is allocated to some process or it is free. It</w:t>
      </w:r>
      <w:r>
        <w:rPr>
          <w:rFonts w:cstheme="minorHAnsi"/>
          <w:color w:val="000000"/>
          <w:sz w:val="22"/>
          <w:szCs w:val="22"/>
          <w:lang w:val="en-GB"/>
        </w:rPr>
        <w:t xml:space="preserve"> </w:t>
      </w:r>
      <w:r w:rsidRPr="00CE4506">
        <w:rPr>
          <w:rFonts w:cstheme="minorHAnsi"/>
          <w:color w:val="000000"/>
          <w:sz w:val="22"/>
          <w:szCs w:val="22"/>
          <w:lang w:val="en-GB"/>
        </w:rPr>
        <w:t>checks how much memory is to be allocated to processes. It decides which process will get memory at what</w:t>
      </w:r>
      <w:r>
        <w:rPr>
          <w:rFonts w:cstheme="minorHAnsi"/>
          <w:color w:val="000000"/>
          <w:sz w:val="22"/>
          <w:szCs w:val="22"/>
          <w:lang w:val="en-GB"/>
        </w:rPr>
        <w:t xml:space="preserve"> </w:t>
      </w:r>
      <w:r w:rsidRPr="00CE4506">
        <w:rPr>
          <w:rFonts w:cstheme="minorHAnsi"/>
          <w:color w:val="000000"/>
          <w:sz w:val="22"/>
          <w:szCs w:val="22"/>
          <w:lang w:val="en-GB"/>
        </w:rPr>
        <w:t>time. It tracks whenever some memory gets freed or unallocated and correspondingly it updates the status.</w:t>
      </w:r>
    </w:p>
    <w:p w14:paraId="7883A826" w14:textId="1BC8E03D" w:rsidR="002530CE" w:rsidRPr="002530CE" w:rsidRDefault="002530CE" w:rsidP="002530CE">
      <w:pPr>
        <w:autoSpaceDE w:val="0"/>
        <w:autoSpaceDN w:val="0"/>
        <w:adjustRightInd w:val="0"/>
        <w:spacing w:after="160" w:line="360" w:lineRule="auto"/>
        <w:jc w:val="both"/>
        <w:rPr>
          <w:rFonts w:cstheme="minorHAnsi"/>
          <w:b/>
          <w:bCs/>
          <w:color w:val="000000"/>
          <w:sz w:val="22"/>
          <w:szCs w:val="22"/>
          <w:lang w:val="en-GB"/>
        </w:rPr>
      </w:pPr>
      <w:r w:rsidRPr="002530CE">
        <w:rPr>
          <w:rFonts w:cstheme="minorHAnsi"/>
          <w:b/>
          <w:bCs/>
          <w:color w:val="000000"/>
          <w:sz w:val="22"/>
          <w:szCs w:val="22"/>
          <w:lang w:val="en-GB"/>
        </w:rPr>
        <w:t>Advantages</w:t>
      </w:r>
    </w:p>
    <w:p w14:paraId="5F23EDA5" w14:textId="41D9DC80" w:rsidR="002530CE" w:rsidRPr="002530CE" w:rsidRDefault="002530CE" w:rsidP="003D3217">
      <w:pPr>
        <w:pStyle w:val="ListParagraph"/>
        <w:numPr>
          <w:ilvl w:val="0"/>
          <w:numId w:val="16"/>
        </w:numPr>
        <w:autoSpaceDE w:val="0"/>
        <w:autoSpaceDN w:val="0"/>
        <w:adjustRightInd w:val="0"/>
        <w:spacing w:after="160" w:line="360" w:lineRule="auto"/>
        <w:jc w:val="both"/>
        <w:rPr>
          <w:rFonts w:cstheme="minorHAnsi"/>
          <w:color w:val="000000"/>
          <w:sz w:val="22"/>
          <w:szCs w:val="22"/>
          <w:lang w:val="en-GB"/>
        </w:rPr>
      </w:pPr>
      <w:r w:rsidRPr="002530CE">
        <w:rPr>
          <w:rFonts w:cstheme="minorHAnsi"/>
          <w:b/>
          <w:bCs/>
          <w:color w:val="000000"/>
          <w:sz w:val="22"/>
          <w:szCs w:val="22"/>
          <w:lang w:val="en-GB"/>
        </w:rPr>
        <w:t>Best-fit:</w:t>
      </w:r>
      <w:r w:rsidRPr="002530CE">
        <w:rPr>
          <w:rFonts w:cstheme="minorHAnsi"/>
          <w:color w:val="000000"/>
          <w:sz w:val="22"/>
          <w:szCs w:val="22"/>
          <w:lang w:val="en-GB"/>
        </w:rPr>
        <w:t xml:space="preserve"> Memory utilization is much better than first fit as it searches the smallest free partition</w:t>
      </w:r>
      <w:r w:rsidR="003D3217">
        <w:rPr>
          <w:rFonts w:cstheme="minorHAnsi"/>
          <w:color w:val="000000"/>
          <w:sz w:val="22"/>
          <w:szCs w:val="22"/>
          <w:lang w:val="en-GB"/>
        </w:rPr>
        <w:t>.</w:t>
      </w:r>
    </w:p>
    <w:p w14:paraId="0060C0DE" w14:textId="77777777" w:rsidR="002530CE" w:rsidRPr="002530CE" w:rsidRDefault="002530CE" w:rsidP="002530CE">
      <w:pPr>
        <w:pStyle w:val="ListParagraph"/>
        <w:numPr>
          <w:ilvl w:val="0"/>
          <w:numId w:val="16"/>
        </w:numPr>
        <w:autoSpaceDE w:val="0"/>
        <w:autoSpaceDN w:val="0"/>
        <w:adjustRightInd w:val="0"/>
        <w:spacing w:after="160" w:line="360" w:lineRule="auto"/>
        <w:jc w:val="both"/>
        <w:rPr>
          <w:rFonts w:cstheme="minorHAnsi"/>
          <w:color w:val="000000"/>
          <w:sz w:val="22"/>
          <w:szCs w:val="22"/>
          <w:lang w:val="en-GB"/>
        </w:rPr>
      </w:pPr>
      <w:r w:rsidRPr="002530CE">
        <w:rPr>
          <w:rFonts w:cstheme="minorHAnsi"/>
          <w:b/>
          <w:bCs/>
          <w:color w:val="000000"/>
          <w:sz w:val="22"/>
          <w:szCs w:val="22"/>
          <w:lang w:val="en-GB"/>
        </w:rPr>
        <w:t>First-fit:</w:t>
      </w:r>
      <w:r w:rsidRPr="002530CE">
        <w:rPr>
          <w:rFonts w:cstheme="minorHAnsi"/>
          <w:color w:val="000000"/>
          <w:sz w:val="22"/>
          <w:szCs w:val="22"/>
          <w:lang w:val="en-GB"/>
        </w:rPr>
        <w:t xml:space="preserve"> Fastest algorithm because it searches as little as possible.</w:t>
      </w:r>
    </w:p>
    <w:p w14:paraId="007EF045" w14:textId="41CAC0E8" w:rsidR="00800E42" w:rsidRDefault="002530CE" w:rsidP="00800E42">
      <w:pPr>
        <w:pStyle w:val="ListParagraph"/>
        <w:numPr>
          <w:ilvl w:val="0"/>
          <w:numId w:val="16"/>
        </w:numPr>
        <w:autoSpaceDE w:val="0"/>
        <w:autoSpaceDN w:val="0"/>
        <w:adjustRightInd w:val="0"/>
        <w:spacing w:after="160" w:line="360" w:lineRule="auto"/>
        <w:jc w:val="both"/>
        <w:rPr>
          <w:rFonts w:cstheme="minorHAnsi"/>
          <w:color w:val="000000"/>
          <w:sz w:val="22"/>
          <w:szCs w:val="22"/>
          <w:lang w:val="en-GB"/>
        </w:rPr>
      </w:pPr>
      <w:r w:rsidRPr="002530CE">
        <w:rPr>
          <w:rFonts w:cstheme="minorHAnsi"/>
          <w:b/>
          <w:bCs/>
          <w:color w:val="000000"/>
          <w:sz w:val="22"/>
          <w:szCs w:val="22"/>
          <w:lang w:val="en-GB"/>
        </w:rPr>
        <w:t>Worst-fit:</w:t>
      </w:r>
      <w:r w:rsidRPr="002530CE">
        <w:rPr>
          <w:rFonts w:cstheme="minorHAnsi"/>
          <w:color w:val="000000"/>
          <w:sz w:val="22"/>
          <w:szCs w:val="22"/>
          <w:lang w:val="en-GB"/>
        </w:rPr>
        <w:t xml:space="preserve"> Reduces the rate of production of small gaps.</w:t>
      </w:r>
    </w:p>
    <w:p w14:paraId="1A5762C5" w14:textId="77777777" w:rsidR="00F71300" w:rsidRPr="00F71300" w:rsidRDefault="00F71300" w:rsidP="00F71300">
      <w:pPr>
        <w:autoSpaceDE w:val="0"/>
        <w:autoSpaceDN w:val="0"/>
        <w:adjustRightInd w:val="0"/>
        <w:spacing w:after="160" w:line="360" w:lineRule="auto"/>
        <w:jc w:val="both"/>
        <w:rPr>
          <w:rFonts w:cstheme="minorHAnsi"/>
          <w:color w:val="000000"/>
          <w:sz w:val="22"/>
          <w:szCs w:val="22"/>
          <w:lang w:val="en-GB"/>
        </w:rPr>
      </w:pPr>
    </w:p>
    <w:p w14:paraId="4874CBA2" w14:textId="3E851A1A" w:rsidR="00D3697D" w:rsidRPr="0035627E" w:rsidRDefault="00D3697D" w:rsidP="0035627E">
      <w:pPr>
        <w:numPr>
          <w:ilvl w:val="0"/>
          <w:numId w:val="13"/>
        </w:numPr>
        <w:tabs>
          <w:tab w:val="left" w:pos="360"/>
          <w:tab w:val="left" w:pos="720"/>
        </w:tabs>
        <w:autoSpaceDE w:val="0"/>
        <w:autoSpaceDN w:val="0"/>
        <w:adjustRightInd w:val="0"/>
        <w:spacing w:after="160" w:line="360" w:lineRule="auto"/>
        <w:ind w:hanging="720"/>
        <w:jc w:val="both"/>
        <w:rPr>
          <w:rFonts w:cstheme="minorHAnsi"/>
          <w:b/>
          <w:bCs/>
          <w:color w:val="000000"/>
          <w:sz w:val="22"/>
          <w:szCs w:val="22"/>
          <w:lang w:val="en-GB"/>
        </w:rPr>
      </w:pPr>
      <w:r w:rsidRPr="00A3290C">
        <w:rPr>
          <w:rFonts w:cstheme="minorHAnsi"/>
          <w:b/>
          <w:bCs/>
          <w:color w:val="000000"/>
          <w:sz w:val="22"/>
          <w:szCs w:val="22"/>
          <w:lang w:val="en-GB"/>
        </w:rPr>
        <w:t xml:space="preserve">Comments </w:t>
      </w:r>
    </w:p>
    <w:p w14:paraId="43B4F412" w14:textId="38619371" w:rsidR="00D3697D" w:rsidRPr="00A3290C" w:rsidRDefault="00D3697D" w:rsidP="00D3697D">
      <w:pPr>
        <w:autoSpaceDE w:val="0"/>
        <w:autoSpaceDN w:val="0"/>
        <w:adjustRightInd w:val="0"/>
        <w:spacing w:after="160" w:line="360" w:lineRule="auto"/>
        <w:jc w:val="both"/>
        <w:rPr>
          <w:rFonts w:cstheme="minorHAnsi"/>
          <w:b/>
          <w:bCs/>
          <w:color w:val="000000"/>
          <w:sz w:val="22"/>
          <w:szCs w:val="22"/>
          <w:lang w:val="en-GB"/>
        </w:rPr>
      </w:pPr>
      <w:r w:rsidRPr="00A3290C">
        <w:rPr>
          <w:rFonts w:cstheme="minorHAnsi"/>
          <w:b/>
          <w:bCs/>
          <w:color w:val="000000"/>
          <w:sz w:val="22"/>
          <w:szCs w:val="22"/>
          <w:lang w:val="en-GB"/>
        </w:rPr>
        <w:t>1. Limitations of Experiments</w:t>
      </w:r>
    </w:p>
    <w:p w14:paraId="394778B5" w14:textId="4FABFA41" w:rsidR="00800E42" w:rsidRPr="00800E42" w:rsidRDefault="00800E42" w:rsidP="00800E42">
      <w:pPr>
        <w:pStyle w:val="ListParagraph"/>
        <w:numPr>
          <w:ilvl w:val="0"/>
          <w:numId w:val="17"/>
        </w:numPr>
        <w:autoSpaceDE w:val="0"/>
        <w:autoSpaceDN w:val="0"/>
        <w:adjustRightInd w:val="0"/>
        <w:spacing w:after="160" w:line="360" w:lineRule="auto"/>
        <w:jc w:val="both"/>
        <w:rPr>
          <w:rFonts w:cstheme="minorHAnsi"/>
          <w:color w:val="000000"/>
          <w:sz w:val="22"/>
          <w:szCs w:val="22"/>
          <w:lang w:val="en-GB"/>
        </w:rPr>
      </w:pPr>
      <w:r w:rsidRPr="00800E42">
        <w:rPr>
          <w:rFonts w:cstheme="minorHAnsi"/>
          <w:color w:val="000000"/>
          <w:sz w:val="22"/>
          <w:szCs w:val="22"/>
          <w:lang w:val="en-GB"/>
        </w:rPr>
        <w:t>Although, best fit minimizes the wastage space, it consumes a lot of processor time for searching</w:t>
      </w:r>
      <w:r>
        <w:rPr>
          <w:rFonts w:cstheme="minorHAnsi"/>
          <w:color w:val="000000"/>
          <w:sz w:val="22"/>
          <w:szCs w:val="22"/>
          <w:lang w:val="en-GB"/>
        </w:rPr>
        <w:t xml:space="preserve"> </w:t>
      </w:r>
      <w:r w:rsidRPr="00800E42">
        <w:rPr>
          <w:rFonts w:cstheme="minorHAnsi"/>
          <w:color w:val="000000"/>
          <w:sz w:val="22"/>
          <w:szCs w:val="22"/>
          <w:lang w:val="en-GB"/>
        </w:rPr>
        <w:t>the block which is close to required size. Also, Best-fit may perform poorer than other algorithms</w:t>
      </w:r>
      <w:r>
        <w:rPr>
          <w:rFonts w:cstheme="minorHAnsi"/>
          <w:color w:val="000000"/>
          <w:sz w:val="22"/>
          <w:szCs w:val="22"/>
          <w:lang w:val="en-GB"/>
        </w:rPr>
        <w:t xml:space="preserve"> </w:t>
      </w:r>
      <w:r w:rsidRPr="00800E42">
        <w:rPr>
          <w:rFonts w:cstheme="minorHAnsi"/>
          <w:color w:val="000000"/>
          <w:sz w:val="22"/>
          <w:szCs w:val="22"/>
          <w:lang w:val="en-GB"/>
        </w:rPr>
        <w:t>in some cases.</w:t>
      </w:r>
    </w:p>
    <w:p w14:paraId="05EE8AC7" w14:textId="5F1A963C" w:rsidR="00800E42" w:rsidRPr="00800E42" w:rsidRDefault="00800E42" w:rsidP="00800E42">
      <w:pPr>
        <w:pStyle w:val="ListParagraph"/>
        <w:numPr>
          <w:ilvl w:val="0"/>
          <w:numId w:val="17"/>
        </w:numPr>
        <w:autoSpaceDE w:val="0"/>
        <w:autoSpaceDN w:val="0"/>
        <w:adjustRightInd w:val="0"/>
        <w:spacing w:after="160" w:line="360" w:lineRule="auto"/>
        <w:jc w:val="both"/>
        <w:rPr>
          <w:rFonts w:cstheme="minorHAnsi"/>
          <w:color w:val="000000"/>
          <w:sz w:val="22"/>
          <w:szCs w:val="22"/>
          <w:lang w:val="en-GB"/>
        </w:rPr>
      </w:pPr>
      <w:r w:rsidRPr="00800E42">
        <w:rPr>
          <w:rFonts w:cstheme="minorHAnsi"/>
          <w:color w:val="000000"/>
          <w:sz w:val="22"/>
          <w:szCs w:val="22"/>
          <w:lang w:val="en-GB"/>
        </w:rPr>
        <w:t>It may have problems of not allowing processes to take space even if it was possible to allocate.</w:t>
      </w:r>
    </w:p>
    <w:p w14:paraId="0502712C" w14:textId="1BCD91DD" w:rsidR="00800E42" w:rsidRPr="00DF48D5" w:rsidRDefault="00800E42" w:rsidP="00800E42">
      <w:pPr>
        <w:pStyle w:val="ListParagraph"/>
        <w:numPr>
          <w:ilvl w:val="0"/>
          <w:numId w:val="17"/>
        </w:numPr>
        <w:autoSpaceDE w:val="0"/>
        <w:autoSpaceDN w:val="0"/>
        <w:adjustRightInd w:val="0"/>
        <w:spacing w:after="160" w:line="360" w:lineRule="auto"/>
        <w:jc w:val="both"/>
        <w:rPr>
          <w:rFonts w:cstheme="minorHAnsi"/>
          <w:color w:val="000000"/>
          <w:sz w:val="22"/>
          <w:szCs w:val="22"/>
          <w:lang w:val="en-GB"/>
        </w:rPr>
      </w:pPr>
      <w:r w:rsidRPr="00800E42">
        <w:rPr>
          <w:rFonts w:cstheme="minorHAnsi"/>
          <w:color w:val="000000"/>
          <w:sz w:val="22"/>
          <w:szCs w:val="22"/>
          <w:lang w:val="en-GB"/>
        </w:rPr>
        <w:lastRenderedPageBreak/>
        <w:t>Worst Fit allocates a process to the partition which is largest sufficient among the freely available</w:t>
      </w:r>
      <w:r w:rsidR="00DF48D5">
        <w:rPr>
          <w:rFonts w:cstheme="minorHAnsi"/>
          <w:color w:val="000000"/>
          <w:sz w:val="22"/>
          <w:szCs w:val="22"/>
          <w:lang w:val="en-GB"/>
        </w:rPr>
        <w:t xml:space="preserve"> </w:t>
      </w:r>
      <w:r w:rsidRPr="00DF48D5">
        <w:rPr>
          <w:rFonts w:cstheme="minorHAnsi"/>
          <w:color w:val="000000"/>
          <w:sz w:val="22"/>
          <w:szCs w:val="22"/>
          <w:lang w:val="en-GB"/>
        </w:rPr>
        <w:t>partitions available in the main memory. If a large process comes at a later stage, then memory will</w:t>
      </w:r>
    </w:p>
    <w:p w14:paraId="23701936" w14:textId="7546443C" w:rsidR="00D3697D" w:rsidRPr="00DF48D5" w:rsidRDefault="00800E42" w:rsidP="00D3697D">
      <w:pPr>
        <w:autoSpaceDE w:val="0"/>
        <w:autoSpaceDN w:val="0"/>
        <w:adjustRightInd w:val="0"/>
        <w:spacing w:after="160" w:line="360" w:lineRule="auto"/>
        <w:jc w:val="both"/>
        <w:rPr>
          <w:rFonts w:cstheme="minorHAnsi"/>
          <w:color w:val="000000"/>
          <w:sz w:val="22"/>
          <w:szCs w:val="22"/>
          <w:lang w:val="en-GB"/>
        </w:rPr>
      </w:pPr>
      <w:r w:rsidRPr="00800E42">
        <w:rPr>
          <w:rFonts w:cstheme="minorHAnsi"/>
          <w:color w:val="000000"/>
          <w:sz w:val="22"/>
          <w:szCs w:val="22"/>
          <w:lang w:val="en-GB"/>
        </w:rPr>
        <w:t>not have space to accommodate it.</w:t>
      </w:r>
    </w:p>
    <w:p w14:paraId="1E83F992" w14:textId="12622CD2" w:rsidR="00D3697D" w:rsidRDefault="00DF48D5" w:rsidP="00D3697D">
      <w:pPr>
        <w:autoSpaceDE w:val="0"/>
        <w:autoSpaceDN w:val="0"/>
        <w:adjustRightInd w:val="0"/>
        <w:spacing w:after="160" w:line="360" w:lineRule="auto"/>
        <w:jc w:val="both"/>
        <w:rPr>
          <w:rFonts w:cstheme="minorHAnsi"/>
          <w:b/>
          <w:bCs/>
          <w:color w:val="000000"/>
          <w:sz w:val="22"/>
          <w:szCs w:val="22"/>
          <w:lang w:val="en-GB"/>
        </w:rPr>
      </w:pPr>
      <w:r>
        <w:rPr>
          <w:rFonts w:cstheme="minorHAnsi"/>
          <w:b/>
          <w:bCs/>
          <w:color w:val="000000"/>
          <w:sz w:val="22"/>
          <w:szCs w:val="22"/>
          <w:lang w:val="en-GB"/>
        </w:rPr>
        <w:t>2</w:t>
      </w:r>
      <w:r w:rsidR="00D3697D" w:rsidRPr="00A3290C">
        <w:rPr>
          <w:rFonts w:cstheme="minorHAnsi"/>
          <w:b/>
          <w:bCs/>
          <w:color w:val="000000"/>
          <w:sz w:val="22"/>
          <w:szCs w:val="22"/>
          <w:lang w:val="en-GB"/>
        </w:rPr>
        <w:t>. Learning happened</w:t>
      </w:r>
    </w:p>
    <w:p w14:paraId="64DE6A06" w14:textId="3772B528" w:rsidR="00DF48D5" w:rsidRPr="00DF48D5" w:rsidRDefault="00DF48D5" w:rsidP="00DF48D5">
      <w:pPr>
        <w:autoSpaceDE w:val="0"/>
        <w:autoSpaceDN w:val="0"/>
        <w:adjustRightInd w:val="0"/>
        <w:spacing w:after="160" w:line="360" w:lineRule="auto"/>
        <w:jc w:val="both"/>
        <w:rPr>
          <w:rFonts w:cstheme="minorHAnsi"/>
          <w:color w:val="000000"/>
          <w:sz w:val="22"/>
          <w:szCs w:val="22"/>
          <w:lang w:val="en-GB"/>
        </w:rPr>
      </w:pPr>
      <w:r w:rsidRPr="00DF48D5">
        <w:rPr>
          <w:rFonts w:cstheme="minorHAnsi"/>
          <w:color w:val="000000"/>
          <w:sz w:val="22"/>
          <w:szCs w:val="22"/>
          <w:lang w:val="en-GB"/>
        </w:rPr>
        <w:t xml:space="preserve">To, </w:t>
      </w:r>
      <w:r w:rsidRPr="00DF48D5">
        <w:rPr>
          <w:rFonts w:cstheme="minorHAnsi"/>
          <w:color w:val="000000"/>
          <w:sz w:val="22"/>
          <w:szCs w:val="22"/>
          <w:lang w:val="en-GB"/>
        </w:rPr>
        <w:t>apply</w:t>
      </w:r>
      <w:r w:rsidRPr="00DF48D5">
        <w:rPr>
          <w:rFonts w:cstheme="minorHAnsi"/>
          <w:color w:val="000000"/>
          <w:sz w:val="22"/>
          <w:szCs w:val="22"/>
          <w:lang w:val="en-GB"/>
        </w:rPr>
        <w:t xml:space="preserve"> memory management algorithms wherever required and to develop simulators</w:t>
      </w:r>
      <w:r w:rsidRPr="00DF48D5">
        <w:rPr>
          <w:rFonts w:cstheme="minorHAnsi"/>
          <w:color w:val="000000"/>
          <w:sz w:val="22"/>
          <w:szCs w:val="22"/>
          <w:lang w:val="en-GB"/>
        </w:rPr>
        <w:t xml:space="preserve"> </w:t>
      </w:r>
      <w:r w:rsidRPr="00DF48D5">
        <w:rPr>
          <w:rFonts w:cstheme="minorHAnsi"/>
          <w:color w:val="000000"/>
          <w:sz w:val="22"/>
          <w:szCs w:val="22"/>
          <w:lang w:val="en-GB"/>
        </w:rPr>
        <w:t>for same.</w:t>
      </w:r>
    </w:p>
    <w:p w14:paraId="480A1E6B" w14:textId="77777777" w:rsidR="00D3697D" w:rsidRPr="00A3290C" w:rsidRDefault="00D3697D" w:rsidP="00D3697D">
      <w:pPr>
        <w:autoSpaceDE w:val="0"/>
        <w:autoSpaceDN w:val="0"/>
        <w:adjustRightInd w:val="0"/>
        <w:spacing w:after="160" w:line="360" w:lineRule="auto"/>
        <w:jc w:val="both"/>
        <w:rPr>
          <w:rFonts w:cstheme="minorHAnsi"/>
          <w:b/>
          <w:bCs/>
          <w:color w:val="000000"/>
          <w:sz w:val="22"/>
          <w:szCs w:val="22"/>
          <w:lang w:val="en-GB"/>
        </w:rPr>
      </w:pPr>
    </w:p>
    <w:p w14:paraId="2AF5E103" w14:textId="77777777" w:rsidR="00D3697D" w:rsidRDefault="00D3697D" w:rsidP="00D3697D">
      <w:pPr>
        <w:autoSpaceDE w:val="0"/>
        <w:autoSpaceDN w:val="0"/>
        <w:adjustRightInd w:val="0"/>
        <w:spacing w:after="160" w:line="360" w:lineRule="auto"/>
        <w:jc w:val="both"/>
        <w:rPr>
          <w:rFonts w:ascii="Helvetica" w:hAnsi="Helvetica" w:cs="Helvetica"/>
          <w:color w:val="000000"/>
          <w:sz w:val="22"/>
          <w:szCs w:val="22"/>
          <w:lang w:val="en-GB"/>
        </w:rPr>
      </w:pPr>
    </w:p>
    <w:p w14:paraId="35C5F3C0" w14:textId="77777777" w:rsidR="00D3697D" w:rsidRDefault="00D3697D" w:rsidP="00D3697D">
      <w:pPr>
        <w:autoSpaceDE w:val="0"/>
        <w:autoSpaceDN w:val="0"/>
        <w:adjustRightInd w:val="0"/>
        <w:spacing w:after="160" w:line="259" w:lineRule="auto"/>
        <w:rPr>
          <w:rFonts w:ascii="Helvetica" w:hAnsi="Helvetica" w:cs="Helvetica"/>
          <w:color w:val="000000"/>
          <w:sz w:val="22"/>
          <w:szCs w:val="22"/>
          <w:lang w:val="en-GB"/>
        </w:rPr>
      </w:pPr>
    </w:p>
    <w:p w14:paraId="60376D89" w14:textId="77777777" w:rsidR="00B20C99" w:rsidRDefault="000D1881"/>
    <w:sectPr w:rsidR="00B20C99" w:rsidSect="000C58D1">
      <w:head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EAFC3" w14:textId="77777777" w:rsidR="000D1881" w:rsidRDefault="000D1881" w:rsidP="00A166B9">
      <w:r>
        <w:separator/>
      </w:r>
    </w:p>
  </w:endnote>
  <w:endnote w:type="continuationSeparator" w:id="0">
    <w:p w14:paraId="09A25007" w14:textId="77777777" w:rsidR="000D1881" w:rsidRDefault="000D1881" w:rsidP="00A1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roduct Sans">
    <w:altName w:val="﷽﷽﷽﷽﷽﷽﷽﷽Sans"/>
    <w:panose1 w:val="020B0403030502040203"/>
    <w:charset w:val="00"/>
    <w:family w:val="swiss"/>
    <w:pitch w:val="variable"/>
    <w:sig w:usb0="80000287" w:usb1="00000010"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F52DF" w14:textId="77777777" w:rsidR="000D1881" w:rsidRDefault="000D1881" w:rsidP="00A166B9">
      <w:r>
        <w:separator/>
      </w:r>
    </w:p>
  </w:footnote>
  <w:footnote w:type="continuationSeparator" w:id="0">
    <w:p w14:paraId="7E8C40F6" w14:textId="77777777" w:rsidR="000D1881" w:rsidRDefault="000D1881" w:rsidP="00A16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F7954" w14:textId="44969583" w:rsidR="00A166B9" w:rsidRPr="00A166B9" w:rsidRDefault="00A166B9">
    <w:pPr>
      <w:pStyle w:val="Header"/>
      <w:rPr>
        <w:rFonts w:ascii="Product Sans" w:hAnsi="Product Sans"/>
        <w:sz w:val="22"/>
        <w:szCs w:val="22"/>
        <w:lang w:val="en-US"/>
      </w:rPr>
    </w:pPr>
    <w:r w:rsidRPr="00A166B9">
      <w:rPr>
        <w:rFonts w:ascii="Product Sans" w:hAnsi="Product Sans"/>
        <w:sz w:val="22"/>
        <w:szCs w:val="22"/>
        <w:lang w:val="en-US"/>
      </w:rPr>
      <w:t>Name: K Srikanth</w:t>
    </w:r>
    <w:r w:rsidRPr="00A166B9">
      <w:rPr>
        <w:rFonts w:ascii="Product Sans" w:hAnsi="Product Sans"/>
        <w:sz w:val="22"/>
        <w:szCs w:val="22"/>
        <w:lang w:val="en-US"/>
      </w:rPr>
      <w:tab/>
    </w:r>
    <w:r w:rsidRPr="00A166B9">
      <w:rPr>
        <w:rFonts w:ascii="Product Sans" w:hAnsi="Product Sans"/>
        <w:sz w:val="22"/>
        <w:szCs w:val="22"/>
        <w:lang w:val="en-US"/>
      </w:rPr>
      <w:tab/>
    </w:r>
    <w:r>
      <w:rPr>
        <w:rFonts w:ascii="Product Sans" w:hAnsi="Product Sans"/>
        <w:sz w:val="22"/>
        <w:szCs w:val="22"/>
        <w:lang w:val="en-US"/>
      </w:rPr>
      <w:t xml:space="preserve"> </w:t>
    </w:r>
    <w:r w:rsidRPr="00A166B9">
      <w:rPr>
        <w:rFonts w:ascii="Product Sans" w:hAnsi="Product Sans"/>
        <w:sz w:val="22"/>
        <w:szCs w:val="22"/>
        <w:lang w:val="en-US"/>
      </w:rPr>
      <w:t xml:space="preserve">Registration </w:t>
    </w:r>
    <w:r w:rsidR="0030712C" w:rsidRPr="00A166B9">
      <w:rPr>
        <w:rFonts w:ascii="Product Sans" w:hAnsi="Product Sans"/>
        <w:sz w:val="22"/>
        <w:szCs w:val="22"/>
        <w:lang w:val="en-US"/>
      </w:rPr>
      <w:t>Number:</w:t>
    </w:r>
    <w:r w:rsidRPr="00A166B9">
      <w:rPr>
        <w:rFonts w:ascii="Product Sans" w:hAnsi="Product Sans"/>
        <w:sz w:val="22"/>
        <w:szCs w:val="22"/>
        <w:lang w:val="en-US"/>
      </w:rPr>
      <w:t xml:space="preserve"> 17ETCS002124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B5C11"/>
    <w:multiLevelType w:val="hybridMultilevel"/>
    <w:tmpl w:val="8B12CB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44F6D8B"/>
    <w:multiLevelType w:val="hybridMultilevel"/>
    <w:tmpl w:val="F97827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C785AA6"/>
    <w:multiLevelType w:val="hybridMultilevel"/>
    <w:tmpl w:val="7FBE25A4"/>
    <w:lvl w:ilvl="0" w:tplc="08090013">
      <w:start w:val="1"/>
      <w:numFmt w:val="upperRoman"/>
      <w:lvlText w:val="%1."/>
      <w:lvlJc w:val="right"/>
      <w:pPr>
        <w:ind w:left="1211" w:hanging="360"/>
      </w:pPr>
    </w:lvl>
    <w:lvl w:ilvl="1" w:tplc="516C0C56">
      <w:start w:val="1"/>
      <w:numFmt w:val="decimal"/>
      <w:lvlText w:val="%2."/>
      <w:lvlJc w:val="left"/>
      <w:pPr>
        <w:ind w:left="4451" w:hanging="360"/>
      </w:pPr>
      <w:rPr>
        <w:rFonts w:hint="default"/>
      </w:rPr>
    </w:lvl>
    <w:lvl w:ilvl="2" w:tplc="0809001B" w:tentative="1">
      <w:start w:val="1"/>
      <w:numFmt w:val="lowerRoman"/>
      <w:lvlText w:val="%3."/>
      <w:lvlJc w:val="right"/>
      <w:pPr>
        <w:ind w:left="5171" w:hanging="180"/>
      </w:pPr>
    </w:lvl>
    <w:lvl w:ilvl="3" w:tplc="0809000F" w:tentative="1">
      <w:start w:val="1"/>
      <w:numFmt w:val="decimal"/>
      <w:lvlText w:val="%4."/>
      <w:lvlJc w:val="left"/>
      <w:pPr>
        <w:ind w:left="5891" w:hanging="360"/>
      </w:pPr>
    </w:lvl>
    <w:lvl w:ilvl="4" w:tplc="08090019" w:tentative="1">
      <w:start w:val="1"/>
      <w:numFmt w:val="lowerLetter"/>
      <w:lvlText w:val="%5."/>
      <w:lvlJc w:val="left"/>
      <w:pPr>
        <w:ind w:left="6611" w:hanging="360"/>
      </w:pPr>
    </w:lvl>
    <w:lvl w:ilvl="5" w:tplc="0809001B" w:tentative="1">
      <w:start w:val="1"/>
      <w:numFmt w:val="lowerRoman"/>
      <w:lvlText w:val="%6."/>
      <w:lvlJc w:val="right"/>
      <w:pPr>
        <w:ind w:left="7331" w:hanging="180"/>
      </w:pPr>
    </w:lvl>
    <w:lvl w:ilvl="6" w:tplc="0809000F" w:tentative="1">
      <w:start w:val="1"/>
      <w:numFmt w:val="decimal"/>
      <w:lvlText w:val="%7."/>
      <w:lvlJc w:val="left"/>
      <w:pPr>
        <w:ind w:left="8051" w:hanging="360"/>
      </w:pPr>
    </w:lvl>
    <w:lvl w:ilvl="7" w:tplc="08090019" w:tentative="1">
      <w:start w:val="1"/>
      <w:numFmt w:val="lowerLetter"/>
      <w:lvlText w:val="%8."/>
      <w:lvlJc w:val="left"/>
      <w:pPr>
        <w:ind w:left="8771" w:hanging="360"/>
      </w:pPr>
    </w:lvl>
    <w:lvl w:ilvl="8" w:tplc="0809001B" w:tentative="1">
      <w:start w:val="1"/>
      <w:numFmt w:val="lowerRoman"/>
      <w:lvlText w:val="%9."/>
      <w:lvlJc w:val="right"/>
      <w:pPr>
        <w:ind w:left="9491" w:hanging="180"/>
      </w:pPr>
    </w:lvl>
  </w:abstractNum>
  <w:abstractNum w:abstractNumId="16" w15:restartNumberingAfterBreak="0">
    <w:nsid w:val="4CBF75D2"/>
    <w:multiLevelType w:val="hybridMultilevel"/>
    <w:tmpl w:val="BF2221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BE4673"/>
    <w:multiLevelType w:val="hybridMultilevel"/>
    <w:tmpl w:val="4C94335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8" w15:restartNumberingAfterBreak="0">
    <w:nsid w:val="668B2F75"/>
    <w:multiLevelType w:val="hybridMultilevel"/>
    <w:tmpl w:val="A15CCACA"/>
    <w:lvl w:ilvl="0" w:tplc="0809000F">
      <w:start w:val="1"/>
      <w:numFmt w:val="decimal"/>
      <w:lvlText w:val="%1."/>
      <w:lvlJc w:val="left"/>
      <w:pPr>
        <w:ind w:left="643" w:hanging="360"/>
      </w:pPr>
    </w:lvl>
    <w:lvl w:ilvl="1" w:tplc="516C0C56">
      <w:start w:val="1"/>
      <w:numFmt w:val="decimal"/>
      <w:lvlText w:val="%2."/>
      <w:lvlJc w:val="left"/>
      <w:pPr>
        <w:ind w:left="360" w:hanging="360"/>
      </w:pPr>
      <w:rPr>
        <w:rFonts w:hint="default"/>
      </w:rPr>
    </w:lvl>
    <w:lvl w:ilvl="2" w:tplc="0809001B" w:tentative="1">
      <w:start w:val="1"/>
      <w:numFmt w:val="lowerRoman"/>
      <w:lvlText w:val="%3."/>
      <w:lvlJc w:val="right"/>
      <w:pPr>
        <w:ind w:left="4603" w:hanging="180"/>
      </w:pPr>
    </w:lvl>
    <w:lvl w:ilvl="3" w:tplc="0809000F" w:tentative="1">
      <w:start w:val="1"/>
      <w:numFmt w:val="decimal"/>
      <w:lvlText w:val="%4."/>
      <w:lvlJc w:val="left"/>
      <w:pPr>
        <w:ind w:left="5323" w:hanging="360"/>
      </w:pPr>
    </w:lvl>
    <w:lvl w:ilvl="4" w:tplc="08090019" w:tentative="1">
      <w:start w:val="1"/>
      <w:numFmt w:val="lowerLetter"/>
      <w:lvlText w:val="%5."/>
      <w:lvlJc w:val="left"/>
      <w:pPr>
        <w:ind w:left="6043" w:hanging="360"/>
      </w:pPr>
    </w:lvl>
    <w:lvl w:ilvl="5" w:tplc="0809001B" w:tentative="1">
      <w:start w:val="1"/>
      <w:numFmt w:val="lowerRoman"/>
      <w:lvlText w:val="%6."/>
      <w:lvlJc w:val="right"/>
      <w:pPr>
        <w:ind w:left="6763" w:hanging="180"/>
      </w:pPr>
    </w:lvl>
    <w:lvl w:ilvl="6" w:tplc="0809000F" w:tentative="1">
      <w:start w:val="1"/>
      <w:numFmt w:val="decimal"/>
      <w:lvlText w:val="%7."/>
      <w:lvlJc w:val="left"/>
      <w:pPr>
        <w:ind w:left="7483" w:hanging="360"/>
      </w:pPr>
    </w:lvl>
    <w:lvl w:ilvl="7" w:tplc="08090019" w:tentative="1">
      <w:start w:val="1"/>
      <w:numFmt w:val="lowerLetter"/>
      <w:lvlText w:val="%8."/>
      <w:lvlJc w:val="left"/>
      <w:pPr>
        <w:ind w:left="8203" w:hanging="360"/>
      </w:pPr>
    </w:lvl>
    <w:lvl w:ilvl="8" w:tplc="0809001B" w:tentative="1">
      <w:start w:val="1"/>
      <w:numFmt w:val="lowerRoman"/>
      <w:lvlText w:val="%9."/>
      <w:lvlJc w:val="right"/>
      <w:pPr>
        <w:ind w:left="8923" w:hanging="180"/>
      </w:pPr>
    </w:lvl>
  </w:abstractNum>
  <w:abstractNum w:abstractNumId="19" w15:restartNumberingAfterBreak="0">
    <w:nsid w:val="6944157C"/>
    <w:multiLevelType w:val="hybridMultilevel"/>
    <w:tmpl w:val="B184A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8243F"/>
    <w:multiLevelType w:val="hybridMultilevel"/>
    <w:tmpl w:val="8724D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3A45A2"/>
    <w:multiLevelType w:val="hybridMultilevel"/>
    <w:tmpl w:val="165E9B6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DA1DBF"/>
    <w:multiLevelType w:val="hybridMultilevel"/>
    <w:tmpl w:val="14CC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2"/>
  </w:num>
  <w:num w:numId="15">
    <w:abstractNumId w:val="15"/>
  </w:num>
  <w:num w:numId="16">
    <w:abstractNumId w:val="14"/>
  </w:num>
  <w:num w:numId="17">
    <w:abstractNumId w:val="17"/>
  </w:num>
  <w:num w:numId="18">
    <w:abstractNumId w:val="16"/>
  </w:num>
  <w:num w:numId="19">
    <w:abstractNumId w:val="19"/>
  </w:num>
  <w:num w:numId="20">
    <w:abstractNumId w:val="13"/>
  </w:num>
  <w:num w:numId="21">
    <w:abstractNumId w:val="21"/>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7D"/>
    <w:rsid w:val="00053E3D"/>
    <w:rsid w:val="000D1881"/>
    <w:rsid w:val="002530CE"/>
    <w:rsid w:val="002B5585"/>
    <w:rsid w:val="0030712C"/>
    <w:rsid w:val="00314099"/>
    <w:rsid w:val="003257E8"/>
    <w:rsid w:val="0035627E"/>
    <w:rsid w:val="003A4D4D"/>
    <w:rsid w:val="003D3217"/>
    <w:rsid w:val="003D72F8"/>
    <w:rsid w:val="004201F8"/>
    <w:rsid w:val="004B1A3B"/>
    <w:rsid w:val="005109F6"/>
    <w:rsid w:val="0051474A"/>
    <w:rsid w:val="006258C5"/>
    <w:rsid w:val="00691438"/>
    <w:rsid w:val="00800E42"/>
    <w:rsid w:val="008563DF"/>
    <w:rsid w:val="008A6737"/>
    <w:rsid w:val="009124F1"/>
    <w:rsid w:val="0091508A"/>
    <w:rsid w:val="00A166B9"/>
    <w:rsid w:val="00A3290C"/>
    <w:rsid w:val="00B0698F"/>
    <w:rsid w:val="00BB5C6E"/>
    <w:rsid w:val="00CE4506"/>
    <w:rsid w:val="00D3697D"/>
    <w:rsid w:val="00DB1BCE"/>
    <w:rsid w:val="00DF48D5"/>
    <w:rsid w:val="00F60386"/>
    <w:rsid w:val="00F71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3BE3"/>
  <w15:chartTrackingRefBased/>
  <w15:docId w15:val="{DC6A09F6-5AC7-F54C-B11E-87F457DF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3B"/>
    <w:pPr>
      <w:ind w:left="720"/>
      <w:contextualSpacing/>
    </w:pPr>
  </w:style>
  <w:style w:type="paragraph" w:styleId="Header">
    <w:name w:val="header"/>
    <w:basedOn w:val="Normal"/>
    <w:link w:val="HeaderChar"/>
    <w:uiPriority w:val="99"/>
    <w:unhideWhenUsed/>
    <w:rsid w:val="00A166B9"/>
    <w:pPr>
      <w:tabs>
        <w:tab w:val="center" w:pos="4513"/>
        <w:tab w:val="right" w:pos="9026"/>
      </w:tabs>
    </w:pPr>
  </w:style>
  <w:style w:type="character" w:customStyle="1" w:styleId="HeaderChar">
    <w:name w:val="Header Char"/>
    <w:basedOn w:val="DefaultParagraphFont"/>
    <w:link w:val="Header"/>
    <w:uiPriority w:val="99"/>
    <w:rsid w:val="00A166B9"/>
  </w:style>
  <w:style w:type="paragraph" w:styleId="Footer">
    <w:name w:val="footer"/>
    <w:basedOn w:val="Normal"/>
    <w:link w:val="FooterChar"/>
    <w:uiPriority w:val="99"/>
    <w:unhideWhenUsed/>
    <w:rsid w:val="00A166B9"/>
    <w:pPr>
      <w:tabs>
        <w:tab w:val="center" w:pos="4513"/>
        <w:tab w:val="right" w:pos="9026"/>
      </w:tabs>
    </w:pPr>
  </w:style>
  <w:style w:type="character" w:customStyle="1" w:styleId="FooterChar">
    <w:name w:val="Footer Char"/>
    <w:basedOn w:val="DefaultParagraphFont"/>
    <w:link w:val="Footer"/>
    <w:uiPriority w:val="99"/>
    <w:rsid w:val="00A166B9"/>
  </w:style>
  <w:style w:type="paragraph" w:styleId="Caption">
    <w:name w:val="caption"/>
    <w:basedOn w:val="Normal"/>
    <w:next w:val="Normal"/>
    <w:uiPriority w:val="35"/>
    <w:unhideWhenUsed/>
    <w:qFormat/>
    <w:rsid w:val="00DB1BC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78806">
      <w:bodyDiv w:val="1"/>
      <w:marLeft w:val="0"/>
      <w:marRight w:val="0"/>
      <w:marTop w:val="0"/>
      <w:marBottom w:val="0"/>
      <w:divBdr>
        <w:top w:val="none" w:sz="0" w:space="0" w:color="auto"/>
        <w:left w:val="none" w:sz="0" w:space="0" w:color="auto"/>
        <w:bottom w:val="none" w:sz="0" w:space="0" w:color="auto"/>
        <w:right w:val="none" w:sz="0" w:space="0" w:color="auto"/>
      </w:divBdr>
    </w:div>
    <w:div w:id="776216243">
      <w:bodyDiv w:val="1"/>
      <w:marLeft w:val="0"/>
      <w:marRight w:val="0"/>
      <w:marTop w:val="0"/>
      <w:marBottom w:val="0"/>
      <w:divBdr>
        <w:top w:val="none" w:sz="0" w:space="0" w:color="auto"/>
        <w:left w:val="none" w:sz="0" w:space="0" w:color="auto"/>
        <w:bottom w:val="none" w:sz="0" w:space="0" w:color="auto"/>
        <w:right w:val="none" w:sz="0" w:space="0" w:color="auto"/>
      </w:divBdr>
    </w:div>
    <w:div w:id="1322079689">
      <w:bodyDiv w:val="1"/>
      <w:marLeft w:val="0"/>
      <w:marRight w:val="0"/>
      <w:marTop w:val="0"/>
      <w:marBottom w:val="0"/>
      <w:divBdr>
        <w:top w:val="none" w:sz="0" w:space="0" w:color="auto"/>
        <w:left w:val="none" w:sz="0" w:space="0" w:color="auto"/>
        <w:bottom w:val="none" w:sz="0" w:space="0" w:color="auto"/>
        <w:right w:val="none" w:sz="0" w:space="0" w:color="auto"/>
      </w:divBdr>
    </w:div>
    <w:div w:id="1371760171">
      <w:bodyDiv w:val="1"/>
      <w:marLeft w:val="0"/>
      <w:marRight w:val="0"/>
      <w:marTop w:val="0"/>
      <w:marBottom w:val="0"/>
      <w:divBdr>
        <w:top w:val="none" w:sz="0" w:space="0" w:color="auto"/>
        <w:left w:val="none" w:sz="0" w:space="0" w:color="auto"/>
        <w:bottom w:val="none" w:sz="0" w:space="0" w:color="auto"/>
        <w:right w:val="none" w:sz="0" w:space="0" w:color="auto"/>
      </w:divBdr>
    </w:div>
    <w:div w:id="16751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2021-01-28T03:36:00Z</dcterms:created>
  <dcterms:modified xsi:type="dcterms:W3CDTF">2021-01-29T16:11:00Z</dcterms:modified>
</cp:coreProperties>
</file>